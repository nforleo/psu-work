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9.xml" ContentType="application/vnd.openxmlformats-officedocument.wordprocessingml.header+xml"/>
  <Override PartName="/word/footer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29FCF751">
      <w:pPr>
        <w:ind w:left="540"/>
      </w:pPr>
      <w:r w:rsidRPr="47081458" w:rsidR="00CF533B">
        <w:rPr>
          <w:rFonts w:ascii="Arial" w:hAnsi="Arial" w:cs="Arial"/>
          <w:b w:val="1"/>
          <w:bCs w:val="1"/>
          <w:sz w:val="64"/>
          <w:szCs w:val="64"/>
        </w:rPr>
        <w:t>S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PECIFICATIO</w:t>
      </w:r>
      <w:r w:rsidRPr="47081458" w:rsidR="3F8B9C1C">
        <w:rPr>
          <w:rFonts w:ascii="Arial" w:hAnsi="Arial" w:cs="Arial"/>
          <w:b w:val="1"/>
          <w:bCs w:val="1"/>
          <w:sz w:val="48"/>
          <w:szCs w:val="48"/>
        </w:rPr>
        <w:t>N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0F373499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  <w:headerReference w:type="default" r:id="R6f67e296cbbd41fa"/>
          <w:footerReference w:type="default" r:id="R3de37acfd709409e"/>
        </w:sectPr>
      </w:pPr>
      <w:r w:rsidRPr="323BB8AE" w:rsidR="79341E44">
        <w:rPr>
          <w:sz w:val="28"/>
          <w:szCs w:val="28"/>
        </w:rPr>
        <w:t>Apr</w:t>
      </w:r>
      <w:r w:rsidRPr="323BB8AE" w:rsidR="24DE85FC">
        <w:rPr>
          <w:sz w:val="28"/>
          <w:szCs w:val="28"/>
        </w:rPr>
        <w:t>.</w:t>
      </w:r>
      <w:r w:rsidRPr="323BB8AE" w:rsidR="00CF533B">
        <w:rPr>
          <w:sz w:val="28"/>
          <w:szCs w:val="28"/>
        </w:rPr>
        <w:t xml:space="preserve"> </w:t>
      </w:r>
      <w:r w:rsidRPr="323BB8AE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461B4D78" w14:paraId="50CA92D6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461B4D78" w14:paraId="6D98A12B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461B4D78" w14:paraId="6B699379" wp14:textId="77777777">
        <w:trPr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3FE9F23F" wp14:textId="19D80EA6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1F72F646" wp14:textId="638BDAAA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01/2</w:t>
            </w:r>
            <w:r w:rsidR="552C53F2">
              <w:rPr>
                <w:b w:val="0"/>
                <w:bCs w:val="0"/>
              </w:rPr>
              <w:t>6</w:t>
            </w:r>
            <w:r w:rsidR="7DD6FBE2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F84046D" wp14:textId="223B1251">
            <w:pPr>
              <w:snapToGrid w:val="0"/>
              <w:jc w:val="both"/>
              <w:rPr>
                <w:b w:val="0"/>
                <w:bCs w:val="0"/>
              </w:rPr>
            </w:pPr>
            <w:r w:rsidR="17F21024">
              <w:rPr>
                <w:b w:val="0"/>
                <w:bCs w:val="0"/>
              </w:rPr>
              <w:t xml:space="preserve">- </w:t>
            </w:r>
            <w:r w:rsidR="7DD6FBE2">
              <w:rPr>
                <w:b w:val="0"/>
                <w:bCs w:val="0"/>
              </w:rPr>
              <w:t>Added username and password to Requirement No. 9</w:t>
            </w:r>
          </w:p>
          <w:p w:rsidR="00CF533B" w:rsidP="17B597A5" w:rsidRDefault="00CF533B" w14:paraId="4EA5F943" wp14:textId="47135175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36CB0C2F">
              <w:rPr>
                <w:b w:val="0"/>
                <w:bCs w:val="0"/>
              </w:rPr>
              <w:t xml:space="preserve">- </w:t>
            </w:r>
            <w:r w:rsidR="0BA8E94B">
              <w:rPr>
                <w:b w:val="0"/>
                <w:bCs w:val="0"/>
              </w:rPr>
              <w:t>Changed “shall” to “will”</w:t>
            </w:r>
          </w:p>
          <w:p w:rsidR="00CF533B" w:rsidP="17B597A5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0CBB8879">
              <w:rPr>
                <w:b w:val="0"/>
                <w:bCs w:val="0"/>
              </w:rPr>
              <w:t>- Added Purpose and Outcome section to Milestone 1</w:t>
            </w:r>
          </w:p>
          <w:p w:rsidR="00CF533B" w:rsidP="17B597A5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 xml:space="preserve">- </w:t>
            </w:r>
            <w:r w:rsidR="36BA670B">
              <w:rPr>
                <w:b w:val="0"/>
                <w:bCs w:val="0"/>
              </w:rPr>
              <w:t xml:space="preserve">Modified DR </w:t>
            </w:r>
            <w:r w:rsidR="36BA670B">
              <w:rPr>
                <w:b w:val="0"/>
                <w:bCs w:val="0"/>
              </w:rPr>
              <w:t>regarding</w:t>
            </w:r>
            <w:r w:rsidR="36BA670B">
              <w:rPr>
                <w:b w:val="0"/>
                <w:bCs w:val="0"/>
              </w:rPr>
              <w:t xml:space="preserve"> logs to note location of stored logs</w:t>
            </w:r>
          </w:p>
          <w:p w:rsidR="00CF533B" w:rsidP="17B597A5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>- Separated menu and tab into respective DR</w:t>
            </w:r>
          </w:p>
          <w:p w:rsidR="00CF533B" w:rsidP="17B597A5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79126AE4">
              <w:rPr>
                <w:b w:val="0"/>
                <w:bCs w:val="0"/>
              </w:rPr>
              <w:t xml:space="preserve">- Modified attributes for </w:t>
            </w:r>
            <w:r w:rsidR="3D1023FE">
              <w:rPr>
                <w:b w:val="0"/>
                <w:bCs w:val="0"/>
              </w:rPr>
              <w:t xml:space="preserve">all Core Requirements </w:t>
            </w:r>
            <w:r w:rsidR="7E78B010">
              <w:rPr>
                <w:b w:val="0"/>
                <w:bCs w:val="0"/>
              </w:rPr>
              <w:t xml:space="preserve">to be more specific </w:t>
            </w:r>
            <w:r w:rsidR="3D1023FE">
              <w:rPr>
                <w:b w:val="0"/>
                <w:bCs w:val="0"/>
              </w:rPr>
              <w:t xml:space="preserve">and </w:t>
            </w:r>
            <w:r w:rsidR="1E044F63">
              <w:rPr>
                <w:b w:val="0"/>
                <w:bCs w:val="0"/>
              </w:rPr>
              <w:t xml:space="preserve">their </w:t>
            </w:r>
            <w:r w:rsidR="3D1023FE">
              <w:rPr>
                <w:b w:val="0"/>
                <w:bCs w:val="0"/>
              </w:rPr>
              <w:t>referenced page numbers</w:t>
            </w:r>
          </w:p>
        </w:tc>
      </w:tr>
      <w:tr xmlns:wp14="http://schemas.microsoft.com/office/word/2010/wordml" w:rsidR="00CF533B" w:rsidTr="461B4D78" w14:paraId="61CDCEAD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6BB9E253" wp14:textId="2E1AE7B8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3DE523C" wp14:textId="63A70265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52E56223" wp14:textId="31602847">
            <w:pPr>
              <w:snapToGrid w:val="0"/>
              <w:jc w:val="both"/>
              <w:rPr>
                <w:b w:val="0"/>
                <w:bCs w:val="0"/>
              </w:rPr>
            </w:pPr>
            <w:r w:rsidR="1FF95EBF">
              <w:rPr>
                <w:b w:val="0"/>
                <w:bCs w:val="0"/>
              </w:rPr>
              <w:t xml:space="preserve">- </w:t>
            </w:r>
            <w:r w:rsidR="526F1EF6">
              <w:rPr>
                <w:b w:val="0"/>
                <w:bCs w:val="0"/>
              </w:rPr>
              <w:t>Milestone 2 Creation</w:t>
            </w:r>
          </w:p>
        </w:tc>
      </w:tr>
      <w:tr xmlns:wp14="http://schemas.microsoft.com/office/word/2010/wordml" w:rsidR="00CF533B" w:rsidTr="461B4D78" w14:paraId="07547A01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043CB0F" wp14:textId="745CA7A7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2.1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07459315" wp14:textId="54B8F68E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02/07/2024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2C444165" wp14:textId="3B978826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 xml:space="preserve">- Updated diagram to show Staff is-a </w:t>
            </w:r>
            <w:r w:rsidR="79A5D18E">
              <w:rPr>
                <w:b w:val="0"/>
                <w:bCs w:val="0"/>
              </w:rPr>
              <w:t>User</w:t>
            </w:r>
            <w:r w:rsidR="79A5D18E">
              <w:rPr>
                <w:b w:val="0"/>
                <w:bCs w:val="0"/>
              </w:rPr>
              <w:t xml:space="preserve"> relationship</w:t>
            </w:r>
          </w:p>
          <w:p w:rsidR="00CF533B" w:rsidP="15A9D29B" w:rsidRDefault="00CF533B" w14:paraId="6537F28F" wp14:textId="08DFAC77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A1405C1">
              <w:rPr>
                <w:b w:val="0"/>
                <w:bCs w:val="0"/>
              </w:rPr>
              <w:t>- Deleted and re-inserted diagram to verify it will persist on download</w:t>
            </w:r>
            <w:r w:rsidR="24E332F3">
              <w:rPr>
                <w:b w:val="0"/>
                <w:bCs w:val="0"/>
              </w:rPr>
              <w:t xml:space="preserve"> (The web version of MS word was giving me problems, will save via MS Teams and </w:t>
            </w:r>
            <w:r w:rsidR="24E332F3">
              <w:rPr>
                <w:b w:val="0"/>
                <w:bCs w:val="0"/>
              </w:rPr>
              <w:t>submit</w:t>
            </w:r>
            <w:r w:rsidR="24E332F3">
              <w:rPr>
                <w:b w:val="0"/>
                <w:bCs w:val="0"/>
              </w:rPr>
              <w:t xml:space="preserve"> as PDF from this version on)</w:t>
            </w:r>
          </w:p>
        </w:tc>
      </w:tr>
      <w:tr xmlns:wp14="http://schemas.microsoft.com/office/word/2010/wordml" w:rsidR="00CF533B" w:rsidTr="461B4D78" w14:paraId="6DFB9E20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70DF9E56" wp14:textId="0368680B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3.0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4E871BC" wp14:textId="0B2F95BE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02/13/2024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978CBE8" wp14:textId="162859F7">
            <w:pPr>
              <w:snapToGrid w:val="0"/>
              <w:jc w:val="both"/>
              <w:rPr>
                <w:b w:val="0"/>
                <w:bCs w:val="0"/>
              </w:rPr>
            </w:pPr>
            <w:r w:rsidR="1CA8EE52">
              <w:rPr>
                <w:b w:val="0"/>
                <w:bCs w:val="0"/>
              </w:rPr>
              <w:t>- Milestone 3 Creation</w:t>
            </w:r>
          </w:p>
          <w:p w:rsidR="00CF533B" w:rsidP="15A9D29B" w:rsidRDefault="00CF533B" w14:paraId="63DC925D" wp14:textId="02E96FF9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="1CA8EE52">
              <w:rPr>
                <w:b w:val="0"/>
                <w:bCs w:val="0"/>
              </w:rPr>
              <w:t xml:space="preserve">- Modified DR1 to remove attribute </w:t>
            </w:r>
            <w:r w:rsidRPr="15A9D29B" w:rsidR="1CA8EE52">
              <w:rPr>
                <w:b w:val="0"/>
                <w:bCs w:val="0"/>
                <w:i w:val="1"/>
                <w:iCs w:val="1"/>
              </w:rPr>
              <w:t>table_layout</w:t>
            </w:r>
            <w:r w:rsidRPr="15A9D29B" w:rsidR="1CA8EE52">
              <w:rPr>
                <w:b w:val="0"/>
                <w:bCs w:val="0"/>
                <w:i w:val="0"/>
                <w:iCs w:val="0"/>
              </w:rPr>
              <w:t xml:space="preserve"> and replace with directory location where layouts will be saved to</w:t>
            </w:r>
          </w:p>
          <w:p w:rsidR="00CF533B" w:rsidP="15A9D29B" w:rsidRDefault="00CF533B" w14:paraId="47999BF9" wp14:textId="03DFE73C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- Modified DR3 to include the last 3 attributes for more 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>accurate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 data records</w:t>
            </w:r>
          </w:p>
          <w:p w:rsidR="00CF533B" w:rsidP="15A9D29B" w:rsidRDefault="00CF533B" w14:paraId="796BA7AE" wp14:textId="0286D203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- Removed </w:t>
            </w:r>
            <w:r w:rsidRPr="15A9D29B" w:rsidR="5EE27499">
              <w:rPr>
                <w:b w:val="0"/>
                <w:bCs w:val="0"/>
                <w:i w:val="1"/>
                <w:iCs w:val="1"/>
              </w:rPr>
              <w:t>gratuity</w:t>
            </w: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 from DR7</w:t>
            </w:r>
          </w:p>
          <w:p w:rsidR="00CF533B" w:rsidP="15A9D29B" w:rsidRDefault="00CF533B" w14:paraId="144A5D23" wp14:textId="274349B4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68D8F0A6">
              <w:rPr>
                <w:b w:val="0"/>
                <w:bCs w:val="0"/>
                <w:i w:val="0"/>
                <w:iCs w:val="0"/>
              </w:rPr>
              <w:t>- Updated ERD to show Customer pays Transaction relationship</w:t>
            </w:r>
          </w:p>
        </w:tc>
      </w:tr>
      <w:tr xmlns:wp14="http://schemas.microsoft.com/office/word/2010/wordml" w:rsidR="00CF533B" w:rsidTr="461B4D78" w14:paraId="738610EB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637805D2" wp14:textId="60545B06">
            <w:pPr>
              <w:snapToGrid w:val="0"/>
              <w:jc w:val="both"/>
              <w:rPr>
                <w:b w:val="0"/>
                <w:bCs w:val="0"/>
              </w:rPr>
            </w:pPr>
            <w:r w:rsidR="1AE9A376">
              <w:rPr>
                <w:b w:val="0"/>
                <w:bCs w:val="0"/>
              </w:rPr>
              <w:t>3.1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463F29E8" wp14:textId="522FF0A1">
            <w:pPr>
              <w:snapToGrid w:val="0"/>
              <w:jc w:val="both"/>
              <w:rPr>
                <w:b w:val="0"/>
                <w:bCs w:val="0"/>
              </w:rPr>
            </w:pPr>
            <w:r w:rsidR="1AE9A376">
              <w:rPr>
                <w:b w:val="0"/>
                <w:bCs w:val="0"/>
              </w:rPr>
              <w:t>02/25/2024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3B45F49A" wp14:textId="0F1BA288">
            <w:pPr>
              <w:snapToGrid w:val="0"/>
              <w:jc w:val="left"/>
              <w:rPr>
                <w:b w:val="0"/>
                <w:bCs w:val="0"/>
              </w:rPr>
            </w:pPr>
            <w:r w:rsidRPr="3B218863" w:rsidR="1AE9A376">
              <w:rPr>
                <w:b w:val="0"/>
                <w:bCs w:val="0"/>
              </w:rPr>
              <w:t xml:space="preserve">- </w:t>
            </w:r>
            <w:r w:rsidRPr="3B218863" w:rsidR="47E428ED">
              <w:rPr>
                <w:b w:val="0"/>
                <w:bCs w:val="0"/>
              </w:rPr>
              <w:t xml:space="preserve">Expanded </w:t>
            </w:r>
            <w:r w:rsidRPr="3B218863" w:rsidR="1AE9A376">
              <w:rPr>
                <w:b w:val="0"/>
                <w:bCs w:val="0"/>
              </w:rPr>
              <w:t xml:space="preserve">all many-to-many </w:t>
            </w:r>
            <w:r w:rsidRPr="3B218863" w:rsidR="7F8D0399">
              <w:rPr>
                <w:b w:val="0"/>
                <w:bCs w:val="0"/>
              </w:rPr>
              <w:t xml:space="preserve">type </w:t>
            </w:r>
            <w:r w:rsidRPr="3B218863" w:rsidR="1AE9A376">
              <w:rPr>
                <w:b w:val="0"/>
                <w:bCs w:val="0"/>
              </w:rPr>
              <w:t xml:space="preserve">relationships </w:t>
            </w:r>
            <w:r w:rsidRPr="3B218863" w:rsidR="6D917F7C">
              <w:rPr>
                <w:b w:val="0"/>
                <w:bCs w:val="0"/>
              </w:rPr>
              <w:t>in Logical Model</w:t>
            </w:r>
            <w:r>
              <w:br/>
            </w:r>
            <w:r w:rsidRPr="3B218863" w:rsidR="7E1258CC">
              <w:rPr>
                <w:b w:val="0"/>
                <w:bCs w:val="0"/>
              </w:rPr>
              <w:t>(</w:t>
            </w:r>
            <w:r w:rsidRPr="3B218863" w:rsidR="618103C4">
              <w:rPr>
                <w:b w:val="0"/>
                <w:bCs w:val="0"/>
              </w:rPr>
              <w:t>Staff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 </m:t>
                </m:r>
              </m:oMath>
            </m:oMathPara>
            <w:r w:rsidRPr="3B218863" w:rsidR="1C0BA5EA">
              <w:rPr>
                <w:b w:val="0"/>
                <w:bCs w:val="0"/>
              </w:rPr>
              <w:t>Locations</w:t>
            </w:r>
            <w:r w:rsidRPr="3B218863" w:rsidR="4AE33D2A">
              <w:rPr>
                <w:b w:val="0"/>
                <w:bCs w:val="0"/>
              </w:rPr>
              <w:t xml:space="preserve"> (</w:t>
            </w:r>
            <w:r w:rsidRPr="3B218863" w:rsidR="4AE33D2A">
              <w:rPr>
                <w:b w:val="0"/>
                <w:bCs w:val="0"/>
              </w:rPr>
              <w:t>Works</w:t>
            </w:r>
            <w:r w:rsidRPr="3B218863" w:rsidR="318728CA">
              <w:rPr>
                <w:b w:val="0"/>
                <w:bCs w:val="0"/>
              </w:rPr>
              <w:t>_</w:t>
            </w:r>
            <w:r w:rsidRPr="3B218863" w:rsidR="4AE33D2A">
              <w:rPr>
                <w:b w:val="0"/>
                <w:bCs w:val="0"/>
              </w:rPr>
              <w:t>At</w:t>
            </w:r>
            <w:r w:rsidRPr="3B218863" w:rsidR="4AE33D2A">
              <w:rPr>
                <w:b w:val="0"/>
                <w:bCs w:val="0"/>
              </w:rPr>
              <w:t>)</w:t>
            </w:r>
            <w:r w:rsidRPr="3B218863" w:rsidR="1C0BA5EA">
              <w:rPr>
                <w:b w:val="0"/>
                <w:bCs w:val="0"/>
              </w:rPr>
              <w:t>,</w:t>
            </w:r>
            <w:r w:rsidRPr="3B218863" w:rsidR="0988225C">
              <w:rPr>
                <w:b w:val="0"/>
                <w:bCs w:val="0"/>
              </w:rPr>
              <w:t xml:space="preserve"> </w:t>
            </w:r>
            <w:r w:rsidRPr="3B218863" w:rsidR="1C0BA5EA">
              <w:rPr>
                <w:b w:val="0"/>
                <w:bCs w:val="0"/>
              </w:rPr>
              <w:t>L</w:t>
            </w:r>
            <w:r w:rsidRPr="3B218863" w:rsidR="76D89151">
              <w:rPr>
                <w:b w:val="0"/>
                <w:bCs w:val="0"/>
              </w:rPr>
              <w:t>ocations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2118E3C2">
              <w:rPr>
                <w:b w:val="0"/>
                <w:bCs w:val="0"/>
              </w:rPr>
              <w:t xml:space="preserve"> </w:t>
            </w:r>
            <w:r w:rsidRPr="3B218863" w:rsidR="3C815A84">
              <w:rPr>
                <w:b w:val="0"/>
                <w:bCs w:val="0"/>
              </w:rPr>
              <w:t>L</w:t>
            </w:r>
            <w:r w:rsidRPr="3B218863" w:rsidR="50E036F3">
              <w:rPr>
                <w:b w:val="0"/>
                <w:bCs w:val="0"/>
              </w:rPr>
              <w:t>ayout</w:t>
            </w:r>
            <w:r w:rsidRPr="3B218863" w:rsidR="7E1258CC">
              <w:rPr>
                <w:b w:val="0"/>
                <w:bCs w:val="0"/>
              </w:rPr>
              <w:t>s</w:t>
            </w:r>
            <w:r w:rsidRPr="3B218863" w:rsidR="38E329C9">
              <w:rPr>
                <w:b w:val="0"/>
                <w:bCs w:val="0"/>
              </w:rPr>
              <w:t xml:space="preserve"> (</w:t>
            </w:r>
            <w:r w:rsidRPr="3B218863" w:rsidR="38E329C9">
              <w:rPr>
                <w:b w:val="0"/>
                <w:bCs w:val="0"/>
              </w:rPr>
              <w:t>L</w:t>
            </w:r>
            <w:r w:rsidRPr="3B218863" w:rsidR="6240982A">
              <w:rPr>
                <w:b w:val="0"/>
                <w:bCs w:val="0"/>
              </w:rPr>
              <w:t>ocation_Contains_Layout</w:t>
            </w:r>
            <w:r w:rsidRPr="3B218863" w:rsidR="38E329C9">
              <w:rPr>
                <w:b w:val="0"/>
                <w:bCs w:val="0"/>
              </w:rPr>
              <w:t>)</w:t>
            </w:r>
            <w:r w:rsidRPr="3B218863" w:rsidR="7E1258CC">
              <w:rPr>
                <w:b w:val="0"/>
                <w:bCs w:val="0"/>
              </w:rPr>
              <w:t xml:space="preserve">, </w:t>
            </w:r>
            <w:r w:rsidRPr="3B218863" w:rsidR="5171ABA6">
              <w:rPr>
                <w:b w:val="0"/>
                <w:bCs w:val="0"/>
              </w:rPr>
              <w:t xml:space="preserve"> </w:t>
            </w:r>
            <w:r w:rsidRPr="3B218863" w:rsidR="69CAA43B">
              <w:rPr>
                <w:b w:val="0"/>
                <w:bCs w:val="0"/>
              </w:rPr>
              <w:t>L</w:t>
            </w:r>
            <w:r w:rsidRPr="3B218863" w:rsidR="7E1258CC">
              <w:rPr>
                <w:b w:val="0"/>
                <w:bCs w:val="0"/>
              </w:rPr>
              <w:t>ayout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6DFE7190">
              <w:rPr>
                <w:b w:val="0"/>
                <w:bCs w:val="0"/>
              </w:rPr>
              <w:t xml:space="preserve"> </w:t>
            </w:r>
            <w:r w:rsidRPr="3B218863" w:rsidR="4C6BE9B7">
              <w:rPr>
                <w:b w:val="0"/>
                <w:bCs w:val="0"/>
              </w:rPr>
              <w:t>T</w:t>
            </w:r>
            <w:r w:rsidRPr="3B218863" w:rsidR="7E1258CC">
              <w:rPr>
                <w:b w:val="0"/>
                <w:bCs w:val="0"/>
              </w:rPr>
              <w:t>able</w:t>
            </w:r>
            <w:r w:rsidRPr="3B218863" w:rsidR="76E4A7CF">
              <w:rPr>
                <w:b w:val="0"/>
                <w:bCs w:val="0"/>
              </w:rPr>
              <w:t>s</w:t>
            </w:r>
            <w:r w:rsidRPr="3B218863" w:rsidR="2E809C03">
              <w:rPr>
                <w:b w:val="0"/>
                <w:bCs w:val="0"/>
              </w:rPr>
              <w:t xml:space="preserve"> (</w:t>
            </w:r>
            <w:r w:rsidRPr="3B218863" w:rsidR="2E809C03">
              <w:rPr>
                <w:b w:val="0"/>
                <w:bCs w:val="0"/>
              </w:rPr>
              <w:t>Layout_Contains_Table</w:t>
            </w:r>
            <w:r w:rsidRPr="3B218863" w:rsidR="2E809C03">
              <w:rPr>
                <w:b w:val="0"/>
                <w:bCs w:val="0"/>
              </w:rPr>
              <w:t>)</w:t>
            </w:r>
            <w:r w:rsidRPr="3B218863" w:rsidR="7E1258CC">
              <w:rPr>
                <w:b w:val="0"/>
                <w:bCs w:val="0"/>
              </w:rPr>
              <w:t xml:space="preserve">, </w:t>
            </w:r>
            <w:r w:rsidRPr="3B218863" w:rsidR="0E1E0A33">
              <w:rPr>
                <w:b w:val="0"/>
                <w:bCs w:val="0"/>
              </w:rPr>
              <w:t>T</w:t>
            </w:r>
            <w:r w:rsidRPr="3B218863" w:rsidR="7E1258CC">
              <w:rPr>
                <w:b w:val="0"/>
                <w:bCs w:val="0"/>
              </w:rPr>
              <w:t xml:space="preserve">ab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7E1258CC">
              <w:rPr>
                <w:b w:val="0"/>
                <w:bCs w:val="0"/>
              </w:rPr>
              <w:t xml:space="preserve"> </w:t>
            </w:r>
            <w:r w:rsidRPr="3B218863" w:rsidR="0ACF7B8E">
              <w:rPr>
                <w:b w:val="0"/>
                <w:bCs w:val="0"/>
              </w:rPr>
              <w:t>M</w:t>
            </w:r>
            <w:r w:rsidRPr="3B218863" w:rsidR="7E1258CC">
              <w:rPr>
                <w:b w:val="0"/>
                <w:bCs w:val="0"/>
              </w:rPr>
              <w:t>enu</w:t>
            </w:r>
            <w:r w:rsidRPr="3B218863" w:rsidR="6F39132F">
              <w:rPr>
                <w:b w:val="0"/>
                <w:bCs w:val="0"/>
              </w:rPr>
              <w:t xml:space="preserve"> (</w:t>
            </w:r>
            <w:r w:rsidRPr="3B218863" w:rsidR="6F39132F">
              <w:rPr>
                <w:b w:val="0"/>
                <w:bCs w:val="0"/>
              </w:rPr>
              <w:t xml:space="preserve">Tab_Has_Menu_Item</w:t>
            </w:r>
            <w:r w:rsidRPr="3B218863" w:rsidR="6F39132F">
              <w:rPr>
                <w:b w:val="0"/>
                <w:bCs w:val="0"/>
              </w:rPr>
              <w:t xml:space="preserve">)</w:t>
            </w:r>
            <w:r w:rsidRPr="3B218863" w:rsidR="7E1258CC">
              <w:rPr>
                <w:b w:val="0"/>
                <w:bCs w:val="0"/>
              </w:rPr>
              <w:t>)</w:t>
            </w:r>
          </w:p>
          <w:p w:rsidR="00CF533B" w:rsidP="3B218863" w:rsidRDefault="00CF533B" w14:paraId="37B199E0" wp14:textId="0A810225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 xml:space="preserve">- Changed </w:t>
            </w:r>
            <w:r w:rsidR="294FFF73">
              <w:rPr>
                <w:b w:val="0"/>
                <w:bCs w:val="0"/>
              </w:rPr>
              <w:t>store_id</w:t>
            </w:r>
            <w:r w:rsidR="294FFF73">
              <w:rPr>
                <w:b w:val="0"/>
                <w:bCs w:val="0"/>
              </w:rPr>
              <w:t xml:space="preserve"> to </w:t>
            </w:r>
            <w:r w:rsidR="294FFF73">
              <w:rPr>
                <w:b w:val="0"/>
                <w:bCs w:val="0"/>
              </w:rPr>
              <w:t>location_id</w:t>
            </w:r>
            <w:r w:rsidR="294FFF73">
              <w:rPr>
                <w:b w:val="0"/>
                <w:bCs w:val="0"/>
              </w:rPr>
              <w:t xml:space="preserve"> in Locations table</w:t>
            </w:r>
          </w:p>
          <w:p w:rsidR="00CF533B" w:rsidP="3B218863" w:rsidRDefault="00CF533B" w14:paraId="144D1F50" wp14:textId="02489430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Added Legend to Logical diagram</w:t>
            </w:r>
          </w:p>
          <w:p w:rsidR="00CF533B" w:rsidP="3B218863" w:rsidRDefault="00CF533B" w14:paraId="606ADB9C" wp14:textId="5B5ECCE3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Added Function Dependency Descriptor for new tables mentioned above</w:t>
            </w:r>
          </w:p>
          <w:p w:rsidR="00CF533B" w:rsidP="3B218863" w:rsidRDefault="00CF533B" w14:paraId="3B7B4B86" wp14:textId="6C28C8F4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Modified Month on Title page</w:t>
            </w:r>
          </w:p>
        </w:tc>
      </w:tr>
      <w:tr xmlns:wp14="http://schemas.microsoft.com/office/word/2010/wordml" w:rsidR="00CF533B" w:rsidTr="461B4D78" w14:paraId="3A0FF5F2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5630AD66" wp14:textId="0BA73724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4.0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61829076" wp14:textId="7C61AB43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02/26/2024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5EB22639" wp14:textId="67DBFCF3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- Milestone 4 creation</w:t>
            </w:r>
          </w:p>
          <w:p w:rsidR="00CF533B" w:rsidP="3B218863" w:rsidRDefault="00CF533B" w14:paraId="523CE4A4" wp14:textId="02F87EF2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610637F7">
              <w:rPr>
                <w:b w:val="0"/>
                <w:bCs w:val="0"/>
              </w:rPr>
              <w:t xml:space="preserve">- Added </w:t>
            </w:r>
            <w:r w:rsidR="2FC5A904">
              <w:rPr>
                <w:b w:val="0"/>
                <w:bCs w:val="0"/>
              </w:rPr>
              <w:t xml:space="preserve">Address </w:t>
            </w:r>
            <w:r w:rsidR="610637F7">
              <w:rPr>
                <w:b w:val="0"/>
                <w:bCs w:val="0"/>
              </w:rPr>
              <w:t xml:space="preserve">table to Logical model </w:t>
            </w:r>
            <w:r w:rsidR="7474105D">
              <w:rPr>
                <w:b w:val="0"/>
                <w:bCs w:val="0"/>
              </w:rPr>
              <w:t xml:space="preserve">and </w:t>
            </w:r>
            <w:r w:rsidR="7474105D">
              <w:rPr>
                <w:b w:val="0"/>
                <w:bCs w:val="0"/>
              </w:rPr>
              <w:t>its</w:t>
            </w:r>
            <w:r w:rsidR="7474105D">
              <w:rPr>
                <w:b w:val="0"/>
                <w:bCs w:val="0"/>
              </w:rPr>
              <w:t xml:space="preserve"> Functional Dependencies</w:t>
            </w:r>
            <w:r w:rsidR="24A21ED5">
              <w:rPr>
                <w:b w:val="0"/>
                <w:bCs w:val="0"/>
              </w:rPr>
              <w:t xml:space="preserve"> (FD)</w:t>
            </w:r>
          </w:p>
          <w:p w:rsidR="00CF533B" w:rsidP="3B218863" w:rsidRDefault="00CF533B" w14:paraId="2BA226A1" wp14:textId="34749779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4A21ED5">
              <w:rPr>
                <w:b w:val="0"/>
                <w:bCs w:val="0"/>
              </w:rPr>
              <w:t xml:space="preserve">- Added quantity attribute to </w:t>
            </w:r>
            <w:r w:rsidR="24A21ED5">
              <w:rPr>
                <w:b w:val="0"/>
                <w:bCs w:val="0"/>
              </w:rPr>
              <w:t>Tab_Has_Menu_Item</w:t>
            </w:r>
            <w:r w:rsidR="24A21ED5">
              <w:rPr>
                <w:b w:val="0"/>
                <w:bCs w:val="0"/>
              </w:rPr>
              <w:t xml:space="preserve"> table in FD and Logical Model</w:t>
            </w:r>
          </w:p>
        </w:tc>
      </w:tr>
      <w:tr w:rsidR="3B218863" w:rsidTr="461B4D78" w14:paraId="042006E4">
        <w:trPr>
          <w:trHeight w:val="300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611F497C" w:rsidP="323BB8AE" w:rsidRDefault="611F497C" w14:paraId="1279B9E3" w14:textId="0EDD4AC2">
            <w:pPr>
              <w:pStyle w:val="Normal"/>
              <w:jc w:val="both"/>
              <w:rPr>
                <w:b w:val="0"/>
                <w:bCs w:val="0"/>
              </w:rPr>
            </w:pPr>
            <w:r w:rsidR="4B46D17C">
              <w:rPr>
                <w:b w:val="0"/>
                <w:bCs w:val="0"/>
              </w:rPr>
              <w:t>5.0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611F497C" w:rsidP="323BB8AE" w:rsidRDefault="611F497C" w14:paraId="602FCEB9" w14:textId="2ED3C55C">
            <w:pPr>
              <w:pStyle w:val="Normal"/>
              <w:jc w:val="both"/>
              <w:rPr>
                <w:b w:val="0"/>
                <w:bCs w:val="0"/>
              </w:rPr>
            </w:pPr>
            <w:r w:rsidR="4B46D17C">
              <w:rPr>
                <w:b w:val="0"/>
                <w:bCs w:val="0"/>
              </w:rPr>
              <w:t>03/29/2024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71688E8F" w:rsidP="323BB8AE" w:rsidRDefault="71688E8F" w14:paraId="67CD83D0" w14:textId="547DC5D8">
            <w:pPr>
              <w:pStyle w:val="Normal"/>
              <w:jc w:val="both"/>
              <w:rPr>
                <w:b w:val="0"/>
                <w:bCs w:val="0"/>
              </w:rPr>
            </w:pPr>
            <w:r w:rsidR="4B46D17C">
              <w:rPr>
                <w:b w:val="0"/>
                <w:bCs w:val="0"/>
              </w:rPr>
              <w:t>- Milestone 5 creation</w:t>
            </w:r>
          </w:p>
          <w:p w:rsidR="71688E8F" w:rsidP="323BB8AE" w:rsidRDefault="71688E8F" w14:paraId="14576499" w14:textId="3A54961D">
            <w:pPr>
              <w:pStyle w:val="Normal"/>
              <w:jc w:val="both"/>
              <w:rPr>
                <w:b w:val="0"/>
                <w:bCs w:val="0"/>
              </w:rPr>
            </w:pPr>
            <w:r w:rsidR="4374996C">
              <w:rPr>
                <w:b w:val="0"/>
                <w:bCs w:val="0"/>
              </w:rPr>
              <w:t>- Added system generated ERD</w:t>
            </w:r>
          </w:p>
        </w:tc>
      </w:tr>
      <w:tr w:rsidR="323BB8AE" w:rsidTr="461B4D78" w14:paraId="64D69A10">
        <w:trPr>
          <w:trHeight w:val="300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EB84C94" w:rsidP="396AF7F1" w:rsidRDefault="3EB84C94" w14:paraId="5B4B6722" w14:textId="1A3E1E2D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1E45B009">
              <w:rPr>
                <w:b w:val="1"/>
                <w:bCs w:val="1"/>
              </w:rPr>
              <w:t>5.1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EB84C94" w:rsidP="396AF7F1" w:rsidRDefault="3EB84C94" w14:paraId="726D8A99" w14:textId="28B2B7EC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1E45B009">
              <w:rPr>
                <w:b w:val="1"/>
                <w:bCs w:val="1"/>
              </w:rPr>
              <w:t>03/31/2024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3EB84C94" w:rsidP="396AF7F1" w:rsidRDefault="3EB84C94" w14:paraId="54734D09" w14:textId="4BAB2722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1E45B009">
              <w:rPr>
                <w:b w:val="1"/>
                <w:bCs w:val="1"/>
              </w:rPr>
              <w:t>- Removed position attribute from Staff table, was created in error</w:t>
            </w:r>
          </w:p>
          <w:p w:rsidR="3EB84C94" w:rsidP="396AF7F1" w:rsidRDefault="3EB84C94" w14:paraId="7FC0A8CF" w14:textId="514B7B7C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5CDB11CB">
              <w:rPr>
                <w:b w:val="1"/>
                <w:bCs w:val="1"/>
              </w:rPr>
              <w:t xml:space="preserve">- Added </w:t>
            </w:r>
            <w:r w:rsidRPr="396AF7F1" w:rsidR="5CDB11CB">
              <w:rPr>
                <w:b w:val="1"/>
                <w:bCs w:val="1"/>
              </w:rPr>
              <w:t>location_id</w:t>
            </w:r>
            <w:r w:rsidRPr="396AF7F1" w:rsidR="5CDB11CB">
              <w:rPr>
                <w:b w:val="1"/>
                <w:bCs w:val="1"/>
              </w:rPr>
              <w:t xml:space="preserve"> to </w:t>
            </w:r>
            <w:r w:rsidRPr="396AF7F1" w:rsidR="6B8C21CE">
              <w:rPr>
                <w:b w:val="1"/>
                <w:bCs w:val="1"/>
              </w:rPr>
              <w:t>Reservations</w:t>
            </w:r>
            <w:r w:rsidRPr="396AF7F1" w:rsidR="5CDB11CB">
              <w:rPr>
                <w:b w:val="1"/>
                <w:bCs w:val="1"/>
              </w:rPr>
              <w:t>. Updated accompanying</w:t>
            </w:r>
            <w:r w:rsidRPr="396AF7F1" w:rsidR="7B5EEEC8">
              <w:rPr>
                <w:b w:val="1"/>
                <w:bCs w:val="1"/>
              </w:rPr>
              <w:t xml:space="preserve"> tables.</w:t>
            </w:r>
          </w:p>
          <w:p w:rsidR="3EB84C94" w:rsidP="396AF7F1" w:rsidRDefault="3EB84C94" w14:paraId="315AF112" w14:textId="19A41C7C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0EF1D52E">
              <w:rPr>
                <w:b w:val="1"/>
                <w:bCs w:val="1"/>
              </w:rPr>
              <w:t xml:space="preserve">- Updated </w:t>
            </w:r>
            <w:r w:rsidRPr="396AF7F1" w:rsidR="0EF1D52E">
              <w:rPr>
                <w:b w:val="1"/>
                <w:bCs w:val="1"/>
              </w:rPr>
              <w:t>accurate</w:t>
            </w:r>
            <w:r w:rsidRPr="396AF7F1" w:rsidR="0EF1D52E">
              <w:rPr>
                <w:b w:val="1"/>
                <w:bCs w:val="1"/>
              </w:rPr>
              <w:t xml:space="preserve"> row counts, </w:t>
            </w:r>
            <w:r w:rsidRPr="396AF7F1" w:rsidR="0EF1D52E">
              <w:rPr>
                <w:b w:val="1"/>
                <w:bCs w:val="1"/>
              </w:rPr>
              <w:t>didn’t</w:t>
            </w:r>
            <w:r w:rsidRPr="396AF7F1" w:rsidR="0EF1D52E">
              <w:rPr>
                <w:b w:val="1"/>
                <w:bCs w:val="1"/>
              </w:rPr>
              <w:t xml:space="preserve"> copy from </w:t>
            </w:r>
            <w:r w:rsidRPr="396AF7F1" w:rsidR="30B39EA9">
              <w:rPr>
                <w:b w:val="1"/>
                <w:bCs w:val="1"/>
              </w:rPr>
              <w:t xml:space="preserve">working </w:t>
            </w:r>
            <w:r w:rsidRPr="396AF7F1" w:rsidR="0EF1D52E">
              <w:rPr>
                <w:b w:val="1"/>
                <w:bCs w:val="1"/>
              </w:rPr>
              <w:t>draft correctly.</w:t>
            </w:r>
          </w:p>
          <w:p w:rsidR="3EB84C94" w:rsidP="396AF7F1" w:rsidRDefault="3EB84C94" w14:paraId="7EB57F06" w14:textId="03EFA75D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1F8973A7">
              <w:rPr>
                <w:b w:val="1"/>
                <w:bCs w:val="1"/>
              </w:rPr>
              <w:t>- Removed NOT NULL constraint from times in Reservation attributes</w:t>
            </w:r>
          </w:p>
          <w:p w:rsidR="3EB84C94" w:rsidP="396AF7F1" w:rsidRDefault="3EB84C94" w14:paraId="4FFFE9D9" w14:textId="00B05F53">
            <w:pPr>
              <w:pStyle w:val="Normal"/>
              <w:jc w:val="both"/>
              <w:rPr>
                <w:b w:val="1"/>
                <w:bCs w:val="1"/>
              </w:rPr>
            </w:pPr>
            <w:r w:rsidRPr="396AF7F1" w:rsidR="4110DB7F">
              <w:rPr>
                <w:b w:val="1"/>
                <w:bCs w:val="1"/>
              </w:rPr>
              <w:t>- Removed attributes (and FK) to customer and staff from Transactions table. Duplicated data</w:t>
            </w:r>
          </w:p>
        </w:tc>
      </w:tr>
      <w:tr w:rsidR="461B4D78" w:rsidTr="461B4D78" w14:paraId="57804C48">
        <w:trPr>
          <w:trHeight w:val="300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BF0F3E" w:rsidP="461B4D78" w:rsidRDefault="1ABF0F3E" w14:paraId="54B7ED97" w14:textId="2B79F94B">
            <w:pPr>
              <w:pStyle w:val="Normal"/>
              <w:jc w:val="both"/>
              <w:rPr>
                <w:b w:val="1"/>
                <w:bCs w:val="1"/>
              </w:rPr>
            </w:pPr>
            <w:r w:rsidRPr="461B4D78" w:rsidR="1ABF0F3E">
              <w:rPr>
                <w:b w:val="1"/>
                <w:bCs w:val="1"/>
              </w:rPr>
              <w:t>6.0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1ABF0F3E" w:rsidP="461B4D78" w:rsidRDefault="1ABF0F3E" w14:paraId="65291F52" w14:textId="169765E4">
            <w:pPr>
              <w:pStyle w:val="Normal"/>
              <w:jc w:val="both"/>
              <w:rPr>
                <w:b w:val="1"/>
                <w:bCs w:val="1"/>
              </w:rPr>
            </w:pPr>
            <w:r w:rsidRPr="461B4D78" w:rsidR="1ABF0F3E">
              <w:rPr>
                <w:b w:val="1"/>
                <w:bCs w:val="1"/>
              </w:rPr>
              <w:t>04/07/2024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1ABF0F3E" w:rsidP="461B4D78" w:rsidRDefault="1ABF0F3E" w14:paraId="5C828433" w14:textId="6549966D">
            <w:pPr>
              <w:pStyle w:val="Normal"/>
              <w:jc w:val="both"/>
              <w:rPr>
                <w:b w:val="1"/>
                <w:bCs w:val="1"/>
              </w:rPr>
            </w:pPr>
            <w:r w:rsidRPr="461B4D78" w:rsidR="1ABF0F3E">
              <w:rPr>
                <w:b w:val="1"/>
                <w:bCs w:val="1"/>
              </w:rPr>
              <w:t>- Milestone 6 creation</w:t>
            </w: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47081458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47081458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47081458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EAA0BFA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5130"/>
        <w:gridCol w:w="1350"/>
        <w:gridCol w:w="1260"/>
        <w:gridCol w:w="1172"/>
      </w:tblGrid>
      <w:tr xmlns:wp14="http://schemas.microsoft.com/office/word/2010/wordml" w:rsidR="00CF533B" w:rsidTr="396AF7F1" w14:paraId="762A98B1" wp14:textId="77777777">
        <w:tc>
          <w:tcPr>
            <w:tcW w:w="4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12A8EC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 xml:space="preserve">No. </w:t>
            </w:r>
          </w:p>
        </w:tc>
        <w:tc>
          <w:tcPr>
            <w:tcW w:w="513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627B49D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FA9503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F403BB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B4C7F96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Paragraph in Section</w:t>
            </w:r>
          </w:p>
        </w:tc>
      </w:tr>
      <w:tr xmlns:wp14="http://schemas.microsoft.com/office/word/2010/wordml" w:rsidR="00CF533B" w:rsidTr="396AF7F1" w14:paraId="649841BE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6B20A0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4CD245A" wp14:textId="1BB522C9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6EE00C6C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6B0337A9">
              <w:rPr>
                <w:rFonts w:ascii="Times New Roman" w:hAnsi="Times New Roman" w:eastAsia="Times New Roman" w:cs="Times New Roman"/>
              </w:rPr>
              <w:t xml:space="preserve">general </w:t>
            </w:r>
            <w:r w:rsidRPr="47081458" w:rsidR="6EE00C6C">
              <w:rPr>
                <w:rFonts w:ascii="Times New Roman" w:hAnsi="Times New Roman" w:eastAsia="Times New Roman" w:cs="Times New Roman"/>
              </w:rPr>
              <w:t>restau</w:t>
            </w:r>
            <w:r w:rsidRPr="47081458" w:rsidR="0AA63EE4">
              <w:rPr>
                <w:rFonts w:ascii="Times New Roman" w:hAnsi="Times New Roman" w:eastAsia="Times New Roman" w:cs="Times New Roman"/>
              </w:rPr>
              <w:t>ran</w:t>
            </w:r>
            <w:r w:rsidRPr="47081458" w:rsidR="61A4036A">
              <w:rPr>
                <w:rFonts w:ascii="Times New Roman" w:hAnsi="Times New Roman" w:eastAsia="Times New Roman" w:cs="Times New Roman"/>
              </w:rPr>
              <w:t xml:space="preserve">t information 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including 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store_id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, address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table</w:t>
            </w:r>
            <w:r w:rsidRPr="47081458" w:rsidR="037670F5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layout</w:t>
            </w:r>
            <w:r w:rsidRPr="47081458" w:rsidR="52F47929">
              <w:rPr>
                <w:rFonts w:ascii="Times New Roman" w:hAnsi="Times New Roman" w:eastAsia="Times New Roman" w:cs="Times New Roman"/>
              </w:rPr>
              <w:t xml:space="preserve"> file location (/home/user/lay</w:t>
            </w:r>
            <w:r w:rsidRPr="47081458" w:rsidR="52F47929">
              <w:rPr>
                <w:rFonts w:ascii="Times New Roman" w:hAnsi="Times New Roman" w:eastAsia="Times New Roman" w:cs="Times New Roman"/>
              </w:rPr>
              <w:t>outs/)</w:t>
            </w:r>
            <w:r w:rsidRPr="47081458" w:rsidR="738C670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table</w:t>
            </w:r>
            <w:r w:rsidRPr="47081458" w:rsidR="450590D2">
              <w:rPr>
                <w:rFonts w:ascii="Times New Roman" w:hAnsi="Times New Roman" w:eastAsia="Times New Roman" w:cs="Times New Roman"/>
              </w:rPr>
              <w:t>_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oc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cu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pancy</w:t>
            </w:r>
            <w:r w:rsidRPr="47081458" w:rsidR="003C888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table_avail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ab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ility</w:t>
            </w:r>
            <w:r w:rsidRPr="47081458" w:rsidR="6F0E674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tab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le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_type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t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ab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le_id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la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yout_id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F6EBB5E" wp14:textId="016030D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DFD7503" wp14:textId="482DDF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A1E45C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84F1AB" wp14:textId="0BD0B0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E26661C" wp14:textId="5AA0BE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C4E3331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231BE67" wp14:textId="083BB7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971020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4C22E21" wp14:textId="24821A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79241C79" wp14:textId="1C91C1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3FCC75">
              <w:rPr>
                <w:rFonts w:ascii="Times New Roman" w:hAnsi="Times New Roman" w:eastAsia="Times New Roman" w:cs="Times New Roman"/>
              </w:rPr>
              <w:t>2.</w:t>
            </w:r>
            <w:r w:rsidRPr="47081458" w:rsidR="7C7C0A9A">
              <w:rPr>
                <w:rFonts w:ascii="Times New Roman" w:hAnsi="Times New Roman" w:eastAsia="Times New Roman" w:cs="Times New Roman"/>
              </w:rPr>
              <w:t>2</w:t>
            </w:r>
          </w:p>
          <w:p w:rsidR="00CF533B" w:rsidP="47081458" w:rsidRDefault="00CF533B" w14:paraId="57A3BE90" wp14:textId="224A9BA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EE6C9DB" wp14:textId="0E4146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338B354">
              <w:rPr>
                <w:rFonts w:ascii="Times New Roman" w:hAnsi="Times New Roman" w:eastAsia="Times New Roman" w:cs="Times New Roman"/>
              </w:rPr>
              <w:t>3.5.2</w:t>
            </w:r>
          </w:p>
          <w:p w:rsidR="00CF533B" w:rsidP="47081458" w:rsidRDefault="00CF533B" w14:paraId="36FEB5B0" wp14:textId="26B0532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82F67AC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02DFAAA" wp14:textId="152F5A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1.2.1</w:t>
            </w:r>
          </w:p>
          <w:p w:rsidR="00CF533B" w:rsidP="47081458" w:rsidRDefault="00CF533B" w14:paraId="5FDD001C" wp14:textId="2F6BBF2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C0EEC6">
              <w:rPr>
                <w:rFonts w:ascii="Times New Roman" w:hAnsi="Times New Roman" w:eastAsia="Times New Roman" w:cs="Times New Roman"/>
              </w:rPr>
              <w:t>2</w:t>
            </w:r>
            <w:r w:rsidRPr="47081458" w:rsidR="2F615BCA">
              <w:rPr>
                <w:rFonts w:ascii="Times New Roman" w:hAnsi="Times New Roman" w:eastAsia="Times New Roman" w:cs="Times New Roman"/>
              </w:rPr>
              <w:t>.2.1</w:t>
            </w:r>
          </w:p>
          <w:p w:rsidR="00CF533B" w:rsidP="47081458" w:rsidRDefault="00CF533B" w14:paraId="638BE94A" wp14:textId="428204D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F25A6A9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4BD20B5D" wp14:textId="63C0A3D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49E79E">
              <w:rPr>
                <w:rFonts w:ascii="Times New Roman" w:hAnsi="Times New Roman" w:eastAsia="Times New Roman" w:cs="Times New Roman"/>
              </w:rPr>
              <w:t>all</w:t>
            </w:r>
          </w:p>
          <w:p w:rsidR="00CF533B" w:rsidP="47081458" w:rsidRDefault="00CF533B" w14:paraId="30D7AA69" wp14:textId="4698C5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DB5214B">
              <w:rPr>
                <w:rFonts w:ascii="Times New Roman" w:hAnsi="Times New Roman" w:eastAsia="Times New Roman" w:cs="Times New Roman"/>
              </w:rPr>
              <w:t>3.5.3.6</w:t>
            </w:r>
          </w:p>
        </w:tc>
      </w:tr>
      <w:tr xmlns:wp14="http://schemas.microsoft.com/office/word/2010/wordml" w:rsidR="00CF533B" w:rsidTr="396AF7F1" w14:paraId="18F999B5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44751B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96D064" wp14:textId="40E42518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1680330C">
              <w:rPr>
                <w:rFonts w:ascii="Times New Roman" w:hAnsi="Times New Roman" w:eastAsia="Times New Roman" w:cs="Times New Roman"/>
              </w:rPr>
              <w:t>The system will store customer</w:t>
            </w:r>
            <w:r w:rsidRPr="47081458" w:rsidR="031CC626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E36FDC5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1EF1F30">
              <w:rPr>
                <w:rFonts w:ascii="Times New Roman" w:hAnsi="Times New Roman" w:eastAsia="Times New Roman" w:cs="Times New Roman"/>
              </w:rPr>
              <w:t>customer_</w:t>
            </w:r>
            <w:r w:rsidRPr="47081458" w:rsidR="0E5DFBF9">
              <w:rPr>
                <w:rFonts w:ascii="Times New Roman" w:hAnsi="Times New Roman" w:eastAsia="Times New Roman" w:cs="Times New Roman"/>
              </w:rPr>
              <w:t>id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phone</w:t>
            </w:r>
            <w:r w:rsidRPr="47081458" w:rsidR="4CC5B841">
              <w:rPr>
                <w:rFonts w:ascii="Times New Roman" w:hAnsi="Times New Roman" w:eastAsia="Times New Roman" w:cs="Times New Roman"/>
              </w:rPr>
              <w:t>_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number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first_name</w:t>
            </w:r>
            <w:r w:rsidRPr="47081458" w:rsidR="0CB878EB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last_name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5BE21976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3F0ABB" wp14:textId="4134EF8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2050E37A" wp14:textId="3989160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D2BF1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7AB13D2F" wp14:textId="0046C0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9FA46B6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B5C78E0" wp14:textId="779CB5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64E7FD0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71BB4492" wp14:textId="18741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4FF1C98" wp14:textId="17D2222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9E12E6F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0AC27AF" wp14:textId="083BB7F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675EBF35" wp14:textId="4453B8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6A33CE9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A6EAFAD" wp14:textId="5B3115F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9B907B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AB332B0" wp14:textId="66C51A9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1FE8EA6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6CA83B8F" wp14:textId="586F3B9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6D072C0D" wp14:textId="575EFEB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C004CDB">
              <w:rPr>
                <w:rFonts w:ascii="Times New Roman" w:hAnsi="Times New Roman" w:eastAsia="Times New Roman" w:cs="Times New Roman"/>
              </w:rPr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D052C0B" wp14:textId="6B70A8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3DE0B5C5" wp14:textId="6027364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C7259B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0E756F3E" wp14:textId="15F15D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A1D72D4">
              <w:rPr>
                <w:rFonts w:ascii="Times New Roman" w:hAnsi="Times New Roman" w:eastAsia="Times New Roman" w:cs="Times New Roman"/>
              </w:rPr>
              <w:t>3.5.3.2</w:t>
            </w:r>
          </w:p>
          <w:p w:rsidR="00CF533B" w:rsidP="47081458" w:rsidRDefault="00CF533B" w14:paraId="72472BB0" wp14:textId="649217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5E6D161">
              <w:rPr>
                <w:rFonts w:ascii="Times New Roman" w:hAnsi="Times New Roman" w:eastAsia="Times New Roman" w:cs="Times New Roman"/>
              </w:rPr>
              <w:t>3.5.3.3</w:t>
            </w:r>
          </w:p>
          <w:p w:rsidR="00CF533B" w:rsidP="47081458" w:rsidRDefault="00CF533B" w14:paraId="48918FA0" wp14:textId="721204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708ECED">
              <w:rPr>
                <w:rFonts w:ascii="Times New Roman" w:hAnsi="Times New Roman" w:eastAsia="Times New Roman" w:cs="Times New Roman"/>
              </w:rPr>
              <w:t>3.5.3.4</w:t>
            </w:r>
          </w:p>
          <w:p w:rsidR="00CF533B" w:rsidP="47081458" w:rsidRDefault="00CF533B" w14:paraId="48A21919" wp14:textId="5BF22A7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8C6DBB3">
              <w:rPr>
                <w:rFonts w:ascii="Times New Roman" w:hAnsi="Times New Roman" w:eastAsia="Times New Roman" w:cs="Times New Roman"/>
              </w:rPr>
              <w:t>5.3.1</w:t>
            </w:r>
          </w:p>
        </w:tc>
      </w:tr>
      <w:tr xmlns:wp14="http://schemas.microsoft.com/office/word/2010/wordml" w:rsidR="00CF533B" w:rsidTr="396AF7F1" w14:paraId="5FCD5EC4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B778152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BD18F9B" wp14:textId="4D41B6FF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The system will store walk-in and reservation information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1DB0E843">
              <w:rPr>
                <w:rFonts w:ascii="Times New Roman" w:hAnsi="Times New Roman" w:eastAsia="Times New Roman" w:cs="Times New Roman"/>
              </w:rPr>
              <w:t>reservation</w:t>
            </w:r>
            <w:r w:rsidRPr="47081458" w:rsidR="64DA13D8">
              <w:rPr>
                <w:rFonts w:ascii="Times New Roman" w:hAnsi="Times New Roman" w:eastAsia="Times New Roman" w:cs="Times New Roman"/>
              </w:rPr>
              <w:t>_id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094BF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38094B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party</w:t>
            </w:r>
            <w:r w:rsidRPr="47081458" w:rsidR="19FBC4FC">
              <w:rPr>
                <w:rFonts w:ascii="Times New Roman" w:hAnsi="Times New Roman" w:eastAsia="Times New Roman" w:cs="Times New Roman"/>
              </w:rPr>
              <w:t>_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size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,</w:t>
            </w:r>
            <w:r w:rsidRPr="47081458" w:rsidR="32C5113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wait_time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,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is_walkin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expected_start_time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and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actual_start_time</w:t>
            </w:r>
            <w:r w:rsidRPr="47081458" w:rsidR="03BBB8B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31C1857" wp14:textId="7B3C257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4F06D1" wp14:textId="12BB4D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B13ADB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69C9062" wp14:textId="0350EBD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45CA74F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3CDC8EE" wp14:textId="3129ECB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AE0A10B" wp14:textId="62135B9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A217DB9" wp14:textId="0D51C60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1364799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6C0FF28B" wp14:textId="5C98CEE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47123DF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17F06B34" wp14:textId="2BFB2A6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238601FE" wp14:textId="6A71135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A2CC6DE"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A7F7CFC" wp14:textId="7C5C688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1C4E8C2" wp14:textId="25A8AA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61A5889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4D8C6535" wp14:textId="79B47E8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D4B305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45491AB" wp14:textId="7BFA6D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CD02CD4" wp14:textId="188327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53331D6" wp14:textId="5DCC76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417D9A7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1E42522" wp14:textId="45D44DB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4D6F69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10FB9AD0" wp14:textId="4BF43C6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F3CABC7" wp14:textId="6A751A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2A32609">
              <w:rPr>
                <w:rFonts w:ascii="Times New Roman" w:hAnsi="Times New Roman" w:eastAsia="Times New Roman" w:cs="Times New Roman"/>
              </w:rPr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7D7C3D7" wp14:textId="51F1C95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7980DD05" wp14:textId="1990869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BB5B343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36E7B542" wp14:textId="42F5BF4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603B57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4943FF65" wp14:textId="42F3C9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E33E34">
              <w:rPr>
                <w:rFonts w:ascii="Times New Roman" w:hAnsi="Times New Roman" w:eastAsia="Times New Roman" w:cs="Times New Roman"/>
              </w:rPr>
              <w:t>2.2.7</w:t>
            </w:r>
          </w:p>
          <w:p w:rsidR="00CF533B" w:rsidP="47081458" w:rsidRDefault="00CF533B" w14:paraId="6EF4ADD8" wp14:textId="587754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C6274D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76D515FE" wp14:textId="51FDFF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5FEA1A">
              <w:rPr>
                <w:rFonts w:ascii="Times New Roman" w:hAnsi="Times New Roman" w:eastAsia="Times New Roman" w:cs="Times New Roman"/>
              </w:rPr>
              <w:t>3.5.3.1</w:t>
            </w:r>
          </w:p>
          <w:p w:rsidR="00CF533B" w:rsidP="47081458" w:rsidRDefault="00CF533B" w14:paraId="692E4DBC" wp14:textId="37DCC46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3.5.3.7</w:t>
            </w:r>
          </w:p>
          <w:p w:rsidR="00CF533B" w:rsidP="47081458" w:rsidRDefault="00CF533B" w14:paraId="082211CC" wp14:textId="234590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3.5.3.8</w:t>
            </w:r>
          </w:p>
          <w:p w:rsidR="00CF533B" w:rsidP="47081458" w:rsidRDefault="00CF533B" w14:paraId="5B08B5D1" wp14:textId="4D45615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D49A67A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xmlns:wp14="http://schemas.microsoft.com/office/word/2010/wordml" w:rsidR="00CF533B" w:rsidTr="396AF7F1" w14:paraId="2598DEE6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79935FF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6DEB4AB" wp14:textId="75E519E0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504ABBAD">
              <w:rPr>
                <w:rFonts w:ascii="Times New Roman" w:hAnsi="Times New Roman" w:eastAsia="Times New Roman" w:cs="Times New Roman"/>
              </w:rPr>
              <w:t>staff (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host/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hostess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9C4C9A4">
              <w:rPr>
                <w:rFonts w:ascii="Times New Roman" w:hAnsi="Times New Roman" w:eastAsia="Times New Roman" w:cs="Times New Roman"/>
              </w:rPr>
              <w:t>Servers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8304CAE">
              <w:rPr>
                <w:rFonts w:ascii="Times New Roman" w:hAnsi="Times New Roman" w:eastAsia="Times New Roman" w:cs="Times New Roman"/>
              </w:rPr>
              <w:t>Kitchen Staff</w:t>
            </w:r>
            <w:r w:rsidRPr="47081458" w:rsidR="7855579A">
              <w:rPr>
                <w:rFonts w:ascii="Times New Roman" w:hAnsi="Times New Roman" w:eastAsia="Times New Roman" w:cs="Times New Roman"/>
              </w:rPr>
              <w:t>, Restaurant Management</w:t>
            </w:r>
            <w:r w:rsidRPr="47081458" w:rsidR="474C2A9F">
              <w:rPr>
                <w:rFonts w:ascii="Times New Roman" w:hAnsi="Times New Roman" w:eastAsia="Times New Roman" w:cs="Times New Roman"/>
              </w:rPr>
              <w:t>) information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including</w:t>
            </w:r>
            <w:r w:rsidRPr="47081458" w:rsidR="0050BF5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,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B3525BF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,</w:t>
            </w:r>
            <w:r w:rsidRPr="47081458" w:rsidR="5325A3C3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phone</w:t>
            </w:r>
            <w:r w:rsidRPr="47081458" w:rsidR="0AF0E1CE">
              <w:rPr>
                <w:rFonts w:ascii="Times New Roman" w:hAnsi="Times New Roman" w:eastAsia="Times New Roman" w:cs="Times New Roman"/>
              </w:rPr>
              <w:t>_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numbe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r</w:t>
            </w:r>
            <w:r w:rsidRPr="47081458" w:rsidR="1829A669">
              <w:rPr>
                <w:rFonts w:ascii="Times New Roman" w:hAnsi="Times New Roman" w:eastAsia="Times New Roman" w:cs="Times New Roman"/>
              </w:rPr>
              <w:t>, address, and availability</w:t>
            </w:r>
            <w:r w:rsidRPr="47081458" w:rsidR="3684718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9B61038" wp14:textId="16A330C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44A9B4A7" wp14:textId="2528D65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872D0AB" wp14:textId="1B0AF1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6761D0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21B9AD6F" wp14:textId="610887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18E2332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AD9C6F4" wp14:textId="2F04BB1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78F0C1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21317A" wp14:textId="12CE7D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519D413D" wp14:textId="49D59BB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27B5C70" wp14:textId="6A0ABCA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DCACFBF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675485B2" wp14:textId="1D2748C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EDC0C04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4B1F511A" wp14:textId="4FA5099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6F92013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4C3429F" wp14:textId="2E06C7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1.2.3</w:t>
            </w:r>
          </w:p>
          <w:p w:rsidR="00CF533B" w:rsidP="47081458" w:rsidRDefault="00CF533B" w14:paraId="37D701A7" wp14:textId="54B2DA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4FCAE6">
              <w:rPr>
                <w:rFonts w:ascii="Times New Roman" w:hAnsi="Times New Roman" w:eastAsia="Times New Roman" w:cs="Times New Roman"/>
              </w:rPr>
              <w:t>1.2.7</w:t>
            </w:r>
          </w:p>
          <w:p w:rsidR="00CF533B" w:rsidP="47081458" w:rsidRDefault="00CF533B" w14:paraId="36F8C5BE" wp14:textId="6E9497B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3494EC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4105E86" wp14:textId="1A0753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90B4E20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65F9C3DC" wp14:textId="6F98ECD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2753499">
              <w:rPr>
                <w:rFonts w:ascii="Times New Roman" w:hAnsi="Times New Roman" w:eastAsia="Times New Roman" w:cs="Times New Roman"/>
              </w:rPr>
              <w:t>3.5.3.5</w:t>
            </w:r>
          </w:p>
        </w:tc>
      </w:tr>
      <w:tr xmlns:wp14="http://schemas.microsoft.com/office/word/2010/wordml" w:rsidR="00CF533B" w:rsidTr="396AF7F1" w14:paraId="78941E47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4240AA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023141B" wp14:textId="062AE33E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The system will store transaction information</w:t>
            </w:r>
            <w:r w:rsidRPr="47081458" w:rsidR="23854FB5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t</w:t>
            </w:r>
            <w:r w:rsidRPr="47081458" w:rsidR="7A98CC8C">
              <w:rPr>
                <w:rFonts w:ascii="Times New Roman" w:hAnsi="Times New Roman" w:eastAsia="Times New Roman" w:cs="Times New Roman"/>
              </w:rPr>
              <w:t>ransaction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_id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,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,</w:t>
            </w:r>
            <w:r w:rsidRPr="47081458" w:rsidR="675720AC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1BFFEB5">
              <w:rPr>
                <w:rFonts w:ascii="Times New Roman" w:hAnsi="Times New Roman" w:eastAsia="Times New Roman" w:cs="Times New Roman"/>
              </w:rPr>
              <w:t>tab_id</w:t>
            </w:r>
            <w:r w:rsidRPr="47081458" w:rsidR="21BFFEB5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t</w:t>
            </w:r>
            <w:r w:rsidRPr="47081458" w:rsidR="25D5692E">
              <w:rPr>
                <w:rFonts w:ascii="Times New Roman" w:hAnsi="Times New Roman" w:eastAsia="Times New Roman" w:cs="Times New Roman"/>
              </w:rPr>
              <w:t>otal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, tip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, datetime,</w:t>
            </w:r>
            <w:r w:rsidRPr="47081458" w:rsidR="5C7C52BD">
              <w:rPr>
                <w:rFonts w:ascii="Times New Roman" w:hAnsi="Times New Roman" w:eastAsia="Times New Roman" w:cs="Times New Roman"/>
              </w:rPr>
              <w:t xml:space="preserve"> currency</w:t>
            </w:r>
            <w:r w:rsidRPr="47081458" w:rsidR="2D7D7F2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payment_method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>,</w:t>
            </w:r>
            <w:r w:rsidRPr="47081458" w:rsidR="559C15B3">
              <w:rPr>
                <w:rFonts w:ascii="Times New Roman" w:hAnsi="Times New Roman" w:eastAsia="Times New Roman" w:cs="Times New Roman"/>
              </w:rPr>
              <w:t xml:space="preserve"> and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 xml:space="preserve"> location</w:t>
            </w:r>
            <w:r w:rsidRPr="47081458" w:rsidR="7AE18F83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62DEBD" wp14:textId="6C71B5D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9A2BD7" wp14:textId="466B2BB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02120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3B1409" wp14:textId="37A7E7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80EE2C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2243702" wp14:textId="52068E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30637CDA" wp14:textId="7E6C221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C074FB4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562C75D1" wp14:textId="4737C97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9EA1CF9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FDBB0F" wp14:textId="566E220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1.2.4</w:t>
            </w:r>
          </w:p>
          <w:p w:rsidR="00CF533B" w:rsidP="47081458" w:rsidRDefault="00CF533B" w14:paraId="7D852804" wp14:textId="7ED047D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35876B8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64355AD" wp14:textId="1DB3247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DC0787">
              <w:rPr>
                <w:rFonts w:ascii="Times New Roman" w:hAnsi="Times New Roman" w:eastAsia="Times New Roman" w:cs="Times New Roman"/>
              </w:rPr>
              <w:t>2.2.4</w:t>
            </w:r>
          </w:p>
        </w:tc>
      </w:tr>
      <w:tr xmlns:wp14="http://schemas.microsoft.com/office/word/2010/wordml" w:rsidR="00CF533B" w:rsidTr="396AF7F1" w14:paraId="29B4EA11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B87E3D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A965116" wp14:textId="3B24C268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396AF7F1" w:rsidR="71830E90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396AF7F1" w:rsidR="651529BD">
              <w:rPr>
                <w:rFonts w:ascii="Times New Roman" w:hAnsi="Times New Roman" w:eastAsia="Times New Roman" w:cs="Times New Roman"/>
              </w:rPr>
              <w:t>menu</w:t>
            </w:r>
            <w:r w:rsidRPr="396AF7F1" w:rsidR="71830E90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396AF7F1" w:rsidR="31C47D33">
              <w:rPr>
                <w:rFonts w:ascii="Times New Roman" w:hAnsi="Times New Roman" w:eastAsia="Times New Roman" w:cs="Times New Roman"/>
              </w:rPr>
              <w:t xml:space="preserve"> </w:t>
            </w:r>
            <w:r w:rsidRPr="396AF7F1" w:rsidR="444EA32D">
              <w:rPr>
                <w:rFonts w:ascii="Times New Roman" w:hAnsi="Times New Roman" w:eastAsia="Times New Roman" w:cs="Times New Roman"/>
              </w:rPr>
              <w:t>including</w:t>
            </w:r>
            <w:r w:rsidRPr="396AF7F1" w:rsidR="31C47D33">
              <w:rPr>
                <w:rFonts w:ascii="Times New Roman" w:hAnsi="Times New Roman" w:eastAsia="Times New Roman" w:cs="Times New Roman"/>
              </w:rPr>
              <w:t xml:space="preserve"> </w:t>
            </w:r>
            <w:r w:rsidRPr="396AF7F1" w:rsidR="31C47D33">
              <w:rPr>
                <w:rFonts w:ascii="Times New Roman" w:hAnsi="Times New Roman" w:eastAsia="Times New Roman" w:cs="Times New Roman"/>
              </w:rPr>
              <w:t>menu_item</w:t>
            </w:r>
            <w:r w:rsidRPr="396AF7F1" w:rsidR="23F6D857">
              <w:rPr>
                <w:rFonts w:ascii="Times New Roman" w:hAnsi="Times New Roman" w:eastAsia="Times New Roman" w:cs="Times New Roman"/>
              </w:rPr>
              <w:t>_id</w:t>
            </w:r>
            <w:r w:rsidRPr="396AF7F1" w:rsidR="23F6D857">
              <w:rPr>
                <w:rFonts w:ascii="Times New Roman" w:hAnsi="Times New Roman" w:eastAsia="Times New Roman" w:cs="Times New Roman"/>
              </w:rPr>
              <w:t xml:space="preserve">, </w:t>
            </w:r>
            <w:r w:rsidRPr="396AF7F1" w:rsidR="23F6D857">
              <w:rPr>
                <w:rFonts w:ascii="Times New Roman" w:hAnsi="Times New Roman" w:eastAsia="Times New Roman" w:cs="Times New Roman"/>
              </w:rPr>
              <w:t>menu_item_description</w:t>
            </w:r>
            <w:r w:rsidRPr="396AF7F1" w:rsidR="31C47D33">
              <w:rPr>
                <w:rFonts w:ascii="Times New Roman" w:hAnsi="Times New Roman" w:eastAsia="Times New Roman" w:cs="Times New Roman"/>
              </w:rPr>
              <w:t>,</w:t>
            </w:r>
            <w:r w:rsidRPr="396AF7F1" w:rsidR="616E6F65">
              <w:rPr>
                <w:rFonts w:ascii="Times New Roman" w:hAnsi="Times New Roman" w:eastAsia="Times New Roman" w:cs="Times New Roman"/>
              </w:rPr>
              <w:t xml:space="preserve"> </w:t>
            </w:r>
            <w:r w:rsidRPr="396AF7F1" w:rsidR="616E6F65">
              <w:rPr>
                <w:rFonts w:ascii="Times New Roman" w:hAnsi="Times New Roman" w:eastAsia="Times New Roman" w:cs="Times New Roman"/>
              </w:rPr>
              <w:t>menu_item_name</w:t>
            </w:r>
            <w:r w:rsidRPr="396AF7F1" w:rsidR="616E6F65">
              <w:rPr>
                <w:rFonts w:ascii="Times New Roman" w:hAnsi="Times New Roman" w:eastAsia="Times New Roman" w:cs="Times New Roman"/>
              </w:rPr>
              <w:t>,</w:t>
            </w:r>
            <w:r w:rsidRPr="396AF7F1" w:rsidR="31C47D33">
              <w:rPr>
                <w:rFonts w:ascii="Times New Roman" w:hAnsi="Times New Roman" w:eastAsia="Times New Roman" w:cs="Times New Roman"/>
              </w:rPr>
              <w:t xml:space="preserve"> </w:t>
            </w:r>
            <w:r w:rsidRPr="396AF7F1" w:rsidR="31C47D33">
              <w:rPr>
                <w:rFonts w:ascii="Times New Roman" w:hAnsi="Times New Roman" w:eastAsia="Times New Roman" w:cs="Times New Roman"/>
              </w:rPr>
              <w:t>menu_item_ingredients</w:t>
            </w:r>
            <w:r w:rsidRPr="396AF7F1" w:rsidR="31C47D33">
              <w:rPr>
                <w:rFonts w:ascii="Times New Roman" w:hAnsi="Times New Roman" w:eastAsia="Times New Roman" w:cs="Times New Roman"/>
              </w:rPr>
              <w:t xml:space="preserve">, </w:t>
            </w:r>
            <w:r w:rsidRPr="396AF7F1" w:rsidR="30FD1811">
              <w:rPr>
                <w:rFonts w:ascii="Times New Roman" w:hAnsi="Times New Roman" w:eastAsia="Times New Roman" w:cs="Times New Roman"/>
              </w:rPr>
              <w:t>minimum_age_to_order</w:t>
            </w:r>
            <w:r w:rsidRPr="396AF7F1" w:rsidR="26E141CF">
              <w:rPr>
                <w:rFonts w:ascii="Times New Roman" w:hAnsi="Times New Roman" w:eastAsia="Times New Roman" w:cs="Times New Roman"/>
              </w:rPr>
              <w:t>, price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2853C41" wp14:textId="6596755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09F8AE5B" wp14:textId="292093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3DE16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FC4204E" wp14:textId="582DCC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8ADA09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0AD128D" wp14:textId="3EBDD91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E3D517D" wp14:textId="6290C8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DF4E37C" wp14:textId="32A62B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F9DB9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C5BFAF" wp14:textId="3D36D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C25BDCF" wp14:textId="5EE1DC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1990426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02906869" wp14:textId="1F3961E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73F6D8D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0714175A" wp14:textId="35C8F7F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534CAD5" wp14:textId="7054F2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4FB30F8" wp14:textId="7ADE480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9B228D0">
              <w:rPr>
                <w:rFonts w:ascii="Times New Roman" w:hAnsi="Times New Roman" w:eastAsia="Times New Roman" w:cs="Times New Roman"/>
              </w:rPr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EB2AC58" wp14:textId="62E8733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1.2.5</w:t>
            </w:r>
          </w:p>
          <w:p w:rsidR="00CF533B" w:rsidP="47081458" w:rsidRDefault="00CF533B" w14:paraId="1FD09B73" wp14:textId="5941675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2781FF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49EEA2F" wp14:textId="5D02BF4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AAFCF9">
              <w:rPr>
                <w:rFonts w:ascii="Times New Roman" w:hAnsi="Times New Roman" w:eastAsia="Times New Roman" w:cs="Times New Roman"/>
              </w:rPr>
              <w:t>2.2.3</w:t>
            </w:r>
          </w:p>
          <w:p w:rsidR="00CF533B" w:rsidP="47081458" w:rsidRDefault="00CF533B" w14:paraId="3AC05E6E" wp14:textId="40BB398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0FE36EE">
              <w:rPr>
                <w:rFonts w:ascii="Times New Roman" w:hAnsi="Times New Roman" w:eastAsia="Times New Roman" w:cs="Times New Roman"/>
              </w:rPr>
              <w:t>2.2.5</w:t>
            </w:r>
          </w:p>
          <w:p w:rsidR="00CF533B" w:rsidP="47081458" w:rsidRDefault="00CF533B" w14:paraId="59665BA9" wp14:textId="73F5959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B35E12">
              <w:rPr>
                <w:rFonts w:ascii="Times New Roman" w:hAnsi="Times New Roman" w:eastAsia="Times New Roman" w:cs="Times New Roman"/>
              </w:rPr>
              <w:t>2.2.8</w:t>
            </w:r>
          </w:p>
          <w:p w:rsidR="00CF533B" w:rsidP="47081458" w:rsidRDefault="00CF533B" w14:paraId="1DA6542E" wp14:textId="3544451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97BA0F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w:rsidR="23B69289" w:rsidTr="396AF7F1" w14:paraId="7CD33CC5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47081458" w:rsidRDefault="4849E655" w14:paraId="20C0B288" w14:textId="544EB851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5E90C0A1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47081458" w:rsidRDefault="1D49B443" w14:paraId="143505CC" w14:textId="06101E3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E65C5C2">
              <w:rPr>
                <w:rFonts w:ascii="Times New Roman" w:hAnsi="Times New Roman" w:eastAsia="Times New Roman" w:cs="Times New Roman"/>
              </w:rPr>
              <w:t xml:space="preserve">The system will store tab information including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sales_tax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tab_total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tab_id</w:t>
            </w:r>
            <w:r w:rsidRPr="47081458" w:rsidR="0FC85C5C">
              <w:rPr>
                <w:rFonts w:ascii="Times New Roman" w:hAnsi="Times New Roman" w:eastAsia="Times New Roman" w:cs="Times New Roman"/>
              </w:rPr>
              <w:t xml:space="preserve">, datetime, </w:t>
            </w:r>
            <w:r w:rsidRPr="47081458" w:rsidR="0FC85C5C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19BE019B">
              <w:rPr>
                <w:rFonts w:ascii="Times New Roman" w:hAnsi="Times New Roman" w:eastAsia="Times New Roman" w:cs="Times New Roman"/>
              </w:rPr>
              <w:t xml:space="preserve">, and </w:t>
            </w:r>
            <w:r w:rsidRPr="47081458" w:rsidR="19BE019B">
              <w:rPr>
                <w:rFonts w:ascii="Times New Roman" w:hAnsi="Times New Roman" w:eastAsia="Times New Roman" w:cs="Times New Roman"/>
              </w:rPr>
              <w:t>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62C66F6F" w14:textId="0849DAB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5</w:t>
            </w:r>
          </w:p>
          <w:p w:rsidR="7F34B7C6" w:rsidP="47081458" w:rsidRDefault="7F34B7C6" w14:paraId="3B473E17" w14:textId="28E43F3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6FF38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4FE7E3CD" w14:textId="7C28FA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</w:t>
            </w:r>
          </w:p>
          <w:p w:rsidR="6545EC5D" w:rsidP="47081458" w:rsidRDefault="6545EC5D" w14:paraId="6E69754A" w14:textId="2718586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748F10">
              <w:rPr>
                <w:rFonts w:ascii="Times New Roman" w:hAnsi="Times New Roman" w:eastAsia="Times New Roman" w:cs="Times New Roman"/>
              </w:rPr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21050ECA" w14:textId="5B52272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2.2.5</w:t>
            </w:r>
          </w:p>
          <w:p w:rsidR="45F53513" w:rsidP="47081458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AC2747">
              <w:rPr>
                <w:rFonts w:ascii="Times New Roman" w:hAnsi="Times New Roman" w:eastAsia="Times New Roman" w:cs="Times New Roman"/>
              </w:rPr>
              <w:t>all</w:t>
            </w:r>
          </w:p>
          <w:p w:rsidR="23B69289" w:rsidP="47081458" w:rsidRDefault="23B69289" w14:paraId="68E5DEDE" w14:textId="4A8812F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796ED12D" w:rsidTr="396AF7F1" w14:paraId="68F3171B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47081458" w:rsidRDefault="1CAF2CDB" w14:paraId="4864CD78" w14:textId="4B26C3B9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33497C5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3C24FAAC" w14:textId="7D8355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The system will store schedule structure information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required</w:t>
            </w:r>
            <w:r w:rsidRPr="47081458" w:rsidR="1176DEB3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days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, time, and </w:t>
            </w:r>
            <w:r w:rsidRPr="47081458" w:rsidR="3749E193">
              <w:rPr>
                <w:rFonts w:ascii="Times New Roman" w:hAnsi="Times New Roman" w:eastAsia="Times New Roman" w:cs="Times New Roman"/>
              </w:rPr>
              <w:t>required_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staff</w:t>
            </w:r>
            <w:r w:rsidRPr="47081458" w:rsidR="72D4BC4F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levels</w:t>
            </w:r>
            <w:r w:rsidRPr="47081458" w:rsidR="7D0F031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staff</w:t>
            </w:r>
            <w:r w:rsidRPr="47081458" w:rsidR="36F7542E">
              <w:rPr>
                <w:rFonts w:ascii="Times New Roman" w:hAnsi="Times New Roman" w:eastAsia="Times New Roman" w:cs="Times New Roman"/>
              </w:rPr>
              <w:t>_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assignment</w:t>
            </w:r>
            <w:r w:rsidRPr="47081458" w:rsidR="7B588D64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46A59E70" w14:textId="09027FC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3</w:t>
            </w:r>
          </w:p>
          <w:p w:rsidR="3A83A8DF" w:rsidP="47081458" w:rsidRDefault="3A83A8DF" w14:paraId="41181A89" w14:textId="58D75189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E261B55">
              <w:rPr>
                <w:rFonts w:ascii="Times New Roman" w:hAnsi="Times New Roman" w:eastAsia="Times New Roman" w:cs="Times New Roman"/>
              </w:rPr>
              <w:t>5</w:t>
            </w:r>
          </w:p>
          <w:p w:rsidR="0C7326F7" w:rsidP="47081458" w:rsidRDefault="0C7326F7" w14:paraId="6AFF292B" w14:textId="46451E0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C6255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513C5143" w14:textId="53A3ABB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</w:t>
            </w:r>
          </w:p>
          <w:p w:rsidR="2E84A557" w:rsidP="47081458" w:rsidRDefault="2E84A557" w14:paraId="5746E902" w14:textId="4279C16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0764FCB">
              <w:rPr>
                <w:rFonts w:ascii="Times New Roman" w:hAnsi="Times New Roman" w:eastAsia="Times New Roman" w:cs="Times New Roman"/>
              </w:rPr>
              <w:t>2.1</w:t>
            </w:r>
          </w:p>
          <w:p w:rsidR="2D4C7AC0" w:rsidP="47081458" w:rsidRDefault="2D4C7AC0" w14:paraId="21DF0751" w14:textId="037DE02B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D6186B5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2A66BE34" w14:textId="289037E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1.2.7</w:t>
            </w:r>
          </w:p>
          <w:p w:rsidR="7C58766F" w:rsidP="47081458" w:rsidRDefault="7C58766F" w14:paraId="01E973F6" w14:textId="4AA02FD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B386C2A">
              <w:rPr>
                <w:rFonts w:ascii="Times New Roman" w:hAnsi="Times New Roman" w:eastAsia="Times New Roman" w:cs="Times New Roman"/>
              </w:rPr>
              <w:t>3</w:t>
            </w:r>
          </w:p>
          <w:p w:rsidR="2814B4DB" w:rsidP="47081458" w:rsidRDefault="2814B4DB" w14:paraId="124C0F35" w14:textId="70EBC52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4A7B1A">
              <w:rPr>
                <w:rFonts w:ascii="Times New Roman" w:hAnsi="Times New Roman" w:eastAsia="Times New Roman" w:cs="Times New Roman"/>
              </w:rPr>
              <w:t>2.2.6</w:t>
            </w:r>
          </w:p>
        </w:tc>
      </w:tr>
      <w:tr w:rsidR="796ED12D" w:rsidTr="396AF7F1" w14:paraId="24CCEE7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26AEDAF2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89346F2" w14:textId="6A3F3476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 xml:space="preserve">The system </w:t>
            </w:r>
            <w:r w:rsidRPr="47081458" w:rsidR="5CDA11A0">
              <w:rPr>
                <w:rFonts w:ascii="Times New Roman" w:hAnsi="Times New Roman" w:eastAsia="Times New Roman" w:cs="Times New Roman"/>
              </w:rPr>
              <w:t xml:space="preserve">will </w:t>
            </w:r>
            <w:r w:rsidRPr="47081458" w:rsidR="3D55B142">
              <w:rPr>
                <w:rFonts w:ascii="Times New Roman" w:hAnsi="Times New Roman" w:eastAsia="Times New Roman" w:cs="Times New Roman"/>
              </w:rPr>
              <w:t>handle user authentication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including username</w:t>
            </w:r>
            <w:r w:rsidRPr="47081458" w:rsidR="73F178B3">
              <w:rPr>
                <w:rFonts w:ascii="Times New Roman" w:hAnsi="Times New Roman" w:eastAsia="Times New Roman" w:cs="Times New Roman"/>
              </w:rPr>
              <w:t>,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password</w:t>
            </w:r>
            <w:r w:rsidRPr="47081458" w:rsidR="4A83A38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1B6D59B">
              <w:rPr>
                <w:rFonts w:ascii="Times New Roman" w:hAnsi="Times New Roman" w:eastAsia="Times New Roman" w:cs="Times New Roman"/>
              </w:rPr>
              <w:t>account_type</w:t>
            </w:r>
            <w:r w:rsidRPr="47081458" w:rsidR="461AC67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E9139BC" w14:textId="1867E2FF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64797E" w14:textId="225C15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8D9142" w14:textId="093A087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5.1</w:t>
            </w:r>
          </w:p>
          <w:p w:rsidR="131C378F" w:rsidP="47081458" w:rsidRDefault="131C378F" w14:paraId="2F761B9A" w14:textId="45742B5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5.2</w:t>
            </w:r>
          </w:p>
        </w:tc>
      </w:tr>
      <w:tr w:rsidR="23B69289" w:rsidTr="396AF7F1" w14:paraId="02389ED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761B9AC8" w14:textId="50BDD23F">
            <w:pPr>
              <w:pStyle w:val="TableContents"/>
              <w:spacing w:line="25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4D835AEA" w14:textId="669B4BF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 xml:space="preserve">The system will store log </w:t>
            </w:r>
            <w:r w:rsidRPr="47081458" w:rsidR="0E5CA826">
              <w:rPr>
                <w:rFonts w:ascii="Times New Roman" w:hAnsi="Times New Roman" w:eastAsia="Times New Roman" w:cs="Times New Roman"/>
              </w:rPr>
              <w:t>information</w:t>
            </w:r>
            <w:r w:rsidRPr="47081458" w:rsidR="0E5CA826">
              <w:rPr>
                <w:rFonts w:ascii="Times New Roman" w:hAnsi="Times New Roman" w:eastAsia="Times New Roman" w:cs="Times New Roman"/>
              </w:rPr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77AEAE3C" w14:textId="620BFC6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35E7497D" w14:textId="1D10D1B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2F14614C" w14:textId="32B80FC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P="17B597A5" w:rsidRDefault="00CF533B" w14:paraId="6E1831B3" wp14:textId="6EFF50EE">
      <w:pPr>
        <w:pStyle w:val="Heading2"/>
        <w:widowControl w:val="0"/>
        <w:spacing w:line="260" w:lineRule="exact"/>
        <w:ind/>
      </w:pPr>
      <w:bookmarkStart w:name="_Toc103356960" w:id="7"/>
      <w:r w:rsidR="00CF533B">
        <w:rPr/>
        <w:t>Diagram</w:t>
      </w:r>
      <w:bookmarkEnd w:id="7"/>
    </w:p>
    <w:p w:rsidR="17B597A5" w:rsidP="17B597A5" w:rsidRDefault="17B597A5" w14:paraId="598C6260" w14:textId="4F505DDB">
      <w:pPr>
        <w:pStyle w:val="Normal"/>
        <w:widowControl w:val="0"/>
      </w:pPr>
      <w:r w:rsidR="3EC1B673">
        <w:drawing>
          <wp:inline wp14:editId="6598FBE5" wp14:anchorId="22E6E904">
            <wp:extent cx="5440506" cy="7001188"/>
            <wp:effectExtent l="0" t="0" r="0" b="0"/>
            <wp:docPr id="142321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34a1cb3ed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6" cy="70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B" w:rsidP="47081458" w:rsidRDefault="00CF533B" w14:paraId="0822B5BA" w14:textId="4D7257E5">
      <w:pPr/>
      <w:r>
        <w:br w:type="page"/>
      </w:r>
    </w:p>
    <w:p w:rsidR="00CF533B" w:rsidP="47081458" w:rsidRDefault="00CF533B" w14:paraId="692D75DB" w14:textId="6EDD5605">
      <w:pPr>
        <w:pStyle w:val="Heading2"/>
        <w:widowControl w:val="0"/>
      </w:pPr>
      <w:bookmarkStart w:name="_Toc103356961" w:id="8"/>
      <w:r w:rsidR="00CF533B">
        <w:rPr/>
        <w:t>Assumptions and Constraints</w:t>
      </w:r>
      <w:bookmarkEnd w:id="8"/>
    </w:p>
    <w:p w:rsidR="52B2AB9E" w:rsidP="47081458" w:rsidRDefault="52B2AB9E" w14:paraId="4EC4C7BD" w14:textId="1D31650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FF70009">
        <w:rPr>
          <w:rFonts w:ascii="Times New Roman" w:hAnsi="Times New Roman" w:eastAsia="Times New Roman" w:cs="Times New Roman"/>
          <w:sz w:val="22"/>
          <w:szCs w:val="22"/>
        </w:rPr>
        <w:t>Staff ‘is-a’ user</w:t>
      </w:r>
      <w:r w:rsidRPr="47081458" w:rsidR="52B2AB9E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6F487AD" w:rsidP="47081458" w:rsidRDefault="36F487AD" w14:paraId="61B2452E" w14:textId="398177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6F487AD">
        <w:rPr>
          <w:rFonts w:ascii="Times New Roman" w:hAnsi="Times New Roman" w:eastAsia="Times New Roman" w:cs="Times New Roman"/>
          <w:sz w:val="22"/>
          <w:szCs w:val="22"/>
        </w:rPr>
        <w:t>Staff must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work at </w:t>
      </w:r>
      <w:bookmarkStart w:name="_Int_aFJQLlXg"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>at</w:t>
      </w:r>
      <w:bookmarkEnd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 least one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location</w:t>
      </w: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E2B622B" w:rsidP="47081458" w:rsidRDefault="0E2B622B" w14:paraId="150FE629" w14:textId="06C6E8F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A location can have any number of staff assigned to work.</w:t>
      </w:r>
    </w:p>
    <w:p w:rsidR="3A798F02" w:rsidP="47081458" w:rsidRDefault="3A798F02" w14:paraId="757CEAD9" w14:textId="63F2C6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40874CB6">
        <w:rPr>
          <w:rFonts w:ascii="Times New Roman" w:hAnsi="Times New Roman" w:eastAsia="Times New Roman" w:cs="Times New Roman"/>
          <w:sz w:val="22"/>
          <w:szCs w:val="22"/>
        </w:rPr>
        <w:t>l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ocation can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different layouts.</w:t>
      </w:r>
    </w:p>
    <w:p w:rsidR="61A34D77" w:rsidP="47081458" w:rsidRDefault="61A34D77" w14:paraId="37CAA76F" w14:textId="59DE8A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1A34D77">
        <w:rPr>
          <w:rFonts w:ascii="Times New Roman" w:hAnsi="Times New Roman" w:eastAsia="Times New Roman" w:cs="Times New Roman"/>
          <w:sz w:val="22"/>
          <w:szCs w:val="22"/>
        </w:rPr>
        <w:t>A lay</w:t>
      </w:r>
      <w:r w:rsidRPr="47081458" w:rsidR="28E10204">
        <w:rPr>
          <w:rFonts w:ascii="Times New Roman" w:hAnsi="Times New Roman" w:eastAsia="Times New Roman" w:cs="Times New Roman"/>
          <w:sz w:val="22"/>
          <w:szCs w:val="22"/>
        </w:rPr>
        <w:t>out must belong to a location.</w:t>
      </w:r>
    </w:p>
    <w:p w:rsidR="3A798F02" w:rsidP="47081458" w:rsidRDefault="3A798F02" w14:paraId="61D0D022" w14:textId="63BE3C3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Staff can fill any number of schedule slots (or none).</w:t>
      </w:r>
    </w:p>
    <w:p w:rsidR="46EDE31A" w:rsidP="47081458" w:rsidRDefault="46EDE31A" w14:paraId="134BC326" w14:textId="68152D9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46EDE31A">
        <w:rPr>
          <w:rFonts w:ascii="Times New Roman" w:hAnsi="Times New Roman" w:eastAsia="Times New Roman" w:cs="Times New Roman"/>
          <w:sz w:val="22"/>
          <w:szCs w:val="22"/>
        </w:rPr>
        <w:t>A schedule can have any number of staff assigned to work.</w:t>
      </w:r>
    </w:p>
    <w:p w:rsidR="3A798F02" w:rsidP="47081458" w:rsidRDefault="3A798F02" w14:paraId="5465AB8C" w14:textId="0AFE144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bookmarkStart w:name="_Int_zPn2LHZG"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layout</w:t>
      </w:r>
      <w:bookmarkEnd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must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at least one table.</w:t>
      </w:r>
    </w:p>
    <w:p w:rsidR="72E33741" w:rsidP="47081458" w:rsidRDefault="72E33741" w14:paraId="10B3DEA2" w14:textId="1E93B3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2E33741">
        <w:rPr>
          <w:rFonts w:ascii="Times New Roman" w:hAnsi="Times New Roman" w:eastAsia="Times New Roman" w:cs="Times New Roman"/>
          <w:sz w:val="22"/>
          <w:szCs w:val="22"/>
        </w:rPr>
        <w:t>A table can belong to any number of layouts.</w:t>
      </w:r>
    </w:p>
    <w:p w:rsidR="3A798F02" w:rsidP="47081458" w:rsidRDefault="3A798F02" w14:paraId="4BE5C222" w14:textId="6ABE9F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A customer can only be seated at one table.</w:t>
      </w:r>
    </w:p>
    <w:p w:rsidR="111377B6" w:rsidP="47081458" w:rsidRDefault="111377B6" w14:paraId="379284E3" w14:textId="5700F8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111377B6">
        <w:rPr>
          <w:rFonts w:ascii="Times New Roman" w:hAnsi="Times New Roman" w:eastAsia="Times New Roman" w:cs="Times New Roman"/>
          <w:sz w:val="22"/>
          <w:szCs w:val="22"/>
        </w:rPr>
        <w:t>A table can have any number of customers seated at it.</w:t>
      </w:r>
    </w:p>
    <w:p w:rsidR="2B0ADCD9" w:rsidP="47081458" w:rsidRDefault="2B0ADCD9" w14:paraId="445FBE94" w14:textId="340DB1A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A customer can make a </w:t>
      </w:r>
      <w:r w:rsidRPr="47081458" w:rsidR="14254197">
        <w:rPr>
          <w:rFonts w:ascii="Times New Roman" w:hAnsi="Times New Roman" w:eastAsia="Times New Roman" w:cs="Times New Roman"/>
          <w:sz w:val="22"/>
          <w:szCs w:val="22"/>
        </w:rPr>
        <w:t>reservation but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 does not have to </w:t>
      </w:r>
      <w:r w:rsidRPr="47081458" w:rsidR="4D72E1B1">
        <w:rPr>
          <w:rFonts w:ascii="Times New Roman" w:hAnsi="Times New Roman" w:eastAsia="Times New Roman" w:cs="Times New Roman"/>
          <w:sz w:val="22"/>
          <w:szCs w:val="22"/>
        </w:rPr>
        <w:t xml:space="preserve">make 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>a reservation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235A9DA" w:rsidP="47081458" w:rsidRDefault="5235A9DA" w14:paraId="4A6DC395" w14:textId="61DDFD1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235A9DA">
        <w:rPr>
          <w:rFonts w:ascii="Times New Roman" w:hAnsi="Times New Roman" w:eastAsia="Times New Roman" w:cs="Times New Roman"/>
          <w:sz w:val="22"/>
          <w:szCs w:val="22"/>
        </w:rPr>
        <w:t>A reservation must belong to a customer.</w:t>
      </w:r>
    </w:p>
    <w:p w:rsidR="5BE6F2C9" w:rsidP="47081458" w:rsidRDefault="5BE6F2C9" w14:paraId="762C7B3B" w14:textId="2EE55A4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8AC8B0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ab must belong to a customer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38A2016" w:rsidP="47081458" w:rsidRDefault="238A2016" w14:paraId="42B2BEC0" w14:textId="52B3E47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tab must be compiled of at least one menu item.</w:t>
      </w:r>
    </w:p>
    <w:p w:rsidR="238A2016" w:rsidP="47081458" w:rsidRDefault="238A2016" w14:paraId="5DA30527" w14:textId="3AEE048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menu item can be associated with any number of tabs.</w:t>
      </w:r>
    </w:p>
    <w:p w:rsidR="539658AD" w:rsidP="47081458" w:rsidRDefault="539658AD" w14:paraId="0C66BD61" w14:textId="1B0DF1A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39658AD">
        <w:rPr>
          <w:rFonts w:ascii="Times New Roman" w:hAnsi="Times New Roman" w:eastAsia="Times New Roman" w:cs="Times New Roman"/>
          <w:sz w:val="22"/>
          <w:szCs w:val="22"/>
        </w:rPr>
        <w:t>A customer can have any number of tabs open.</w:t>
      </w:r>
    </w:p>
    <w:p w:rsidR="60BD588B" w:rsidP="47081458" w:rsidRDefault="60BD588B" w14:paraId="73533D4D" w14:textId="3F27DC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>customer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 pays to create a transaction.</w:t>
      </w:r>
    </w:p>
    <w:p w:rsidR="749ED0AF" w:rsidP="47081458" w:rsidRDefault="749ED0AF" w14:paraId="6FC33049" w14:textId="014867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7D125E5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ransaction must close out a tab.</w:t>
      </w:r>
    </w:p>
    <w:p w:rsidR="79B8964F" w:rsidP="47081458" w:rsidRDefault="79B8964F" w14:paraId="6CF2028F" w14:textId="65B6AA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9B8964F">
        <w:rPr>
          <w:rFonts w:ascii="Times New Roman" w:hAnsi="Times New Roman" w:eastAsia="Times New Roman" w:cs="Times New Roman"/>
          <w:sz w:val="22"/>
          <w:szCs w:val="22"/>
        </w:rPr>
        <w:t>A tab can only have one transaction.</w:t>
      </w:r>
    </w:p>
    <w:p w:rsidR="749ED0AF" w:rsidP="47081458" w:rsidRDefault="749ED0AF" w14:paraId="15C8A1EE" w14:textId="6530233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staff member must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 a transaction.</w:t>
      </w:r>
    </w:p>
    <w:p w:rsidR="73D6320D" w:rsidP="47081458" w:rsidRDefault="73D6320D" w14:paraId="01F7ED2B" w14:textId="5CD7095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Staff can 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 any number of transactions.</w:t>
      </w:r>
    </w:p>
    <w:p w:rsidR="260C79DB" w:rsidP="260C79DB" w:rsidRDefault="260C79DB" w14:paraId="692B295D" w14:textId="76E5EF9B">
      <w:pPr>
        <w:pStyle w:val="Normal"/>
        <w:ind w:left="0"/>
        <w:rPr>
          <w:sz w:val="22"/>
          <w:szCs w:val="22"/>
        </w:rPr>
      </w:pPr>
    </w:p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 w:rsidR="00CF533B">
        <w:rPr/>
        <w:t>Milestone 3: Logical Design</w:t>
      </w:r>
      <w:bookmarkEnd w:id="9"/>
    </w:p>
    <w:p xmlns:wp14="http://schemas.microsoft.com/office/word/2010/wordml" w:rsidR="000C6BAE" w:rsidP="47081458" w:rsidRDefault="000C6BAE" w14:paraId="2DE403A5" wp14:textId="3D9385B0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1F884145">
        <w:rPr/>
        <w:t>Functional Dependencies</w:t>
      </w:r>
    </w:p>
    <w:p xmlns:wp14="http://schemas.microsoft.com/office/word/2010/wordml" w:rsidR="00CF533B" w:rsidP="47081458" w:rsidRDefault="00CF533B" w14:paraId="62431CDC" wp14:textId="5828C864">
      <w:pPr>
        <w:pStyle w:val="Normal"/>
        <w:pBdr>
          <w:bottom w:val="single" w:color="FF000000" w:sz="4" w:space="1"/>
        </w:pBdr>
      </w:pPr>
    </w:p>
    <w:p xmlns:wp14="http://schemas.microsoft.com/office/word/2010/wordml" w:rsidR="00CF533B" w:rsidP="06CB88DE" w:rsidRDefault="00CF533B" w14:paraId="1F291599" wp14:textId="3D904001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00CF533B">
        <w:rPr>
          <w:b w:val="1"/>
          <w:bCs w:val="1"/>
        </w:rPr>
        <w:t>Entity name</w:t>
      </w:r>
      <w:r w:rsidR="00CF533B">
        <w:rPr/>
        <w:t xml:space="preserve">: </w:t>
      </w:r>
      <w:r w:rsidR="06060B45">
        <w:rPr/>
        <w:t>Users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582EE0E6">
      <w:pPr>
        <w:spacing w:after="156"/>
        <w:ind w:left="720"/>
      </w:pPr>
      <w:r w:rsidR="48EE5D99">
        <w:rPr/>
        <w:t>user_id</w:t>
      </w:r>
      <w:r w:rsidR="005124DA">
        <w:rPr/>
        <w:t xml:space="preserve">, </w:t>
      </w:r>
      <w:r w:rsidR="2CAB6666">
        <w:rPr/>
        <w:t>name</w:t>
      </w:r>
      <w:r w:rsidR="005124DA">
        <w:rPr/>
        <w:t>,</w:t>
      </w:r>
      <w:r w:rsidR="5803D632">
        <w:rPr/>
        <w:t xml:space="preserve"> position</w:t>
      </w:r>
      <w:r w:rsidR="1FB3A24B">
        <w:rPr/>
        <w:t xml:space="preserve">, </w:t>
      </w:r>
      <w:r w:rsidR="1FB3A24B">
        <w:rPr/>
        <w:t>access_level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54EFCFEC">
      <w:pPr>
        <w:spacing w:after="156"/>
        <w:ind w:left="720"/>
      </w:pPr>
      <w:r w:rsidR="2E5DF371">
        <w:rPr/>
        <w:t>user_id</w:t>
      </w:r>
      <w:r w:rsidR="005124DA">
        <w:rPr/>
        <w:t xml:space="preserve"> → </w:t>
      </w:r>
      <w:r w:rsidR="005124DA">
        <w:rPr/>
        <w:t>name</w:t>
      </w:r>
      <w:r w:rsidR="71382715">
        <w:rPr/>
        <w:t>, position</w:t>
      </w:r>
      <w:r w:rsidR="48429617">
        <w:rPr/>
        <w:t>, access_</w:t>
      </w:r>
      <w:r w:rsidR="48429617">
        <w:rPr/>
        <w:t>level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:rsidTr="47081458" w14:paraId="76194677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:rsidTr="47081458" w14:paraId="28B6B090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287F21" wp14:textId="000FE028">
            <w:pPr>
              <w:pStyle w:val="TableContents"/>
              <w:spacing w:after="200"/>
              <w:jc w:val="center"/>
            </w:pPr>
            <w:r w:rsidR="1FC58765">
              <w:rPr/>
              <w:t>user_id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448B2B0B" wp14:textId="00D0FD5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259CD38F" wp14:textId="735A8A21">
            <w:pPr>
              <w:spacing w:after="200"/>
              <w:jc w:val="center"/>
            </w:pPr>
            <w:r w:rsidR="005124DA">
              <w:rPr/>
              <w:t>name</w:t>
            </w:r>
            <w:r w:rsidR="16B75602">
              <w:rPr/>
              <w:t xml:space="preserve">, </w:t>
            </w:r>
            <w:r w:rsidR="16B75602">
              <w:rPr/>
              <w:t>postion</w:t>
            </w:r>
            <w:r w:rsidR="212515F4">
              <w:rPr/>
              <w:t xml:space="preserve">, </w:t>
            </w:r>
            <w:r w:rsidR="212515F4">
              <w:rPr/>
              <w:t>access_level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671D5E11">
      <w:r w:rsidRPr="06CB88DE" w:rsidR="00CF533B">
        <w:rPr>
          <w:b w:val="1"/>
          <w:bCs w:val="1"/>
        </w:rPr>
        <w:t>Attribute closures</w:t>
      </w:r>
      <w:r w:rsidR="00CF533B">
        <w:rPr/>
        <w:t xml:space="preserve">: </w:t>
      </w:r>
    </w:p>
    <w:p xmlns:wp14="http://schemas.microsoft.com/office/word/2010/wordml" w:rsidR="005124DA" w:rsidP="005124DA" w:rsidRDefault="005124DA" w14:paraId="681AA6C7" wp14:textId="4C2CA053">
      <w:pPr>
        <w:ind w:left="720"/>
      </w:pPr>
      <w:r w:rsidR="32EE6A9F">
        <w:rPr/>
        <w:t>user_id</w:t>
      </w:r>
      <w:r w:rsidR="005124DA">
        <w:rPr/>
        <w:t xml:space="preserve">+ = </w:t>
      </w:r>
      <w:r w:rsidR="143FFD4A">
        <w:rPr/>
        <w:t xml:space="preserve">user_id, </w:t>
      </w:r>
      <w:r w:rsidR="005124DA">
        <w:rPr/>
        <w:t>name</w:t>
      </w:r>
      <w:r w:rsidR="4ECCAC50">
        <w:rPr/>
        <w:t xml:space="preserve">, position, </w:t>
      </w:r>
      <w:r w:rsidR="4ECCAC50">
        <w:rPr/>
        <w:t>access_level</w:t>
      </w:r>
    </w:p>
    <w:p w:rsidR="0ACADD68" w:rsidP="47081458" w:rsidRDefault="0ACADD68" w14:paraId="791E9700" w14:textId="63D28573">
      <w:pPr>
        <w:suppressLineNumbers w:val="0"/>
        <w:bidi w:val="0"/>
        <w:spacing w:before="0" w:beforeAutospacing="off" w:after="0" w:afterAutospacing="off" w:line="259" w:lineRule="auto"/>
        <w:ind/>
      </w:pPr>
      <w:r w:rsidRPr="47081458" w:rsidR="00CF533B">
        <w:rPr>
          <w:b w:val="1"/>
          <w:bCs w:val="1"/>
        </w:rPr>
        <w:t>Unique keys</w:t>
      </w:r>
      <w:r w:rsidR="00CF533B">
        <w:rPr/>
        <w:t xml:space="preserve">: </w:t>
      </w:r>
      <w:r w:rsidR="0ACADD68">
        <w:rPr/>
        <w:t>user_id</w:t>
      </w:r>
    </w:p>
    <w:p w:rsidR="47081458" w:rsidP="47081458" w:rsidRDefault="47081458" w14:paraId="360580E9" w14:textId="363FEFAB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A862FE" w:rsidP="06CB88DE" w:rsidRDefault="16A862FE" w14:paraId="7FC3EC07" w14:textId="22E63ED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16A862FE">
        <w:rPr>
          <w:b w:val="1"/>
          <w:bCs w:val="1"/>
        </w:rPr>
        <w:t>Entity name</w:t>
      </w:r>
      <w:r w:rsidR="16A862FE">
        <w:rPr/>
        <w:t xml:space="preserve">: </w:t>
      </w:r>
      <w:r w:rsidR="09EC3CA7">
        <w:rPr/>
        <w:t>Staff</w:t>
      </w:r>
    </w:p>
    <w:p w:rsidR="16A862FE" w:rsidP="06CB88DE" w:rsidRDefault="16A862FE" w14:paraId="1F1644BF">
      <w:pPr>
        <w:spacing w:after="156"/>
      </w:pPr>
      <w:r w:rsidRPr="47081458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4DDE33A1" w:rsidP="47081458" w:rsidRDefault="4DDE33A1" w14:paraId="4D889553" w14:textId="43D3D19D">
      <w:pPr>
        <w:pStyle w:val="Normal"/>
        <w:spacing w:after="156"/>
        <w:ind w:firstLine="720"/>
      </w:pPr>
      <w:r w:rsidR="4DDE33A1">
        <w:rPr/>
        <w:t>staff_id</w:t>
      </w:r>
      <w:r w:rsidR="4DDE33A1">
        <w:rPr/>
        <w:t xml:space="preserve">, </w:t>
      </w:r>
      <w:r w:rsidR="52300C8E">
        <w:rPr/>
        <w:t>user_id</w:t>
      </w:r>
      <w:r w:rsidR="52300C8E">
        <w:rPr/>
        <w:t xml:space="preserve">, </w:t>
      </w:r>
      <w:r w:rsidR="52300C8E">
        <w:rPr/>
        <w:t>date_of_birth</w:t>
      </w:r>
      <w:r w:rsidR="52300C8E">
        <w:rPr/>
        <w:t xml:space="preserve">, </w:t>
      </w:r>
      <w:r w:rsidR="52300C8E">
        <w:rPr/>
        <w:t>phone_number</w:t>
      </w:r>
      <w:r w:rsidR="52300C8E">
        <w:rPr/>
        <w:t xml:space="preserve">, </w:t>
      </w:r>
      <w:r w:rsidR="57AF2D84">
        <w:rPr/>
        <w:t>address1, address2, city, state, availability</w:t>
      </w:r>
      <w:r w:rsidR="10D51962">
        <w:rPr/>
        <w:t xml:space="preserve">, </w:t>
      </w:r>
      <w:r>
        <w:tab/>
      </w:r>
      <w:r w:rsidR="10D51962">
        <w:rPr/>
        <w:t>is_active</w:t>
      </w:r>
      <w:r w:rsidR="32A11812">
        <w:rPr/>
        <w:t>, location_id</w:t>
      </w:r>
    </w:p>
    <w:p w:rsidR="16A862FE" w:rsidP="06CB88DE" w:rsidRDefault="16A862FE" w14:paraId="3098504B">
      <w:pPr>
        <w:spacing w:after="156"/>
      </w:pPr>
      <w:r w:rsidRPr="06CB88DE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3CCA45E7" w:rsidP="47081458" w:rsidRDefault="3CCA45E7" w14:paraId="25A262BF" w14:textId="0D31EAD1">
      <w:pPr>
        <w:pStyle w:val="Normal"/>
        <w:spacing w:after="156"/>
        <w:ind w:left="720"/>
      </w:pPr>
      <w:r w:rsidR="3CCA45E7">
        <w:rPr/>
        <w:t>staff_id</w:t>
      </w:r>
      <w:r w:rsidR="3D55220D">
        <w:rPr/>
        <w:t xml:space="preserve"> </w:t>
      </w:r>
      <w:r w:rsidR="16A862FE">
        <w:rPr/>
        <w:t xml:space="preserve">→ </w:t>
      </w:r>
      <w:r w:rsidR="7AFFA875">
        <w:rPr/>
        <w:t>user_id</w:t>
      </w:r>
      <w:r w:rsidR="7AFFA875">
        <w:rPr/>
        <w:t xml:space="preserve">, </w:t>
      </w:r>
      <w:r w:rsidR="7AFFA875">
        <w:rPr/>
        <w:t>date_of_birth</w:t>
      </w:r>
      <w:r w:rsidR="7AFFA875">
        <w:rPr/>
        <w:t xml:space="preserve">, </w:t>
      </w:r>
      <w:r w:rsidR="7AFFA875">
        <w:rPr/>
        <w:t>phone_number</w:t>
      </w:r>
      <w:r w:rsidR="7AFFA875">
        <w:rPr/>
        <w:t>, address1, address2, city, state, availability</w:t>
      </w:r>
      <w:r w:rsidR="16A862FE">
        <w:rPr/>
        <w:t>, name</w:t>
      </w:r>
      <w:r w:rsidR="1925B170">
        <w:rPr/>
        <w:t xml:space="preserve">, </w:t>
      </w:r>
      <w:r w:rsidR="1925B170">
        <w:rPr/>
        <w:t>is_active</w:t>
      </w:r>
      <w:r w:rsidR="51B2C73B">
        <w:rPr/>
        <w:t>, location_id</w:t>
      </w:r>
    </w:p>
    <w:p w:rsidR="7BE34DD8" w:rsidP="47081458" w:rsidRDefault="7BE34DD8" w14:paraId="1585EC74" w14:textId="7A86580B">
      <w:pPr>
        <w:pStyle w:val="Normal"/>
        <w:spacing w:after="156"/>
        <w:ind w:left="720"/>
      </w:pPr>
      <w:r w:rsidR="7BE34DD8">
        <w:rPr/>
        <w:t>user_id</w:t>
      </w:r>
      <w:r w:rsidR="7BE34DD8">
        <w:rPr/>
        <w:t xml:space="preserve"> →</w:t>
      </w:r>
      <w:r w:rsidR="3517DA7D">
        <w:rPr/>
        <w:t xml:space="preserve"> </w:t>
      </w:r>
      <w:r w:rsidR="4C461936">
        <w:rPr/>
        <w:t>staff_id</w:t>
      </w:r>
      <w:r w:rsidR="3517DA7D">
        <w:rPr/>
        <w:t xml:space="preserve">, </w:t>
      </w:r>
      <w:r w:rsidR="3517DA7D">
        <w:rPr/>
        <w:t>date_of_birth</w:t>
      </w:r>
      <w:r w:rsidR="3517DA7D">
        <w:rPr/>
        <w:t xml:space="preserve">, </w:t>
      </w:r>
      <w:r w:rsidR="3517DA7D">
        <w:rPr/>
        <w:t>phone_number</w:t>
      </w:r>
      <w:r w:rsidR="3517DA7D">
        <w:rPr/>
        <w:t xml:space="preserve">, address1, address2, city, state, availability, name, </w:t>
      </w:r>
      <w:r w:rsidR="3517DA7D">
        <w:rPr/>
        <w:t>is_active</w:t>
      </w:r>
      <w:r w:rsidR="5648C4B5">
        <w:rPr/>
        <w:t>, location_id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7DC5641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6772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8B1B05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83E48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5D58D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9C4C36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BE2E8B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C170F3E" w14:textId="7F3A73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C55B2AC" w14:textId="5223266B">
            <w:pPr>
              <w:pStyle w:val="TableContents"/>
              <w:spacing w:after="200"/>
              <w:jc w:val="center"/>
            </w:pPr>
            <w:r w:rsidR="0A0A4EBC">
              <w:rPr/>
              <w:t>staff_id, user_id</w:t>
            </w:r>
          </w:p>
          <w:p w:rsidR="06CB88DE" w:rsidP="06CB88DE" w:rsidRDefault="06CB88DE" w14:paraId="347629B4" w14:textId="07B063F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2BD65F9" w14:textId="29A31917">
            <w:pPr>
              <w:pStyle w:val="Normal"/>
              <w:spacing w:after="200"/>
              <w:jc w:val="center"/>
            </w:pPr>
            <w:r w:rsidR="03025047">
              <w:rPr/>
              <w:t>date_of_birth</w:t>
            </w:r>
            <w:r w:rsidR="03025047">
              <w:rPr/>
              <w:t xml:space="preserve">, </w:t>
            </w:r>
            <w:r w:rsidR="03025047">
              <w:rPr/>
              <w:t>phone_number</w:t>
            </w:r>
            <w:r w:rsidR="03025047">
              <w:rPr/>
              <w:t>, address1, address2, city, state, availability, name</w:t>
            </w:r>
            <w:r w:rsidR="58773FE9">
              <w:rPr/>
              <w:t>, is_active</w:t>
            </w:r>
            <w:r w:rsidR="51483A5A">
              <w:rPr/>
              <w:t>, location_id</w:t>
            </w:r>
          </w:p>
        </w:tc>
      </w:tr>
    </w:tbl>
    <w:p w:rsidR="06CB88DE" w:rsidRDefault="06CB88DE" w14:paraId="101E454C"/>
    <w:p w:rsidR="16A862FE" w:rsidRDefault="16A862FE" w14:paraId="2C2BB22C">
      <w:r w:rsidRPr="47081458" w:rsidR="16A862FE">
        <w:rPr>
          <w:b w:val="1"/>
          <w:bCs w:val="1"/>
        </w:rPr>
        <w:t>Attribute closures</w:t>
      </w:r>
      <w:r w:rsidR="16A862FE">
        <w:rPr/>
        <w:t xml:space="preserve"> (if any): </w:t>
      </w:r>
    </w:p>
    <w:p w:rsidR="16A862FE" w:rsidP="47081458" w:rsidRDefault="16A862FE" w14:paraId="4CFB4015" w14:textId="45ACA547">
      <w:pPr>
        <w:pStyle w:val="Normal"/>
        <w:ind w:left="720"/>
      </w:pPr>
      <w:r w:rsidR="5118A25F">
        <w:rPr/>
        <w:t>user_id</w:t>
      </w:r>
      <w:r w:rsidR="16A862FE">
        <w:rPr/>
        <w:t xml:space="preserve">+ = </w:t>
      </w:r>
      <w:r w:rsidR="38793317">
        <w:rPr/>
        <w:t>staff_id</w:t>
      </w:r>
      <w:r w:rsidR="38793317">
        <w:rPr/>
        <w:t xml:space="preserve">, </w:t>
      </w:r>
      <w:r w:rsidR="45B19EE5">
        <w:rPr/>
        <w:t>user_id</w:t>
      </w:r>
      <w:r w:rsidR="45B19EE5">
        <w:rPr/>
        <w:t xml:space="preserve">, </w:t>
      </w:r>
      <w:r w:rsidR="45B19EE5">
        <w:rPr/>
        <w:t>d</w:t>
      </w:r>
      <w:r w:rsidR="45B19EE5">
        <w:rPr/>
        <w:t>ate_of_birth</w:t>
      </w:r>
      <w:r w:rsidR="45B19EE5">
        <w:rPr/>
        <w:t>,</w:t>
      </w:r>
      <w:r w:rsidR="45B19EE5">
        <w:rPr/>
        <w:t xml:space="preserve"> </w:t>
      </w:r>
      <w:r w:rsidR="45B19EE5">
        <w:rPr/>
        <w:t>p</w:t>
      </w:r>
      <w:r w:rsidR="45B19EE5">
        <w:rPr/>
        <w:t>hone_number</w:t>
      </w:r>
      <w:r w:rsidR="45B19EE5">
        <w:rPr/>
        <w:t>,</w:t>
      </w:r>
      <w:r w:rsidR="45B19EE5">
        <w:rPr/>
        <w:t xml:space="preserve"> address1, address2, city, state, availability, name</w:t>
      </w:r>
      <w:r w:rsidR="529EFCDA">
        <w:rPr/>
        <w:t xml:space="preserve">, </w:t>
      </w:r>
      <w:r w:rsidR="529EFCDA">
        <w:rPr/>
        <w:t>i</w:t>
      </w:r>
      <w:r w:rsidR="529EFCDA">
        <w:rPr/>
        <w:t>s_active</w:t>
      </w:r>
      <w:r w:rsidR="425D7A70">
        <w:rPr/>
        <w:t>, location_id</w:t>
      </w:r>
    </w:p>
    <w:p w:rsidR="47081458" w:rsidP="47081458" w:rsidRDefault="47081458" w14:paraId="4601A164" w14:textId="60C10FAF">
      <w:pPr>
        <w:pStyle w:val="Normal"/>
        <w:ind w:left="720"/>
      </w:pPr>
    </w:p>
    <w:p w:rsidR="05BC01E6" w:rsidP="47081458" w:rsidRDefault="05BC01E6" w14:paraId="22C6D5D4" w14:textId="6DC9C5B0">
      <w:pPr>
        <w:pStyle w:val="Normal"/>
        <w:ind w:left="720"/>
      </w:pPr>
      <w:r w:rsidR="05BC01E6">
        <w:rPr/>
        <w:t>staff_id</w:t>
      </w:r>
      <w:r w:rsidR="05BC01E6">
        <w:rPr/>
        <w:t xml:space="preserve">+ = </w:t>
      </w:r>
      <w:r w:rsidR="05BC01E6">
        <w:rPr/>
        <w:t>staff_id</w:t>
      </w:r>
      <w:r w:rsidR="05BC01E6">
        <w:rPr/>
        <w:t xml:space="preserve">, </w:t>
      </w:r>
      <w:r w:rsidR="05BC01E6">
        <w:rPr/>
        <w:t>user_id</w:t>
      </w:r>
      <w:r w:rsidR="05BC01E6">
        <w:rPr/>
        <w:t xml:space="preserve">, </w:t>
      </w:r>
      <w:r w:rsidR="05BC01E6">
        <w:rPr/>
        <w:t>date_of_birth</w:t>
      </w:r>
      <w:r w:rsidR="05BC01E6">
        <w:rPr/>
        <w:t xml:space="preserve">, </w:t>
      </w:r>
      <w:r w:rsidR="05BC01E6">
        <w:rPr/>
        <w:t>phone_number</w:t>
      </w:r>
      <w:r w:rsidR="05BC01E6">
        <w:rPr/>
        <w:t xml:space="preserve">, address1, address2, city, state, availability, name, </w:t>
      </w:r>
      <w:r w:rsidR="05BC01E6">
        <w:rPr/>
        <w:t>is_active</w:t>
      </w:r>
      <w:r w:rsidR="45874EEC">
        <w:rPr/>
        <w:t>, location_id</w:t>
      </w:r>
    </w:p>
    <w:p w:rsidR="47081458" w:rsidP="47081458" w:rsidRDefault="47081458" w14:paraId="697D910A" w14:textId="51C750EB">
      <w:pPr>
        <w:pStyle w:val="Normal"/>
        <w:ind w:left="720"/>
      </w:pPr>
    </w:p>
    <w:p w:rsidR="06CB88DE" w:rsidP="06CB88DE" w:rsidRDefault="06CB88DE" w14:paraId="79D97366">
      <w:pPr>
        <w:ind w:left="720"/>
      </w:pPr>
    </w:p>
    <w:p w:rsidR="16A862FE" w:rsidRDefault="16A862FE" w14:paraId="50CCF08A" w14:textId="04D32096">
      <w:r w:rsidRPr="47081458" w:rsidR="16A862FE">
        <w:rPr>
          <w:b w:val="1"/>
          <w:bCs w:val="1"/>
        </w:rPr>
        <w:t>Unique keys</w:t>
      </w:r>
      <w:r w:rsidR="16A862FE">
        <w:rPr/>
        <w:t>: the key for this table is/are</w:t>
      </w:r>
    </w:p>
    <w:p w:rsidR="422B758E" w:rsidP="47081458" w:rsidRDefault="422B758E" w14:paraId="10F82F95" w14:textId="404A2A39">
      <w:pPr>
        <w:pStyle w:val="Normal"/>
        <w:ind w:left="810"/>
      </w:pPr>
      <w:r w:rsidR="422B758E">
        <w:rPr/>
        <w:t>staff_id</w:t>
      </w:r>
      <w:r w:rsidR="76023984">
        <w:rPr/>
        <w:t>*</w:t>
      </w:r>
    </w:p>
    <w:p w:rsidR="422B758E" w:rsidP="47081458" w:rsidRDefault="422B758E" w14:paraId="148854E4" w14:textId="00BFA665">
      <w:pPr>
        <w:pStyle w:val="Normal"/>
        <w:ind w:left="810"/>
      </w:pPr>
      <w:r w:rsidR="422B758E">
        <w:rPr/>
        <w:t>user_id</w:t>
      </w:r>
    </w:p>
    <w:p w:rsidR="22781A41" w:rsidP="47081458" w:rsidRDefault="22781A41" w14:paraId="4F049A99" w14:textId="09AA7AF8">
      <w:pPr>
        <w:pStyle w:val="Normal"/>
        <w:ind w:left="810"/>
      </w:pPr>
      <w:r w:rsidR="22781A41">
        <w:rPr/>
        <w:t xml:space="preserve">Both can be used, but because a user can exist without being staff, we will just use </w:t>
      </w:r>
      <w:r w:rsidR="22781A41">
        <w:rPr/>
        <w:t>staff_id</w:t>
      </w:r>
      <w:r w:rsidR="1D970B14">
        <w:rPr/>
        <w:t xml:space="preserve"> to be </w:t>
      </w:r>
      <w:r w:rsidR="1D970B14">
        <w:rPr/>
        <w:t>explicit</w:t>
      </w:r>
      <w:r w:rsidR="1D970B14">
        <w:rPr/>
        <w:t xml:space="preserve"> as possible.</w:t>
      </w:r>
    </w:p>
    <w:p w:rsidR="47081458" w:rsidP="47081458" w:rsidRDefault="47081458" w14:paraId="1F8DB2D8" w14:textId="23580160">
      <w:pPr>
        <w:pStyle w:val="Normal"/>
        <w:pBdr>
          <w:bottom w:val="single" w:color="FF000000" w:sz="4" w:space="1"/>
        </w:pBdr>
      </w:pPr>
    </w:p>
    <w:p w:rsidR="192FFFA7" w:rsidP="47081458" w:rsidRDefault="192FFFA7" w14:paraId="73546A34" w14:textId="20C7B258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92FFFA7">
        <w:rPr>
          <w:b w:val="1"/>
          <w:bCs w:val="1"/>
        </w:rPr>
        <w:t>Entity name</w:t>
      </w:r>
      <w:r w:rsidR="192FFFA7">
        <w:rPr/>
        <w:t>: Scheduled</w:t>
      </w:r>
    </w:p>
    <w:p w:rsidR="192FFFA7" w:rsidP="47081458" w:rsidRDefault="192FFFA7" w14:paraId="7E5E43D4">
      <w:pPr>
        <w:spacing w:after="156"/>
      </w:pPr>
      <w:r w:rsidRPr="47081458" w:rsidR="192FFFA7">
        <w:rPr>
          <w:b w:val="1"/>
          <w:bCs w:val="1"/>
        </w:rPr>
        <w:t>Attributes</w:t>
      </w:r>
      <w:r w:rsidR="192FFFA7">
        <w:rPr/>
        <w:t xml:space="preserve">: </w:t>
      </w:r>
    </w:p>
    <w:p w:rsidR="192FFFA7" w:rsidP="47081458" w:rsidRDefault="192FFFA7" w14:paraId="682E273A" w14:textId="4A77FA8C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schedule_id</w:t>
      </w:r>
      <w:r w:rsidR="192FFFA7">
        <w:rPr/>
        <w:t>, staff_id</w:t>
      </w:r>
    </w:p>
    <w:p w:rsidR="192FFFA7" w:rsidP="47081458" w:rsidRDefault="192FFFA7" w14:paraId="443A6A86">
      <w:pPr>
        <w:spacing w:after="156"/>
      </w:pPr>
      <w:r w:rsidRPr="47081458" w:rsidR="192FFFA7">
        <w:rPr>
          <w:b w:val="1"/>
          <w:bCs w:val="1"/>
        </w:rPr>
        <w:t>Functional dependencies</w:t>
      </w:r>
      <w:r w:rsidR="192FFFA7">
        <w:rPr/>
        <w:t xml:space="preserve">: </w:t>
      </w:r>
    </w:p>
    <w:p w:rsidR="192FFFA7" w:rsidP="47081458" w:rsidRDefault="192FFFA7" w14:paraId="08AF51A5" w14:textId="0B8637F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47081458" w:rsidTr="47081458" w14:paraId="2D3D3B06">
        <w:trPr>
          <w:trHeight w:val="72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1F7D3B7D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8710AC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4A185DC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E88908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009D718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2115DBE" w:rsidP="47081458" w:rsidRDefault="12115DBE" w14:paraId="77D6DC67" w14:textId="1FCA1249">
            <w:pPr>
              <w:pStyle w:val="TableContents"/>
              <w:suppressLineNumbers w:val="0"/>
              <w:bidi w:val="0"/>
              <w:spacing w:after="200"/>
              <w:jc w:val="center"/>
            </w:pPr>
            <w:r w:rsidR="12115DBE">
              <w:rPr/>
              <w:t>schedule_id, staff_id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984775E" w14:textId="4DF6047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69D22F6D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9F4CEFB" w14:textId="0BF1CFB1">
            <w:pPr>
              <w:pStyle w:val="Normal"/>
              <w:spacing w:after="200"/>
              <w:jc w:val="center"/>
            </w:pPr>
          </w:p>
        </w:tc>
      </w:tr>
    </w:tbl>
    <w:p w:rsidR="47081458" w:rsidRDefault="47081458" w14:paraId="543AEC1C"/>
    <w:p w:rsidR="192FFFA7" w:rsidRDefault="192FFFA7" w14:paraId="04A1C3F8">
      <w:r w:rsidRPr="47081458" w:rsidR="192FFFA7">
        <w:rPr>
          <w:b w:val="1"/>
          <w:bCs w:val="1"/>
        </w:rPr>
        <w:t>Attribute closures</w:t>
      </w:r>
      <w:r w:rsidR="192FFFA7">
        <w:rPr/>
        <w:t xml:space="preserve"> (if any): </w:t>
      </w:r>
    </w:p>
    <w:p w:rsidR="47081458" w:rsidP="47081458" w:rsidRDefault="47081458" w14:paraId="5D6465A0" w14:textId="1687F717">
      <w:pPr>
        <w:pStyle w:val="Normal"/>
        <w:ind w:left="720"/>
      </w:pPr>
    </w:p>
    <w:p w:rsidR="192FFFA7" w:rsidRDefault="192FFFA7" w14:paraId="0BF83F6F">
      <w:r w:rsidRPr="47081458" w:rsidR="192FFFA7">
        <w:rPr>
          <w:b w:val="1"/>
          <w:bCs w:val="1"/>
        </w:rPr>
        <w:t>Unique keys</w:t>
      </w:r>
      <w:r w:rsidR="192FFFA7">
        <w:rPr/>
        <w:t>: the key for this table is/are</w:t>
      </w:r>
    </w:p>
    <w:p w:rsidR="6496A38E" w:rsidP="47081458" w:rsidRDefault="6496A38E" w14:paraId="4F5116D9" w14:textId="13CEE7EE">
      <w:pPr>
        <w:pStyle w:val="Normal"/>
        <w:suppressLineNumbers w:val="0"/>
        <w:bidi w:val="0"/>
        <w:ind w:left="810"/>
      </w:pPr>
      <w:r w:rsidR="6496A38E">
        <w:rPr/>
        <w:t>schedule_id</w:t>
      </w:r>
      <w:r w:rsidR="6496A38E">
        <w:rPr/>
        <w:t xml:space="preserve">, </w:t>
      </w:r>
      <w:r w:rsidR="6496A38E">
        <w:rPr/>
        <w:t>staff_id</w:t>
      </w:r>
      <w:r w:rsidR="6496A38E">
        <w:rPr/>
        <w:t xml:space="preserve"> (</w:t>
      </w:r>
      <w:r w:rsidR="6496A38E">
        <w:rPr/>
        <w:t>super key</w:t>
      </w:r>
      <w:r w:rsidR="6496A38E">
        <w:rPr/>
        <w:t>)</w:t>
      </w:r>
    </w:p>
    <w:p w:rsidR="47081458" w:rsidP="15A9D29B" w:rsidRDefault="47081458" w14:textId="5DEE3800" w14:paraId="6B5A8733">
      <w:pPr>
        <w:pStyle w:val="Normal"/>
        <w:pBdr>
          <w:bottom w:val="single" w:color="000000" w:sz="4" w:space="1"/>
        </w:pBdr>
      </w:pPr>
    </w:p>
    <w:p w:rsidR="47081458" w:rsidP="15A9D29B" w:rsidRDefault="47081458" w14:paraId="25CCDF72" w14:textId="292F5C2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600D1A81">
        <w:rPr>
          <w:b w:val="1"/>
          <w:bCs w:val="1"/>
        </w:rPr>
        <w:t>Entity name</w:t>
      </w:r>
      <w:r w:rsidR="600D1A81">
        <w:rPr/>
        <w:t>: Works_At</w:t>
      </w:r>
    </w:p>
    <w:p w:rsidR="47081458" w:rsidP="15A9D29B" w:rsidRDefault="47081458" w14:paraId="10754A1B" w14:textId="77777777">
      <w:pPr>
        <w:spacing w:after="156"/>
      </w:pPr>
      <w:r w:rsidRPr="15A9D29B" w:rsidR="600D1A81">
        <w:rPr>
          <w:b w:val="1"/>
          <w:bCs w:val="1"/>
        </w:rPr>
        <w:t>Attributes</w:t>
      </w:r>
      <w:r w:rsidR="600D1A81">
        <w:rPr/>
        <w:t xml:space="preserve">: </w:t>
      </w:r>
    </w:p>
    <w:p w:rsidR="47081458" w:rsidP="15A9D29B" w:rsidRDefault="47081458" w14:paraId="1F25AD9B" w14:textId="7CF0B714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staff_id</w:t>
      </w:r>
      <w:r w:rsidR="600D1A81">
        <w:rPr/>
        <w:t>, location_id</w:t>
      </w:r>
    </w:p>
    <w:p w:rsidR="47081458" w:rsidP="15A9D29B" w:rsidRDefault="47081458" w14:paraId="7B30C850" w14:textId="0ED47C0B">
      <w:pPr>
        <w:spacing w:after="156"/>
      </w:pPr>
      <w:r w:rsidRPr="15A9D29B" w:rsidR="600D1A81">
        <w:rPr>
          <w:b w:val="1"/>
          <w:bCs w:val="1"/>
        </w:rPr>
        <w:t>Functional dependencies</w:t>
      </w:r>
      <w:r w:rsidR="600D1A81">
        <w:rPr/>
        <w:t xml:space="preserve">: </w:t>
      </w:r>
    </w:p>
    <w:p w:rsidR="47081458" w:rsidP="15A9D29B" w:rsidRDefault="47081458" w14:paraId="733533A7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C247A5E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1532510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E252E2C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0B4459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D9871A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9E525F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225B301C" w:rsidP="15A9D29B" w:rsidRDefault="225B301C" w14:paraId="47AD8928" w14:textId="5879EB8A">
            <w:pPr>
              <w:pStyle w:val="TableContents"/>
              <w:suppressLineNumbers w:val="0"/>
              <w:bidi w:val="0"/>
              <w:spacing w:after="200"/>
              <w:jc w:val="center"/>
            </w:pPr>
            <w:r w:rsidR="225B301C">
              <w:rPr/>
              <w:t>staff_id, location_id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8F584ED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D179A3A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F234C6C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5562E5E6" w14:textId="77777777">
      <w:pPr/>
    </w:p>
    <w:p w:rsidR="47081458" w:rsidP="15A9D29B" w:rsidRDefault="47081458" w14:paraId="1C6CC478" w14:textId="77777777">
      <w:pPr/>
      <w:r w:rsidRPr="15A9D29B" w:rsidR="600D1A81">
        <w:rPr>
          <w:b w:val="1"/>
          <w:bCs w:val="1"/>
        </w:rPr>
        <w:t>Attribute closures</w:t>
      </w:r>
      <w:r w:rsidR="600D1A81">
        <w:rPr/>
        <w:t xml:space="preserve"> (if any): </w:t>
      </w:r>
    </w:p>
    <w:p w:rsidR="47081458" w:rsidP="15A9D29B" w:rsidRDefault="47081458" w14:paraId="4670C71B" w14:textId="1687F717">
      <w:pPr>
        <w:pStyle w:val="Normal"/>
        <w:ind w:left="720"/>
      </w:pPr>
    </w:p>
    <w:p w:rsidR="47081458" w:rsidP="15A9D29B" w:rsidRDefault="47081458" w14:paraId="66EB7A29" w14:textId="77777777">
      <w:pPr/>
      <w:r w:rsidRPr="15A9D29B" w:rsidR="600D1A81">
        <w:rPr>
          <w:b w:val="1"/>
          <w:bCs w:val="1"/>
        </w:rPr>
        <w:t>Unique keys</w:t>
      </w:r>
      <w:r w:rsidR="600D1A81">
        <w:rPr/>
        <w:t>: the key for this table is/are</w:t>
      </w:r>
    </w:p>
    <w:p w:rsidR="47081458" w:rsidP="15A9D29B" w:rsidRDefault="47081458" w14:paraId="1E45E698" w14:textId="539BB148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03E6D68E">
        <w:rPr/>
        <w:t>staff_id</w:t>
      </w:r>
      <w:r w:rsidR="03E6D68E">
        <w:rPr/>
        <w:t xml:space="preserve">, </w:t>
      </w:r>
      <w:r w:rsidR="03E6D68E">
        <w:rPr/>
        <w:t>location_id</w:t>
      </w:r>
      <w:r w:rsidR="03E6D68E">
        <w:rPr/>
        <w:t xml:space="preserve"> (super key)</w:t>
      </w:r>
    </w:p>
    <w:p w:rsidR="47081458" w:rsidP="15A9D29B" w:rsidRDefault="47081458" w14:paraId="0807FEC6" w14:textId="4CA799F9">
      <w:pPr>
        <w:pStyle w:val="Normal"/>
        <w:pBdr>
          <w:bottom w:val="single" w:color="000000" w:sz="4" w:space="1"/>
        </w:pBdr>
      </w:pPr>
    </w:p>
    <w:p w:rsidR="16A862FE" w:rsidP="47081458" w:rsidRDefault="16A862FE" w14:paraId="1A91D8D7" w14:textId="5D3D209B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6A862FE">
        <w:rPr>
          <w:b w:val="1"/>
          <w:bCs w:val="1"/>
        </w:rPr>
        <w:t>Entity name</w:t>
      </w:r>
      <w:r w:rsidR="16A862FE">
        <w:rPr/>
        <w:t xml:space="preserve">: </w:t>
      </w:r>
      <w:r w:rsidR="2C1613ED">
        <w:rPr/>
        <w:t>Locations</w:t>
      </w:r>
    </w:p>
    <w:p w:rsidR="16A862FE" w:rsidP="06CB88DE" w:rsidRDefault="16A862FE" w14:paraId="0CC5D7BC">
      <w:pPr>
        <w:spacing w:after="156"/>
      </w:pPr>
      <w:r w:rsidRPr="06CB88DE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16A862FE" w:rsidP="47081458" w:rsidRDefault="16A862FE" w14:paraId="32711A40" w14:textId="17E9A8F6">
      <w:pPr>
        <w:pStyle w:val="Normal"/>
        <w:spacing w:after="156"/>
        <w:ind w:left="720"/>
      </w:pPr>
      <w:r w:rsidR="481F81FE">
        <w:rPr/>
        <w:t>store_id</w:t>
      </w:r>
      <w:r w:rsidR="481F81FE">
        <w:rPr/>
        <w:t>, address1, address2, city, state</w:t>
      </w:r>
      <w:r w:rsidR="1EFF682F">
        <w:rPr/>
        <w:t>, layout_id</w:t>
      </w:r>
    </w:p>
    <w:p w:rsidR="16A862FE" w:rsidP="06CB88DE" w:rsidRDefault="16A862FE" w14:paraId="0859933F">
      <w:pPr>
        <w:spacing w:after="156"/>
      </w:pPr>
      <w:r w:rsidRPr="47081458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5E71FE78" w:rsidP="47081458" w:rsidRDefault="5E71FE78" w14:paraId="55898960" w14:textId="533C405E">
      <w:pPr>
        <w:pStyle w:val="Normal"/>
        <w:spacing w:after="156"/>
        <w:ind w:left="720"/>
      </w:pPr>
      <w:r w:rsidR="5E71FE78">
        <w:rPr/>
        <w:t>store_id</w:t>
      </w:r>
      <w:r w:rsidR="16A862FE">
        <w:rPr/>
        <w:t xml:space="preserve"> → </w:t>
      </w:r>
      <w:r w:rsidR="3DC47111">
        <w:rPr/>
        <w:t>address1, address2, city, state</w:t>
      </w:r>
      <w:r w:rsidR="16E3D014">
        <w:rPr/>
        <w:t>, layout_id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32AC0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B87B73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EB18C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3C4A0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CF92A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A6D2A5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F638E4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398BE04" w14:textId="4F8A8E9B">
            <w:pPr>
              <w:pStyle w:val="TableContents"/>
              <w:spacing w:after="200"/>
              <w:jc w:val="center"/>
            </w:pPr>
            <w:r w:rsidR="1644212F">
              <w:rPr/>
              <w:t>store_id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61378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0AF2108" w14:textId="40DD81D4">
            <w:pPr>
              <w:pStyle w:val="Normal"/>
              <w:spacing w:after="200"/>
              <w:jc w:val="center"/>
            </w:pPr>
            <w:r w:rsidR="3A128D2E">
              <w:rPr/>
              <w:t>address1, address2, city, state</w:t>
            </w:r>
            <w:r w:rsidR="4DED0D92">
              <w:rPr/>
              <w:t>, layout_id</w:t>
            </w:r>
          </w:p>
        </w:tc>
      </w:tr>
    </w:tbl>
    <w:p w:rsidR="06CB88DE" w:rsidRDefault="06CB88DE" w14:paraId="7B96B267"/>
    <w:p w:rsidR="0FBF3D04" w:rsidRDefault="0FBF3D04" w14:paraId="43E895F6">
      <w:r w:rsidRPr="47081458" w:rsidR="0FBF3D04">
        <w:rPr>
          <w:b w:val="1"/>
          <w:bCs w:val="1"/>
        </w:rPr>
        <w:t>Attribute closures</w:t>
      </w:r>
      <w:r w:rsidR="0FBF3D04">
        <w:rPr/>
        <w:t xml:space="preserve"> (if any): </w:t>
      </w:r>
    </w:p>
    <w:p w:rsidR="06CB88DE" w:rsidP="47081458" w:rsidRDefault="06CB88DE" w14:paraId="66CC55DC" w14:textId="6050B5D6">
      <w:pPr>
        <w:pStyle w:val="Normal"/>
        <w:ind w:left="720"/>
      </w:pPr>
      <w:r w:rsidR="768548C4">
        <w:rPr/>
        <w:t>store_id</w:t>
      </w:r>
      <w:r w:rsidR="0FBF3D04">
        <w:rPr/>
        <w:t xml:space="preserve">+ = </w:t>
      </w:r>
      <w:r w:rsidR="1AA693AE">
        <w:rPr/>
        <w:t xml:space="preserve">store_id, </w:t>
      </w:r>
      <w:r w:rsidR="2AF54536">
        <w:rPr/>
        <w:t>address1, address2, city, state</w:t>
      </w:r>
      <w:r w:rsidR="02DB3A0F">
        <w:rPr/>
        <w:t xml:space="preserve">, </w:t>
      </w:r>
      <w:r w:rsidR="02DB3A0F">
        <w:rPr/>
        <w:t>layout_id</w:t>
      </w:r>
    </w:p>
    <w:p w:rsidR="47081458" w:rsidP="47081458" w:rsidRDefault="47081458" w14:paraId="211BDBAA" w14:textId="1687F717">
      <w:pPr>
        <w:pStyle w:val="Normal"/>
        <w:ind w:left="720"/>
      </w:pPr>
    </w:p>
    <w:p w:rsidR="0FBF3D04" w:rsidRDefault="0FBF3D04" w14:paraId="77F66751">
      <w:r w:rsidRPr="47081458" w:rsidR="0FBF3D04">
        <w:rPr>
          <w:b w:val="1"/>
          <w:bCs w:val="1"/>
        </w:rPr>
        <w:t>Unique keys</w:t>
      </w:r>
      <w:r w:rsidR="0FBF3D04">
        <w:rPr/>
        <w:t>: the key for this table is/are</w:t>
      </w:r>
    </w:p>
    <w:p w:rsidR="1D16E3AA" w:rsidP="47081458" w:rsidRDefault="1D16E3AA" w14:paraId="5445DC36" w14:textId="38E3F101">
      <w:pPr>
        <w:pStyle w:val="Normal"/>
        <w:ind w:left="810"/>
      </w:pPr>
      <w:r w:rsidR="1D16E3AA">
        <w:rPr/>
        <w:t>store_id</w:t>
      </w:r>
    </w:p>
    <w:p w:rsidR="47081458" w:rsidP="47081458" w:rsidRDefault="47081458" w14:paraId="4EB81CF5" w14:textId="53C7FFF1">
      <w:pPr>
        <w:pStyle w:val="Normal"/>
        <w:pBdr>
          <w:bottom w:val="single" w:color="FF000000" w:sz="4" w:space="1"/>
        </w:pBdr>
      </w:pPr>
    </w:p>
    <w:p w:rsidR="0FBF3D04" w:rsidP="47081458" w:rsidRDefault="0FBF3D04" w14:paraId="2BF78529" w14:textId="380A2C0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0FBF3D04">
        <w:rPr>
          <w:b w:val="1"/>
          <w:bCs w:val="1"/>
        </w:rPr>
        <w:t>Entity name</w:t>
      </w:r>
      <w:r w:rsidR="0FBF3D04">
        <w:rPr/>
        <w:t xml:space="preserve">: </w:t>
      </w:r>
      <w:r w:rsidR="40F09FB6">
        <w:rPr/>
        <w:t>Schedules</w:t>
      </w:r>
    </w:p>
    <w:p w:rsidR="0FBF3D04" w:rsidP="47081458" w:rsidRDefault="0FBF3D04" w14:paraId="49EEBDB4">
      <w:pPr>
        <w:spacing w:after="156"/>
        <w:rPr>
          <w:i w:val="1"/>
          <w:iCs w:val="1"/>
        </w:rPr>
      </w:pPr>
      <w:r w:rsidRPr="47081458" w:rsidR="0FBF3D04">
        <w:rPr>
          <w:b w:val="1"/>
          <w:bCs w:val="1"/>
        </w:rPr>
        <w:t>Attributes</w:t>
      </w:r>
      <w:r w:rsidR="0FBF3D04">
        <w:rPr/>
        <w:t xml:space="preserve">: </w:t>
      </w:r>
    </w:p>
    <w:p w:rsidR="0FBF3D04" w:rsidP="47081458" w:rsidRDefault="0FBF3D04" w14:paraId="14A4BEC8" w14:textId="6453F534">
      <w:pPr>
        <w:pStyle w:val="Normal"/>
        <w:spacing w:after="156"/>
        <w:ind w:left="720"/>
      </w:pPr>
      <w:r w:rsidR="7F26BC3D">
        <w:rPr/>
        <w:t>schedule_id</w:t>
      </w:r>
      <w:r w:rsidR="7F26BC3D">
        <w:rPr/>
        <w:t xml:space="preserve">, </w:t>
      </w:r>
      <w:r w:rsidR="616DB5F9">
        <w:rPr/>
        <w:t>required_</w:t>
      </w:r>
      <w:r w:rsidR="15FBA400">
        <w:rPr/>
        <w:t>start_time</w:t>
      </w:r>
      <w:r w:rsidR="15FBA400">
        <w:rPr/>
        <w:t xml:space="preserve">, </w:t>
      </w:r>
      <w:r w:rsidR="3F432625">
        <w:rPr/>
        <w:t>required_</w:t>
      </w:r>
      <w:r w:rsidR="15FBA400">
        <w:rPr/>
        <w:t>end_time</w:t>
      </w:r>
      <w:r w:rsidR="15FBA400">
        <w:rPr/>
        <w:t xml:space="preserve">, </w:t>
      </w:r>
      <w:r w:rsidR="3EB1B172">
        <w:rPr/>
        <w:t xml:space="preserve">position, </w:t>
      </w:r>
      <w:r w:rsidR="17F3D4C9">
        <w:rPr/>
        <w:t>filled_by_staff_id</w:t>
      </w:r>
    </w:p>
    <w:p w:rsidR="0FBF3D04" w:rsidP="06CB88DE" w:rsidRDefault="0FBF3D04" w14:paraId="4D614BD3">
      <w:pPr>
        <w:spacing w:after="156"/>
      </w:pPr>
      <w:r w:rsidRPr="47081458" w:rsidR="0FBF3D04">
        <w:rPr>
          <w:b w:val="1"/>
          <w:bCs w:val="1"/>
        </w:rPr>
        <w:t>Functional dependencies</w:t>
      </w:r>
      <w:r w:rsidR="0FBF3D04">
        <w:rPr/>
        <w:t xml:space="preserve">: </w:t>
      </w:r>
    </w:p>
    <w:p w:rsidR="0FBF3D04" w:rsidP="47081458" w:rsidRDefault="0FBF3D04" w14:paraId="56144C40" w14:textId="05774DE4">
      <w:pPr>
        <w:pStyle w:val="Normal"/>
        <w:spacing w:after="156"/>
        <w:ind w:left="720"/>
      </w:pPr>
      <w:r w:rsidR="6A4ECD07">
        <w:rPr/>
        <w:t>schedule_id</w:t>
      </w:r>
      <w:r w:rsidR="0FBF3D04">
        <w:rPr/>
        <w:t xml:space="preserve"> → </w:t>
      </w:r>
      <w:r w:rsidR="3C06091D">
        <w:rPr/>
        <w:t>required_start_time, required_end_time, position, filled_by_staff_id</w:t>
      </w:r>
    </w:p>
    <w:p w:rsidR="47081458" w:rsidP="47081458" w:rsidRDefault="47081458" w14:paraId="11567CC7" w14:textId="4CBF8CBE">
      <w:pPr>
        <w:pStyle w:val="Normal"/>
        <w:spacing w:after="156"/>
        <w:ind w:left="720"/>
      </w:pP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1840"/>
        <w:gridCol w:w="2840"/>
      </w:tblGrid>
      <w:tr w:rsidR="06CB88DE" w:rsidTr="47081458" w14:paraId="0D6ADC80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32DDB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A3BAF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1277795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0817F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33801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4B4D3C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994D9A0" w14:textId="47CE9BB6">
            <w:pPr>
              <w:pStyle w:val="TableContents"/>
              <w:spacing w:after="200"/>
              <w:jc w:val="center"/>
            </w:pPr>
            <w:r w:rsidR="281E7286">
              <w:rPr/>
              <w:t>schedule_id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65CA19B" w14:textId="41953545">
            <w:pPr>
              <w:pStyle w:val="TableContents"/>
              <w:spacing w:after="200"/>
              <w:jc w:val="center"/>
            </w:pP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46847EA6" w14:textId="15858BD6">
            <w:pPr>
              <w:pStyle w:val="Normal"/>
              <w:spacing w:after="200"/>
              <w:jc w:val="center"/>
            </w:pPr>
            <w:r w:rsidR="10F99D54">
              <w:rPr/>
              <w:t>required_start_time, required_end_time, position, filled_by_staff_id</w:t>
            </w:r>
          </w:p>
        </w:tc>
      </w:tr>
    </w:tbl>
    <w:p w:rsidR="06CB88DE" w:rsidRDefault="06CB88DE" w14:paraId="41DDEEA1"/>
    <w:p w:rsidR="29C9FD1F" w:rsidRDefault="29C9FD1F" w14:paraId="59EA38F5">
      <w:r w:rsidRPr="47081458" w:rsidR="29C9FD1F">
        <w:rPr>
          <w:b w:val="1"/>
          <w:bCs w:val="1"/>
        </w:rPr>
        <w:t>Attribute closures</w:t>
      </w:r>
      <w:r w:rsidR="29C9FD1F">
        <w:rPr/>
        <w:t xml:space="preserve"> (if any): </w:t>
      </w:r>
    </w:p>
    <w:p w:rsidR="06CB88DE" w:rsidP="47081458" w:rsidRDefault="06CB88DE" w14:paraId="2365DDCE" w14:textId="162E9D12">
      <w:pPr>
        <w:pStyle w:val="Normal"/>
        <w:ind w:left="720"/>
      </w:pPr>
      <w:r w:rsidR="3FAE5B1A">
        <w:rPr/>
        <w:t>schedule_id</w:t>
      </w:r>
      <w:r w:rsidR="29C9FD1F">
        <w:rPr/>
        <w:t xml:space="preserve">+ = </w:t>
      </w:r>
      <w:r w:rsidR="21EF623D">
        <w:rPr/>
        <w:t>required_start_time</w:t>
      </w:r>
      <w:r w:rsidR="21EF623D">
        <w:rPr/>
        <w:t xml:space="preserve">, </w:t>
      </w:r>
      <w:r w:rsidR="21EF623D">
        <w:rPr/>
        <w:t>required_end_time</w:t>
      </w:r>
      <w:r w:rsidR="21EF623D">
        <w:rPr/>
        <w:t>, position, filled_by_staff_id</w:t>
      </w:r>
    </w:p>
    <w:p w:rsidR="29C9FD1F" w:rsidRDefault="29C9FD1F" w14:paraId="00593EBF">
      <w:r w:rsidRPr="47081458" w:rsidR="29C9FD1F">
        <w:rPr>
          <w:b w:val="1"/>
          <w:bCs w:val="1"/>
        </w:rPr>
        <w:t>Unique keys</w:t>
      </w:r>
      <w:r w:rsidR="29C9FD1F">
        <w:rPr/>
        <w:t>: the key for this table is/are</w:t>
      </w:r>
    </w:p>
    <w:p w:rsidR="450FAD31" w:rsidP="47081458" w:rsidRDefault="450FAD31" w14:paraId="2293D44E" w14:textId="74925979">
      <w:pPr>
        <w:pStyle w:val="Normal"/>
        <w:ind w:left="810"/>
      </w:pPr>
      <w:r w:rsidR="450FAD31">
        <w:rPr/>
        <w:t>schedule_id</w:t>
      </w:r>
    </w:p>
    <w:p w:rsidR="29C9FD1F" w:rsidP="15A9D29B" w:rsidRDefault="29C9FD1F" w14:paraId="552A59E6" w14:textId="695A9F52">
      <w:pPr>
        <w:pStyle w:val="Normal"/>
        <w:pBdr>
          <w:bottom w:val="single" w:color="000000" w:sz="4" w:space="1"/>
        </w:pBdr>
        <w:spacing w:after="1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C9FD1F" w:rsidP="15A9D29B" w:rsidRDefault="29C9FD1F" w14:paraId="79B33342" w14:textId="2C5A2BB6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567EBACE">
        <w:rPr>
          <w:b w:val="1"/>
          <w:bCs w:val="1"/>
        </w:rPr>
        <w:t>Entity name</w:t>
      </w:r>
      <w:r w:rsidR="567EBACE">
        <w:rPr/>
        <w:t>: Location_Contains_Layouts</w:t>
      </w:r>
    </w:p>
    <w:p w:rsidR="29C9FD1F" w:rsidP="15A9D29B" w:rsidRDefault="29C9FD1F" w14:paraId="2FEB9844" w14:textId="77777777">
      <w:pPr>
        <w:spacing w:after="156"/>
      </w:pPr>
      <w:r w:rsidRPr="15A9D29B" w:rsidR="567EBACE">
        <w:rPr>
          <w:b w:val="1"/>
          <w:bCs w:val="1"/>
        </w:rPr>
        <w:t>Attributes</w:t>
      </w:r>
      <w:r w:rsidR="567EBACE">
        <w:rPr/>
        <w:t xml:space="preserve">: </w:t>
      </w:r>
    </w:p>
    <w:p w:rsidR="29C9FD1F" w:rsidP="15A9D29B" w:rsidRDefault="29C9FD1F" w14:paraId="33DF0148" w14:textId="657FE182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 xml:space="preserve">, </w:t>
      </w:r>
      <w:r w:rsidR="567EBACE">
        <w:rPr/>
        <w:t>layout_id</w:t>
      </w:r>
      <w:r w:rsidR="567EBACE">
        <w:rPr/>
        <w:t xml:space="preserve">, </w:t>
      </w:r>
      <w:r w:rsidR="567EBACE">
        <w:rPr/>
        <w:t>active</w:t>
      </w:r>
    </w:p>
    <w:p w:rsidR="29C9FD1F" w:rsidP="15A9D29B" w:rsidRDefault="29C9FD1F" w14:paraId="181E8F5B" w14:textId="41606894">
      <w:pPr>
        <w:spacing w:after="156"/>
      </w:pPr>
      <w:r w:rsidRPr="15A9D29B" w:rsidR="567EBACE">
        <w:rPr>
          <w:b w:val="1"/>
          <w:bCs w:val="1"/>
        </w:rPr>
        <w:t>Functional dependencies</w:t>
      </w:r>
      <w:r w:rsidR="567EBACE">
        <w:rPr/>
        <w:t>:</w:t>
      </w:r>
    </w:p>
    <w:p w:rsidR="29C9FD1F" w:rsidP="15A9D29B" w:rsidRDefault="29C9FD1F" w14:paraId="1403DF78" w14:textId="166677A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>, layout_id → active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2D07461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321B1B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1429FC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337FC0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BFAE1D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548E0A7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B16CAB" w14:textId="0B9BFA4C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18F406E5" w14:textId="6726EAED">
            <w:pPr>
              <w:pStyle w:val="TableContents"/>
              <w:suppressLineNumbers w:val="0"/>
              <w:bidi w:val="0"/>
              <w:spacing w:after="200"/>
              <w:jc w:val="center"/>
            </w:pPr>
            <w:r w:rsidR="567EBACE">
              <w:rPr/>
              <w:t>location_id, layout_id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F32531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3204BBCB" w14:textId="1BFCA22C">
            <w:pPr>
              <w:pStyle w:val="Normal"/>
              <w:suppressLineNumbers w:val="0"/>
              <w:bidi w:val="0"/>
              <w:spacing w:after="200"/>
              <w:jc w:val="center"/>
            </w:pPr>
            <w:r w:rsidR="567EBACE">
              <w:rPr/>
              <w:t>active</w:t>
            </w:r>
          </w:p>
        </w:tc>
      </w:tr>
    </w:tbl>
    <w:p w:rsidR="29C9FD1F" w:rsidP="15A9D29B" w:rsidRDefault="29C9FD1F" w14:paraId="08CC83D0" w14:textId="77777777">
      <w:pPr>
        <w:spacing w:after="156"/>
      </w:pPr>
    </w:p>
    <w:p w:rsidR="29C9FD1F" w:rsidP="15A9D29B" w:rsidRDefault="29C9FD1F" w14:paraId="49036499" w14:textId="77777777">
      <w:pPr>
        <w:spacing w:after="156"/>
      </w:pPr>
      <w:r w:rsidRPr="15A9D29B" w:rsidR="567EBACE">
        <w:rPr>
          <w:b w:val="1"/>
          <w:bCs w:val="1"/>
        </w:rPr>
        <w:t>Attribute closures</w:t>
      </w:r>
      <w:r w:rsidR="567EBACE">
        <w:rPr/>
        <w:t xml:space="preserve"> (if any): </w:t>
      </w:r>
    </w:p>
    <w:p w:rsidR="29C9FD1F" w:rsidP="15A9D29B" w:rsidRDefault="29C9FD1F" w14:paraId="2B491167" w14:textId="4BD764CE">
      <w:pPr>
        <w:pStyle w:val="Normal"/>
        <w:suppressLineNumbers w:val="0"/>
        <w:bidi w:val="0"/>
        <w:ind w:firstLine="720"/>
      </w:pPr>
      <w:r w:rsidR="6EF03BCF">
        <w:rPr/>
        <w:t>location_id</w:t>
      </w:r>
      <w:r w:rsidR="6EF03BCF">
        <w:rPr/>
        <w:t xml:space="preserve">, </w:t>
      </w:r>
      <w:r w:rsidR="6EF03BCF">
        <w:rPr/>
        <w:t>layout_id</w:t>
      </w:r>
      <w:r w:rsidR="6EF03BCF">
        <w:rPr/>
        <w:t xml:space="preserve">+ = </w:t>
      </w:r>
      <w:r w:rsidR="6EF03BCF">
        <w:rPr/>
        <w:t>active</w:t>
      </w:r>
    </w:p>
    <w:p w:rsidR="29C9FD1F" w:rsidP="15A9D29B" w:rsidRDefault="29C9FD1F" w14:paraId="677117E6" w14:textId="77777777">
      <w:pPr>
        <w:spacing w:after="156"/>
      </w:pPr>
      <w:r w:rsidRPr="15A9D29B" w:rsidR="567EBACE">
        <w:rPr>
          <w:b w:val="1"/>
          <w:bCs w:val="1"/>
        </w:rPr>
        <w:t>Unique keys</w:t>
      </w:r>
      <w:r w:rsidR="567EBACE">
        <w:rPr/>
        <w:t>: the key for this table is/are</w:t>
      </w:r>
    </w:p>
    <w:p w:rsidR="29C9FD1F" w:rsidP="15A9D29B" w:rsidRDefault="29C9FD1F" w14:paraId="3399068F" w14:textId="451C756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79D5347">
        <w:rPr/>
        <w:t>location_id, layout_id</w:t>
      </w:r>
      <w:r w:rsidR="567EBACE">
        <w:rPr/>
        <w:t xml:space="preserve"> (super key)</w:t>
      </w:r>
    </w:p>
    <w:p w:rsidR="29C9FD1F" w:rsidP="15A9D29B" w:rsidRDefault="29C9FD1F" w14:paraId="6D0CC392" w14:textId="4CA799F9">
      <w:pPr>
        <w:pStyle w:val="Normal"/>
        <w:pBdr>
          <w:bottom w:val="single" w:color="000000" w:sz="4" w:space="1"/>
        </w:pBdr>
        <w:spacing w:after="156"/>
      </w:pPr>
    </w:p>
    <w:p w:rsidR="29C9FD1F" w:rsidP="15A9D29B" w:rsidRDefault="29C9FD1F" w14:paraId="2C8C2BE4" w14:textId="123867F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29C9FD1F">
        <w:rPr>
          <w:b w:val="1"/>
          <w:bCs w:val="1"/>
        </w:rPr>
        <w:t>Entity name</w:t>
      </w:r>
      <w:r w:rsidR="29C9FD1F">
        <w:rPr/>
        <w:t xml:space="preserve">: </w:t>
      </w:r>
      <w:r w:rsidR="13B7A16F">
        <w:rPr/>
        <w:t>Layout</w:t>
      </w:r>
      <w:r w:rsidR="43401059">
        <w:rPr/>
        <w:t>s</w:t>
      </w:r>
    </w:p>
    <w:p w:rsidR="29C9FD1F" w:rsidP="06CB88DE" w:rsidRDefault="29C9FD1F" w14:paraId="031EFDD5">
      <w:pPr>
        <w:spacing w:after="156"/>
      </w:pPr>
      <w:r w:rsidRPr="06CB88DE" w:rsidR="29C9FD1F">
        <w:rPr>
          <w:b w:val="1"/>
          <w:bCs w:val="1"/>
        </w:rPr>
        <w:t>Attributes</w:t>
      </w:r>
      <w:r w:rsidR="29C9FD1F">
        <w:rPr/>
        <w:t xml:space="preserve">: </w:t>
      </w:r>
    </w:p>
    <w:p w:rsidR="29C9FD1F" w:rsidP="06CB88DE" w:rsidRDefault="29C9FD1F" w14:paraId="46C9E5FC" w14:textId="3DEA28F8">
      <w:pPr>
        <w:spacing w:after="156"/>
        <w:ind w:left="720"/>
      </w:pPr>
      <w:r w:rsidR="0A16A34C">
        <w:rPr/>
        <w:t>layout_id</w:t>
      </w:r>
      <w:r w:rsidR="0A16A34C">
        <w:rPr/>
        <w:t xml:space="preserve">, </w:t>
      </w:r>
      <w:r w:rsidR="491CC130">
        <w:rPr/>
        <w:t>layout_description</w:t>
      </w:r>
      <w:r w:rsidR="491CC130">
        <w:rPr/>
        <w:t xml:space="preserve">, </w:t>
      </w:r>
      <w:r w:rsidR="491CC130">
        <w:rPr/>
        <w:t>layout_filename</w:t>
      </w:r>
      <w:r w:rsidR="491CC130">
        <w:rPr/>
        <w:t xml:space="preserve">, </w:t>
      </w:r>
      <w:r w:rsidR="491CC130">
        <w:rPr/>
        <w:t>layout_file_type</w:t>
      </w:r>
      <w:r w:rsidR="37081302">
        <w:rPr/>
        <w:t xml:space="preserve">, </w:t>
      </w:r>
      <w:r w:rsidR="37081302">
        <w:rPr/>
        <w:t>table_id</w:t>
      </w:r>
    </w:p>
    <w:p w:rsidR="29C9FD1F" w:rsidP="06CB88DE" w:rsidRDefault="29C9FD1F" w14:paraId="35AB7D17">
      <w:pPr>
        <w:spacing w:after="156"/>
      </w:pPr>
      <w:r w:rsidRPr="47081458" w:rsidR="29C9FD1F">
        <w:rPr>
          <w:b w:val="1"/>
          <w:bCs w:val="1"/>
        </w:rPr>
        <w:t>Functional dependencies</w:t>
      </w:r>
      <w:r w:rsidR="29C9FD1F">
        <w:rPr/>
        <w:t xml:space="preserve">: </w:t>
      </w:r>
    </w:p>
    <w:p w:rsidR="29C9FD1F" w:rsidP="47081458" w:rsidRDefault="29C9FD1F" w14:paraId="78AE6A45" w14:textId="6BD6721C">
      <w:pPr>
        <w:pStyle w:val="Normal"/>
        <w:spacing w:after="156"/>
        <w:ind w:left="720"/>
      </w:pPr>
      <w:r w:rsidR="43401059">
        <w:rPr/>
        <w:t>layout_id</w:t>
      </w:r>
      <w:r w:rsidR="7AC9CA59">
        <w:rPr/>
        <w:t xml:space="preserve">, </w:t>
      </w:r>
      <w:r w:rsidR="7AC9CA59">
        <w:rPr/>
        <w:t>table_id</w:t>
      </w:r>
      <w:r w:rsidR="29C9FD1F">
        <w:rPr/>
        <w:t xml:space="preserve"> → </w:t>
      </w:r>
      <w:r w:rsidR="6F356480">
        <w:rPr/>
        <w:t>layout_description</w:t>
      </w:r>
      <w:r w:rsidR="6F356480">
        <w:rPr/>
        <w:t xml:space="preserve">, </w:t>
      </w:r>
      <w:r w:rsidR="6F356480">
        <w:rPr/>
        <w:t>layout_filename</w:t>
      </w:r>
      <w:r w:rsidR="6F356480">
        <w:rPr/>
        <w:t xml:space="preserve">, </w:t>
      </w:r>
      <w:r w:rsidR="6F356480">
        <w:rPr/>
        <w:t>layout_file_type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5A3C2E4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BD823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C752D8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4BB0F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5F0C126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B08279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A9E89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E10D528" w14:textId="0AD00F48">
            <w:pPr>
              <w:pStyle w:val="TableContents"/>
              <w:spacing w:after="200"/>
              <w:jc w:val="center"/>
            </w:pPr>
            <w:r w:rsidR="669AD9BE">
              <w:rPr/>
              <w:t>layout_id</w:t>
            </w:r>
            <w:r w:rsidR="669AD9BE">
              <w:rPr/>
              <w:t xml:space="preserve">, </w:t>
            </w:r>
            <w:r w:rsidR="669AD9BE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1E9A3C9" w14:textId="7C8235F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75DF0BA" w14:textId="44A15A51">
            <w:pPr>
              <w:pStyle w:val="Normal"/>
              <w:spacing w:after="200"/>
              <w:jc w:val="center"/>
            </w:pPr>
            <w:r w:rsidR="4D910E6C">
              <w:rPr/>
              <w:t>layout_description, layout_filename, layout_file_type</w:t>
            </w:r>
          </w:p>
        </w:tc>
      </w:tr>
    </w:tbl>
    <w:p w:rsidR="06CB88DE" w:rsidRDefault="06CB88DE" w14:paraId="6A374A7B"/>
    <w:p w:rsidR="2440EDF3" w:rsidRDefault="2440EDF3" w14:paraId="794DC18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06CB88DE" w:rsidP="47081458" w:rsidRDefault="06CB88DE" w14:paraId="47141F9B" w14:textId="7A62A80A">
      <w:pPr>
        <w:pStyle w:val="Normal"/>
        <w:ind w:left="720"/>
      </w:pPr>
      <w:r w:rsidR="33737128">
        <w:rPr/>
        <w:t>layout_id</w:t>
      </w:r>
      <w:r w:rsidR="57A1A2CA">
        <w:rPr/>
        <w:t xml:space="preserve">, </w:t>
      </w:r>
      <w:r w:rsidR="57A1A2CA">
        <w:rPr/>
        <w:t>table_id</w:t>
      </w:r>
      <w:r w:rsidR="2440EDF3">
        <w:rPr/>
        <w:t xml:space="preserve">+ = </w:t>
      </w:r>
      <w:r w:rsidR="3185C097">
        <w:rPr/>
        <w:t>layout_id</w:t>
      </w:r>
      <w:r w:rsidR="3185C097">
        <w:rPr/>
        <w:t xml:space="preserve">, </w:t>
      </w:r>
      <w:r w:rsidR="21E87666">
        <w:rPr/>
        <w:t>table_id</w:t>
      </w:r>
      <w:r w:rsidR="21E87666">
        <w:rPr/>
        <w:t xml:space="preserve">, </w:t>
      </w:r>
      <w:r w:rsidR="3185C097">
        <w:rPr/>
        <w:t>layout_description</w:t>
      </w:r>
      <w:r w:rsidR="3185C097">
        <w:rPr/>
        <w:t xml:space="preserve">, </w:t>
      </w:r>
      <w:r w:rsidR="3185C097">
        <w:rPr/>
        <w:t>layout_filename</w:t>
      </w:r>
      <w:r w:rsidR="3185C097">
        <w:rPr/>
        <w:t xml:space="preserve">, </w:t>
      </w:r>
      <w:r w:rsidR="3185C097">
        <w:rPr/>
        <w:t>layout_file_type</w:t>
      </w:r>
    </w:p>
    <w:p w:rsidR="254B7CC4" w:rsidP="47081458" w:rsidRDefault="254B7CC4" w14:paraId="05447584" w14:textId="36DEC3F9">
      <w:pPr>
        <w:pStyle w:val="Normal"/>
        <w:ind w:left="720"/>
      </w:pPr>
      <w:r w:rsidR="254B7CC4">
        <w:rPr/>
        <w:t>(</w:t>
      </w:r>
      <w:r w:rsidR="254B7CC4">
        <w:rPr/>
        <w:t>layout_id</w:t>
      </w:r>
      <w:r w:rsidR="254B7CC4">
        <w:rPr/>
        <w:t xml:space="preserve">, </w:t>
      </w:r>
      <w:r w:rsidR="254B7CC4">
        <w:rPr/>
        <w:t>table_id</w:t>
      </w:r>
      <w:r w:rsidR="254B7CC4">
        <w:rPr/>
        <w:t>) is a superkey</w:t>
      </w:r>
    </w:p>
    <w:p w:rsidR="47081458" w:rsidP="47081458" w:rsidRDefault="47081458" w14:paraId="450A8E66" w14:textId="517312F0">
      <w:pPr>
        <w:pStyle w:val="Normal"/>
        <w:ind w:left="720"/>
      </w:pPr>
    </w:p>
    <w:p w:rsidR="2440EDF3" w:rsidRDefault="2440EDF3" w14:paraId="33BF5A02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06B34BFE" w:rsidP="47081458" w:rsidRDefault="06B34BFE" w14:paraId="137F5B87" w14:textId="513CC719">
      <w:pPr>
        <w:pStyle w:val="Normal"/>
        <w:ind w:left="810"/>
      </w:pPr>
      <w:r w:rsidR="06B34BFE">
        <w:rPr/>
        <w:t>layout_id</w:t>
      </w:r>
      <w:r w:rsidR="473E3D52">
        <w:rPr/>
        <w:t>, table_id</w:t>
      </w:r>
    </w:p>
    <w:p w:rsidR="47081458" w:rsidP="15A9D29B" w:rsidRDefault="47081458" w14:paraId="1F47B8E0" w14:textId="5DEE3800">
      <w:pPr>
        <w:pStyle w:val="Normal"/>
        <w:pBdr>
          <w:bottom w:val="single" w:color="000000" w:sz="4" w:space="1"/>
        </w:pBdr>
      </w:pPr>
    </w:p>
    <w:p w:rsidR="47081458" w:rsidP="15A9D29B" w:rsidRDefault="47081458" w14:paraId="15284780" w14:textId="2921CE45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7206AAE5">
        <w:rPr>
          <w:b w:val="1"/>
          <w:bCs w:val="1"/>
        </w:rPr>
        <w:t>Entity name</w:t>
      </w:r>
      <w:r w:rsidR="7206AAE5">
        <w:rPr/>
        <w:t xml:space="preserve">: </w:t>
      </w:r>
      <w:r w:rsidR="7206AAE5">
        <w:rPr/>
        <w:t>Layout_Contains</w:t>
      </w:r>
      <w:r w:rsidR="7206AAE5">
        <w:rPr/>
        <w:t>_Tables</w:t>
      </w:r>
    </w:p>
    <w:p w:rsidR="47081458" w:rsidP="15A9D29B" w:rsidRDefault="47081458" w14:paraId="03F9FEB1" w14:textId="77777777">
      <w:pPr>
        <w:spacing w:after="156"/>
      </w:pPr>
      <w:r w:rsidRPr="15A9D29B" w:rsidR="7206AAE5">
        <w:rPr>
          <w:b w:val="1"/>
          <w:bCs w:val="1"/>
        </w:rPr>
        <w:t>Attributes</w:t>
      </w:r>
      <w:r w:rsidR="7206AAE5">
        <w:rPr/>
        <w:t xml:space="preserve">: </w:t>
      </w:r>
    </w:p>
    <w:p w:rsidR="47081458" w:rsidP="15A9D29B" w:rsidRDefault="47081458" w14:paraId="57088729" w14:textId="16A8411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 xml:space="preserve">layout_id, </w:t>
      </w:r>
      <w:r w:rsidR="7206AAE5">
        <w:rPr/>
        <w:t>table_id</w:t>
      </w:r>
    </w:p>
    <w:p w:rsidR="47081458" w:rsidP="15A9D29B" w:rsidRDefault="47081458" w14:paraId="1D02D9A4" w14:textId="0ED47C0B">
      <w:pPr>
        <w:spacing w:after="156"/>
      </w:pPr>
      <w:r w:rsidRPr="15A9D29B" w:rsidR="7206AAE5">
        <w:rPr>
          <w:b w:val="1"/>
          <w:bCs w:val="1"/>
        </w:rPr>
        <w:t>Functional dependencies</w:t>
      </w:r>
      <w:r w:rsidR="7206AAE5">
        <w:rPr/>
        <w:t xml:space="preserve">: </w:t>
      </w:r>
    </w:p>
    <w:p w:rsidR="47081458" w:rsidP="15A9D29B" w:rsidRDefault="47081458" w14:paraId="3971EE1E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56A7F7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5D4B068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B47FC3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E792EE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1F876A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C5E2E4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78C7A3E9" w:rsidP="15A9D29B" w:rsidRDefault="78C7A3E9" w14:paraId="0563E0A4" w14:textId="282C696B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8C7A3E9">
              <w:rPr/>
              <w:t>layout</w:t>
            </w:r>
            <w:r w:rsidR="15A9D29B">
              <w:rPr/>
              <w:t>_id</w:t>
            </w:r>
            <w:r w:rsidR="15A9D29B">
              <w:rPr/>
              <w:t xml:space="preserve">, </w:t>
            </w:r>
            <w:r w:rsidR="33094177">
              <w:rPr/>
              <w:t>table</w:t>
            </w:r>
            <w:r w:rsidR="15A9D29B">
              <w:rPr/>
              <w:t>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1041B55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C33C4B3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15044E7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26BE7BE6" w14:textId="77777777">
      <w:pPr/>
    </w:p>
    <w:p w:rsidR="47081458" w:rsidP="15A9D29B" w:rsidRDefault="47081458" w14:paraId="0474934E" w14:textId="77777777">
      <w:pPr/>
      <w:r w:rsidRPr="15A9D29B" w:rsidR="7206AAE5">
        <w:rPr>
          <w:b w:val="1"/>
          <w:bCs w:val="1"/>
        </w:rPr>
        <w:t>Attribute closures</w:t>
      </w:r>
      <w:r w:rsidR="7206AAE5">
        <w:rPr/>
        <w:t xml:space="preserve"> (if any): </w:t>
      </w:r>
    </w:p>
    <w:p w:rsidR="47081458" w:rsidP="15A9D29B" w:rsidRDefault="47081458" w14:paraId="20CAB7E1" w14:textId="1687F717">
      <w:pPr>
        <w:pStyle w:val="Normal"/>
        <w:ind w:left="720"/>
      </w:pPr>
    </w:p>
    <w:p w:rsidR="47081458" w:rsidP="15A9D29B" w:rsidRDefault="47081458" w14:paraId="5F03ABA8" w14:textId="77777777">
      <w:pPr/>
      <w:r w:rsidRPr="15A9D29B" w:rsidR="7206AAE5">
        <w:rPr>
          <w:b w:val="1"/>
          <w:bCs w:val="1"/>
        </w:rPr>
        <w:t>Unique keys</w:t>
      </w:r>
      <w:r w:rsidR="7206AAE5">
        <w:rPr/>
        <w:t>: the key for this table is/are</w:t>
      </w:r>
    </w:p>
    <w:p w:rsidR="47081458" w:rsidP="15A9D29B" w:rsidRDefault="47081458" w14:paraId="1A1FB7EC" w14:textId="0E0352BF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0FF5964">
        <w:rPr/>
        <w:t>layout</w:t>
      </w:r>
      <w:r w:rsidR="7206AAE5">
        <w:rPr/>
        <w:t xml:space="preserve">_id, </w:t>
      </w:r>
      <w:r w:rsidR="39B31E5C">
        <w:rPr/>
        <w:t>table</w:t>
      </w:r>
      <w:r w:rsidR="7206AAE5">
        <w:rPr/>
        <w:t>_id</w:t>
      </w:r>
      <w:r w:rsidR="7206AAE5">
        <w:rPr/>
        <w:t xml:space="preserve"> (super key)</w:t>
      </w:r>
    </w:p>
    <w:p w:rsidR="47081458" w:rsidP="15A9D29B" w:rsidRDefault="47081458" w14:paraId="43907CDF" w14:textId="2CDE24D3">
      <w:pPr>
        <w:pStyle w:val="Normal"/>
        <w:pBdr>
          <w:bottom w:val="single" w:color="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1681FD" w:rsidP="47081458" w:rsidRDefault="491681FD" w14:paraId="3DDA8910" w14:textId="10FD8D22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1681FD">
        <w:rPr>
          <w:b w:val="1"/>
          <w:bCs w:val="1"/>
        </w:rPr>
        <w:t>Entity name</w:t>
      </w:r>
      <w:r w:rsidR="491681FD">
        <w:rPr/>
        <w:t xml:space="preserve">: </w:t>
      </w:r>
      <w:r w:rsidR="61486572">
        <w:rPr/>
        <w:t>Tables</w:t>
      </w:r>
    </w:p>
    <w:p w:rsidR="2440EDF3" w:rsidP="06CB88DE" w:rsidRDefault="2440EDF3" w14:paraId="09C1582A">
      <w:pPr>
        <w:spacing w:after="156"/>
      </w:pPr>
      <w:r w:rsidRPr="47081458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1800E2EB" w:rsidP="47081458" w:rsidRDefault="1800E2EB" w14:paraId="0C9411DD" w14:textId="5DD6553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800E2EB">
        <w:rPr/>
        <w:t xml:space="preserve">table_id, table_occupancy, </w:t>
      </w:r>
      <w:r w:rsidR="63A0165E">
        <w:rPr/>
        <w:t>table_type, table_notes</w:t>
      </w:r>
    </w:p>
    <w:p w:rsidR="2440EDF3" w:rsidP="06CB88DE" w:rsidRDefault="2440EDF3" w14:paraId="22F15394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7888DB41" w:rsidP="47081458" w:rsidRDefault="7888DB41" w14:paraId="2B2FBA2E" w14:textId="57C3FE48">
      <w:pPr>
        <w:pStyle w:val="Normal"/>
        <w:suppressLineNumbers w:val="0"/>
        <w:bidi w:val="0"/>
        <w:spacing w:after="156"/>
        <w:ind w:left="720"/>
      </w:pPr>
      <w:r w:rsidR="7888DB41">
        <w:rPr/>
        <w:t>table_id</w:t>
      </w:r>
      <w:r w:rsidR="2440EDF3">
        <w:rPr/>
        <w:t xml:space="preserve"> → </w:t>
      </w:r>
      <w:r w:rsidR="3B94233F">
        <w:rPr/>
        <w:t>table_occupancy, table_type, table_notes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64C78298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25112E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24286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E3F74E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050A14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41726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AC9D7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0D39101B" w14:textId="451478B1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4FF1C1F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0C12FC" w14:textId="596F568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CDCC5A9" w14:textId="3912993D">
            <w:pPr>
              <w:pStyle w:val="Normal"/>
              <w:suppressLineNumbers w:val="0"/>
              <w:bidi w:val="0"/>
              <w:spacing w:after="200"/>
              <w:jc w:val="center"/>
            </w:pPr>
            <w:r w:rsidR="74FF1C1F">
              <w:rPr/>
              <w:t>table_occupancy, table_type, table_notes</w:t>
            </w:r>
          </w:p>
        </w:tc>
      </w:tr>
    </w:tbl>
    <w:p w:rsidR="06CB88DE" w:rsidRDefault="06CB88DE" w14:paraId="7FEC496F"/>
    <w:p w:rsidR="2440EDF3" w:rsidRDefault="2440EDF3" w14:paraId="67740B9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08748356" w14:textId="350B20A0">
      <w:pPr>
        <w:pStyle w:val="Normal"/>
        <w:suppressLineNumbers w:val="0"/>
        <w:bidi w:val="0"/>
        <w:ind w:left="720"/>
      </w:pPr>
      <w:r w:rsidR="0FAAD3FE">
        <w:rPr/>
        <w:t>table_id</w:t>
      </w:r>
      <w:r w:rsidR="2440EDF3">
        <w:rPr/>
        <w:t xml:space="preserve">+ = </w:t>
      </w:r>
      <w:r w:rsidR="0B9601B4">
        <w:rPr/>
        <w:t>table_id, table_occupancy, table_type, table_notes</w:t>
      </w:r>
    </w:p>
    <w:p w:rsidR="06CB88DE" w:rsidP="06CB88DE" w:rsidRDefault="06CB88DE" w14:paraId="17DDF0AF">
      <w:pPr>
        <w:ind w:left="720"/>
      </w:pPr>
    </w:p>
    <w:p w:rsidR="2440EDF3" w:rsidRDefault="2440EDF3" w14:paraId="6EC9D549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26B333FD" w:rsidP="47081458" w:rsidRDefault="26B333FD" w14:paraId="5C50F3EC" w14:textId="6581384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6B333FD">
        <w:rPr/>
        <w:t>table_id</w:t>
      </w:r>
    </w:p>
    <w:p w:rsidR="47081458" w:rsidP="47081458" w:rsidRDefault="47081458" w14:paraId="00B0CC23" w14:textId="0D5D1A1D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5D8E1211" w14:textId="02973BB5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0ADB09F0" w14:textId="0A8919AE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33FD" w:rsidP="47081458" w:rsidRDefault="26B333FD" w14:paraId="6FA42EDE" w14:textId="5013AFD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26B333FD">
        <w:rPr>
          <w:b w:val="1"/>
          <w:bCs w:val="1"/>
        </w:rPr>
        <w:t>Entity name</w:t>
      </w:r>
      <w:r w:rsidR="26B333FD">
        <w:rPr/>
        <w:t>: Customers</w:t>
      </w:r>
    </w:p>
    <w:p w:rsidR="2440EDF3" w:rsidP="06CB88DE" w:rsidRDefault="2440EDF3" w14:paraId="7E7DD988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37B601A1" w14:textId="070F3FCC">
      <w:pPr>
        <w:spacing w:after="156"/>
        <w:ind w:left="720"/>
      </w:pPr>
      <w:r w:rsidR="607B1817">
        <w:rPr/>
        <w:t>customer_id</w:t>
      </w:r>
      <w:r w:rsidR="607B1817">
        <w:rPr/>
        <w:t xml:space="preserve">, </w:t>
      </w:r>
      <w:r w:rsidR="607B1817">
        <w:rPr/>
        <w:t>date_of_birth</w:t>
      </w:r>
      <w:r w:rsidR="10CB1614">
        <w:rPr/>
        <w:t xml:space="preserve">, </w:t>
      </w:r>
      <w:r w:rsidR="10CB1614">
        <w:rPr/>
        <w:t>phone_number</w:t>
      </w:r>
      <w:r w:rsidR="10CB1614">
        <w:rPr/>
        <w:t xml:space="preserve">, </w:t>
      </w:r>
      <w:r w:rsidR="10CB1614">
        <w:rPr/>
        <w:t>first_name</w:t>
      </w:r>
      <w:r w:rsidR="10CB1614">
        <w:rPr/>
        <w:t xml:space="preserve">, </w:t>
      </w:r>
      <w:r w:rsidR="10CB1614">
        <w:rPr/>
        <w:t>last_name</w:t>
      </w:r>
      <w:r w:rsidR="10CB1614">
        <w:rPr/>
        <w:t xml:space="preserve">, address1, address2, </w:t>
      </w:r>
      <w:r w:rsidR="7BCA735E">
        <w:rPr/>
        <w:t>city, state</w:t>
      </w:r>
      <w:r w:rsidR="40C0857C">
        <w:rPr/>
        <w:t>, table_id</w:t>
      </w:r>
    </w:p>
    <w:p w:rsidR="2440EDF3" w:rsidP="06CB88DE" w:rsidRDefault="2440EDF3" w14:paraId="11B846DF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2440EDF3" w:rsidP="47081458" w:rsidRDefault="2440EDF3" w14:paraId="5562F21B" w14:textId="068EC93F">
      <w:pPr>
        <w:pStyle w:val="Normal"/>
        <w:spacing w:after="156"/>
        <w:ind w:left="720"/>
      </w:pPr>
      <w:r w:rsidR="24109CA4">
        <w:rPr/>
        <w:t>customer_id</w:t>
      </w:r>
      <w:r w:rsidR="2440EDF3">
        <w:rPr/>
        <w:t xml:space="preserve"> → </w:t>
      </w:r>
      <w:r w:rsidR="616E12E3">
        <w:rPr/>
        <w:t>date_of_birth</w:t>
      </w:r>
      <w:r w:rsidR="616E12E3">
        <w:rPr/>
        <w:t xml:space="preserve">, </w:t>
      </w:r>
      <w:r w:rsidR="616E12E3">
        <w:rPr/>
        <w:t>phone_number</w:t>
      </w:r>
      <w:r w:rsidR="616E12E3">
        <w:rPr/>
        <w:t xml:space="preserve">, </w:t>
      </w:r>
      <w:r w:rsidR="616E12E3">
        <w:rPr/>
        <w:t>first_name</w:t>
      </w:r>
      <w:r w:rsidR="616E12E3">
        <w:rPr/>
        <w:t xml:space="preserve">, </w:t>
      </w:r>
      <w:r w:rsidR="616E12E3">
        <w:rPr/>
        <w:t>last_name</w:t>
      </w:r>
      <w:r w:rsidR="616E12E3">
        <w:rPr/>
        <w:t>, address1, address2, city, state</w:t>
      </w:r>
      <w:r w:rsidR="203B00C3">
        <w:rPr/>
        <w:t>, table_id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C6105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7E81A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293F2E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614AC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DB856D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02F3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DEF2E0E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924A731" w14:textId="752CC174">
            <w:pPr>
              <w:pStyle w:val="TableContents"/>
              <w:spacing w:after="200"/>
              <w:jc w:val="center"/>
            </w:pPr>
            <w:r w:rsidR="5DB81FCB">
              <w:rPr/>
              <w:t>customer_id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66587B" w14:textId="1A3ED13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20385949" w14:textId="2B801D88">
            <w:pPr>
              <w:pStyle w:val="Normal"/>
              <w:spacing w:after="200"/>
              <w:jc w:val="center"/>
            </w:pPr>
            <w:r w:rsidR="5DB81FCB">
              <w:rPr/>
              <w:t>date_of_birth</w:t>
            </w:r>
            <w:r w:rsidR="5DB81FCB">
              <w:rPr/>
              <w:t xml:space="preserve">, </w:t>
            </w:r>
            <w:r w:rsidR="5DB81FCB">
              <w:rPr/>
              <w:t>phone_number</w:t>
            </w:r>
            <w:r w:rsidR="5DB81FCB">
              <w:rPr/>
              <w:t xml:space="preserve">, </w:t>
            </w:r>
            <w:r w:rsidR="5DB81FCB">
              <w:rPr/>
              <w:t>first_name</w:t>
            </w:r>
            <w:r w:rsidR="5DB81FCB">
              <w:rPr/>
              <w:t xml:space="preserve">, </w:t>
            </w:r>
            <w:r w:rsidR="5DB81FCB">
              <w:rPr/>
              <w:t>last_name</w:t>
            </w:r>
            <w:r w:rsidR="5DB81FCB">
              <w:rPr/>
              <w:t>, address1, address2, city, state</w:t>
            </w:r>
            <w:r w:rsidR="6AC4020D">
              <w:rPr/>
              <w:t>, table_id</w:t>
            </w:r>
          </w:p>
        </w:tc>
      </w:tr>
    </w:tbl>
    <w:p w:rsidR="06CB88DE" w:rsidRDefault="06CB88DE" w14:paraId="14385313"/>
    <w:p w:rsidR="2440EDF3" w:rsidRDefault="2440EDF3" w14:paraId="1FE8900E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7C31C3BF" w14:textId="5539FC90">
      <w:pPr>
        <w:pStyle w:val="Normal"/>
        <w:ind w:left="720"/>
      </w:pPr>
      <w:r w:rsidR="0EF607F4">
        <w:rPr/>
        <w:t>customer_id</w:t>
      </w:r>
      <w:r w:rsidR="2440EDF3">
        <w:rPr/>
        <w:t xml:space="preserve">+ = </w:t>
      </w:r>
      <w:r w:rsidR="5BAF77E7">
        <w:rPr/>
        <w:t>customer_id</w:t>
      </w:r>
      <w:r w:rsidR="5BAF77E7">
        <w:rPr/>
        <w:t xml:space="preserve">, </w:t>
      </w:r>
      <w:r w:rsidR="5BAF77E7">
        <w:rPr/>
        <w:t>date_of_birth</w:t>
      </w:r>
      <w:r w:rsidR="5BAF77E7">
        <w:rPr/>
        <w:t xml:space="preserve">, </w:t>
      </w:r>
      <w:r w:rsidR="5BAF77E7">
        <w:rPr/>
        <w:t>phone_number</w:t>
      </w:r>
      <w:r w:rsidR="5BAF77E7">
        <w:rPr/>
        <w:t xml:space="preserve">, </w:t>
      </w:r>
      <w:r w:rsidR="5BAF77E7">
        <w:rPr/>
        <w:t>first_name</w:t>
      </w:r>
      <w:r w:rsidR="5BAF77E7">
        <w:rPr/>
        <w:t xml:space="preserve">, </w:t>
      </w:r>
      <w:r w:rsidR="5BAF77E7">
        <w:rPr/>
        <w:t>last_name</w:t>
      </w:r>
      <w:r w:rsidR="5BAF77E7">
        <w:rPr/>
        <w:t>, address1, address2, city, state</w:t>
      </w:r>
      <w:r w:rsidR="12AC4B33">
        <w:rPr/>
        <w:t>, table_id</w:t>
      </w:r>
    </w:p>
    <w:p w:rsidR="06CB88DE" w:rsidP="47081458" w:rsidRDefault="06CB88DE" w14:paraId="001EB377">
      <w:pPr>
        <w:ind w:left="0"/>
      </w:pPr>
    </w:p>
    <w:p w:rsidR="2440EDF3" w:rsidRDefault="2440EDF3" w14:paraId="290B2765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7BDF07AD" w:rsidP="47081458" w:rsidRDefault="7BDF07AD" w14:paraId="04D9FC26" w14:textId="3546A755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BDF07AD">
        <w:rPr/>
        <w:t>customer_id</w:t>
      </w:r>
    </w:p>
    <w:p w:rsidR="47081458" w:rsidP="47081458" w:rsidRDefault="47081458" w14:paraId="382A546D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DF07AD" w:rsidP="47081458" w:rsidRDefault="7BDF07AD" w14:paraId="0449F29C" w14:textId="6F4FE39F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7BDF07AD">
        <w:rPr>
          <w:b w:val="1"/>
          <w:bCs w:val="1"/>
        </w:rPr>
        <w:t>Entity name</w:t>
      </w:r>
      <w:r w:rsidR="7BDF07AD">
        <w:rPr/>
        <w:t xml:space="preserve">: </w:t>
      </w:r>
      <w:r w:rsidR="13C9FD6F">
        <w:rPr/>
        <w:t>Reservations</w:t>
      </w:r>
    </w:p>
    <w:p w:rsidR="2440EDF3" w:rsidP="06CB88DE" w:rsidRDefault="2440EDF3" w14:paraId="07B7A9DC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275855C1" w14:textId="68A5282F">
      <w:pPr>
        <w:spacing w:after="156"/>
        <w:ind w:left="720"/>
        <w:rPr/>
      </w:pPr>
      <w:r w:rsidR="0D284A04">
        <w:rPr/>
        <w:t>reservation_id</w:t>
      </w:r>
      <w:r w:rsidR="0D284A04">
        <w:rPr/>
        <w:t xml:space="preserve">, </w:t>
      </w:r>
      <w:r w:rsidR="0D284A04">
        <w:rPr/>
        <w:t>customer_id</w:t>
      </w:r>
      <w:r w:rsidR="0D284A04">
        <w:rPr/>
        <w:t xml:space="preserve">, </w:t>
      </w:r>
      <w:r w:rsidR="0D284A04">
        <w:rPr/>
        <w:t>party_size</w:t>
      </w:r>
      <w:r w:rsidR="0D284A04">
        <w:rPr/>
        <w:t xml:space="preserve">, </w:t>
      </w:r>
      <w:r w:rsidR="0D284A04">
        <w:rPr/>
        <w:t>wait_time</w:t>
      </w:r>
      <w:r w:rsidR="0D284A04">
        <w:rPr/>
        <w:t xml:space="preserve">, </w:t>
      </w:r>
      <w:r w:rsidR="0D284A04">
        <w:rPr/>
        <w:t>is_walkin</w:t>
      </w:r>
      <w:r w:rsidR="0D284A04">
        <w:rPr/>
        <w:t xml:space="preserve">, </w:t>
      </w:r>
      <w:r w:rsidR="0D284A04">
        <w:rPr/>
        <w:t>expected_start_time</w:t>
      </w:r>
      <w:r w:rsidR="0D284A04">
        <w:rPr/>
        <w:t xml:space="preserve">, </w:t>
      </w:r>
      <w:r w:rsidR="0D284A04">
        <w:rPr/>
        <w:t>actu</w:t>
      </w:r>
      <w:r w:rsidR="731C7007">
        <w:rPr/>
        <w:t>al_start_time</w:t>
      </w:r>
      <w:r w:rsidR="4FFEE16A">
        <w:rPr/>
        <w:t xml:space="preserve">, </w:t>
      </w:r>
      <w:r w:rsidR="4FFEE16A">
        <w:rPr/>
        <w:t>arrival_time</w:t>
      </w:r>
      <w:r w:rsidR="2CC13915">
        <w:rPr/>
        <w:t>, location_id</w:t>
      </w:r>
    </w:p>
    <w:p w:rsidR="47081458" w:rsidP="47081458" w:rsidRDefault="47081458" w14:paraId="55AD7654" w14:textId="590E8AD4">
      <w:pPr>
        <w:pStyle w:val="Normal"/>
        <w:spacing w:after="156"/>
        <w:ind w:left="720"/>
      </w:pPr>
    </w:p>
    <w:p w:rsidR="2440EDF3" w:rsidP="06CB88DE" w:rsidRDefault="2440EDF3" w14:paraId="35421352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05EE589A" w:rsidP="47081458" w:rsidRDefault="05EE589A" w14:paraId="1EBC9B15" w14:textId="522069B0">
      <w:pPr>
        <w:pStyle w:val="Normal"/>
        <w:spacing w:after="156"/>
        <w:ind w:left="720"/>
      </w:pPr>
      <w:r w:rsidR="05EE589A">
        <w:rPr/>
        <w:t>reservation_id</w:t>
      </w:r>
      <w:r w:rsidR="2440EDF3">
        <w:rPr/>
        <w:t xml:space="preserve"> → </w:t>
      </w:r>
      <w:r w:rsidR="7D6896FC">
        <w:rPr/>
        <w:t>customer_id</w:t>
      </w:r>
      <w:r w:rsidR="7D6896FC">
        <w:rPr/>
        <w:t xml:space="preserve">, </w:t>
      </w:r>
      <w:r w:rsidR="7D6896FC">
        <w:rPr/>
        <w:t>party_size</w:t>
      </w:r>
      <w:r w:rsidR="7D6896FC">
        <w:rPr/>
        <w:t xml:space="preserve">, </w:t>
      </w:r>
      <w:r w:rsidR="7D6896FC">
        <w:rPr/>
        <w:t>wait_time</w:t>
      </w:r>
      <w:r w:rsidR="7D6896FC">
        <w:rPr/>
        <w:t xml:space="preserve">, </w:t>
      </w:r>
      <w:r w:rsidR="7D6896FC">
        <w:rPr/>
        <w:t>is_walkin</w:t>
      </w:r>
      <w:r w:rsidR="7D6896FC">
        <w:rPr/>
        <w:t xml:space="preserve">, </w:t>
      </w:r>
      <w:r w:rsidR="7D6896FC">
        <w:rPr/>
        <w:t>expected_start_time</w:t>
      </w:r>
      <w:r w:rsidR="7D6896FC">
        <w:rPr/>
        <w:t xml:space="preserve">, </w:t>
      </w:r>
      <w:r w:rsidR="7D6896FC">
        <w:rPr/>
        <w:t>actual_start_time</w:t>
      </w:r>
      <w:r w:rsidR="76D3E3C0">
        <w:rPr/>
        <w:t>, arrival_time</w:t>
      </w: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06CB88DE" w:rsidTr="396AF7F1" w14:paraId="6123E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E6BC77D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307721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108B32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47B09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396AF7F1" w14:paraId="669F4AF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34F1AE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A3C82B" w14:textId="0CCBAEEA">
            <w:pPr>
              <w:pStyle w:val="TableContents"/>
              <w:spacing w:after="200"/>
              <w:jc w:val="center"/>
            </w:pPr>
            <w:r w:rsidR="568255E2">
              <w:rPr/>
              <w:t>reservation_id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DA3710E" w14:textId="65FA529E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FDFC0C" w14:textId="11E31DF1">
            <w:pPr>
              <w:spacing w:after="200"/>
              <w:jc w:val="center"/>
              <w:rPr/>
            </w:pPr>
            <w:r w:rsidR="22283554">
              <w:rPr/>
              <w:t>customer_id</w:t>
            </w:r>
            <w:r w:rsidR="22283554">
              <w:rPr/>
              <w:t xml:space="preserve">, </w:t>
            </w:r>
            <w:r w:rsidR="22283554">
              <w:rPr/>
              <w:t>party_size</w:t>
            </w:r>
            <w:r w:rsidR="22283554">
              <w:rPr/>
              <w:t xml:space="preserve">, </w:t>
            </w:r>
            <w:r w:rsidR="22283554">
              <w:rPr/>
              <w:t>wait_time</w:t>
            </w:r>
            <w:r w:rsidR="22283554">
              <w:rPr/>
              <w:t xml:space="preserve">, </w:t>
            </w:r>
            <w:r w:rsidR="22283554">
              <w:rPr/>
              <w:t>is_walkin</w:t>
            </w:r>
            <w:r w:rsidR="22283554">
              <w:rPr/>
              <w:t xml:space="preserve">, </w:t>
            </w:r>
            <w:r w:rsidR="22283554">
              <w:rPr/>
              <w:t>expected_start_time</w:t>
            </w:r>
            <w:r w:rsidR="22283554">
              <w:rPr/>
              <w:t xml:space="preserve">, </w:t>
            </w:r>
            <w:r w:rsidR="22283554">
              <w:rPr/>
              <w:t>actual_start_time</w:t>
            </w:r>
            <w:r w:rsidR="51AAA2ED">
              <w:rPr/>
              <w:t xml:space="preserve">, </w:t>
            </w:r>
            <w:r w:rsidR="51AAA2ED">
              <w:rPr/>
              <w:t>arrival_time</w:t>
            </w:r>
            <w:r w:rsidR="22283554">
              <w:rPr/>
              <w:t xml:space="preserve"> </w:t>
            </w:r>
            <w:r w:rsidR="172A710E">
              <w:rPr/>
              <w:t>, location_id</w:t>
            </w:r>
          </w:p>
        </w:tc>
      </w:tr>
    </w:tbl>
    <w:p w:rsidR="06CB88DE" w:rsidRDefault="06CB88DE" w14:paraId="30DB4226"/>
    <w:p w:rsidR="1B7350BC" w:rsidRDefault="1B7350BC" w14:paraId="050B3B4E">
      <w:r w:rsidRPr="47081458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288D4EB6" w14:textId="769B521F">
      <w:pPr>
        <w:pStyle w:val="Normal"/>
        <w:ind w:left="720"/>
        <w:rPr/>
      </w:pPr>
      <w:r w:rsidR="1D0F41E9">
        <w:rPr/>
        <w:t>reservation_id</w:t>
      </w:r>
      <w:r w:rsidR="1B7350BC">
        <w:rPr/>
        <w:t xml:space="preserve">+ = </w:t>
      </w:r>
      <w:r w:rsidR="261A25A8">
        <w:rPr/>
        <w:t>reservation_id</w:t>
      </w:r>
      <w:r w:rsidR="261A25A8">
        <w:rPr/>
        <w:t xml:space="preserve">, </w:t>
      </w:r>
      <w:r w:rsidR="261A25A8">
        <w:rPr/>
        <w:t>customer_id</w:t>
      </w:r>
      <w:r w:rsidR="261A25A8">
        <w:rPr/>
        <w:t xml:space="preserve">, </w:t>
      </w:r>
      <w:r w:rsidR="261A25A8">
        <w:rPr/>
        <w:t>party_size</w:t>
      </w:r>
      <w:r w:rsidR="261A25A8">
        <w:rPr/>
        <w:t xml:space="preserve">, </w:t>
      </w:r>
      <w:r w:rsidR="261A25A8">
        <w:rPr/>
        <w:t>wait_time</w:t>
      </w:r>
      <w:r w:rsidR="261A25A8">
        <w:rPr/>
        <w:t xml:space="preserve">, </w:t>
      </w:r>
      <w:r w:rsidR="261A25A8">
        <w:rPr/>
        <w:t>is_walkin</w:t>
      </w:r>
      <w:r w:rsidR="261A25A8">
        <w:rPr/>
        <w:t xml:space="preserve">, </w:t>
      </w:r>
      <w:r w:rsidR="261A25A8">
        <w:rPr/>
        <w:t>expected_start_time</w:t>
      </w:r>
      <w:r w:rsidR="261A25A8">
        <w:rPr/>
        <w:t xml:space="preserve">, </w:t>
      </w:r>
      <w:r w:rsidR="261A25A8">
        <w:rPr/>
        <w:t>actual_start_time</w:t>
      </w:r>
      <w:r w:rsidR="5F30C09D">
        <w:rPr/>
        <w:t xml:space="preserve">, </w:t>
      </w:r>
      <w:r w:rsidR="5F30C09D">
        <w:rPr/>
        <w:t>arrival_time</w:t>
      </w:r>
      <w:r w:rsidR="197CBC57">
        <w:rPr/>
        <w:t>, location_id</w:t>
      </w:r>
    </w:p>
    <w:p w:rsidR="06CB88DE" w:rsidP="06CB88DE" w:rsidRDefault="06CB88DE" w14:paraId="08974B8F">
      <w:pPr>
        <w:ind w:left="720"/>
      </w:pPr>
    </w:p>
    <w:p w:rsidR="1B7350BC" w:rsidRDefault="1B7350BC" w14:paraId="6566AC1F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490D95DB" w:rsidP="47081458" w:rsidRDefault="490D95DB" w14:paraId="20D09F8E" w14:textId="19D5FBD7">
      <w:pPr>
        <w:pStyle w:val="Normal"/>
        <w:ind w:left="810"/>
      </w:pPr>
      <w:r w:rsidR="490D95DB">
        <w:rPr/>
        <w:t>reservation_id</w:t>
      </w:r>
    </w:p>
    <w:p w:rsidR="47081458" w:rsidP="47081458" w:rsidRDefault="47081458" w14:paraId="66C9C77C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0D95DB" w:rsidP="47081458" w:rsidRDefault="490D95DB" w14:paraId="49DD6336" w14:textId="3BF404B0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0D95DB">
        <w:rPr>
          <w:b w:val="1"/>
          <w:bCs w:val="1"/>
        </w:rPr>
        <w:t>Entity name</w:t>
      </w:r>
      <w:r w:rsidR="490D95DB">
        <w:rPr/>
        <w:t>: Tabs</w:t>
      </w:r>
    </w:p>
    <w:p w:rsidR="1B7350BC" w:rsidP="06CB88DE" w:rsidRDefault="1B7350BC" w14:paraId="41334449">
      <w:pPr>
        <w:spacing w:after="156"/>
      </w:pPr>
      <w:r w:rsidRPr="06CB88DE" w:rsidR="1B7350BC">
        <w:rPr>
          <w:b w:val="1"/>
          <w:bCs w:val="1"/>
        </w:rPr>
        <w:t>Attributes</w:t>
      </w:r>
      <w:r w:rsidR="1B7350BC">
        <w:rPr/>
        <w:t xml:space="preserve">: </w:t>
      </w:r>
    </w:p>
    <w:p w:rsidR="1B7350BC" w:rsidP="06CB88DE" w:rsidRDefault="1B7350BC" w14:paraId="3E810232" w14:textId="271AFD98">
      <w:pPr>
        <w:spacing w:after="156"/>
        <w:ind w:left="720"/>
      </w:pPr>
      <w:r w:rsidR="40E286ED">
        <w:rPr/>
        <w:t>tab_id</w:t>
      </w:r>
      <w:r w:rsidR="40E286ED">
        <w:rPr/>
        <w:t xml:space="preserve">, </w:t>
      </w:r>
      <w:r w:rsidR="40E286ED">
        <w:rPr/>
        <w:t>sales_tax</w:t>
      </w:r>
      <w:r w:rsidR="40E286ED">
        <w:rPr/>
        <w:t xml:space="preserve">, </w:t>
      </w:r>
      <w:r w:rsidR="40E286ED">
        <w:rPr/>
        <w:t>menu_item_id</w:t>
      </w:r>
      <w:r w:rsidR="40E286ED">
        <w:rPr/>
        <w:t xml:space="preserve">, </w:t>
      </w:r>
      <w:r w:rsidR="40E286ED">
        <w:rPr/>
        <w:t>customer_id</w:t>
      </w:r>
      <w:r w:rsidR="40E286ED">
        <w:rPr/>
        <w:t xml:space="preserve">, </w:t>
      </w:r>
      <w:r w:rsidR="40E286ED">
        <w:rPr/>
        <w:t>staff_id</w:t>
      </w:r>
      <w:r w:rsidR="40E286ED">
        <w:rPr/>
        <w:t xml:space="preserve">, </w:t>
      </w:r>
      <w:r w:rsidR="37E3BA46">
        <w:rPr/>
        <w:t>datetime, tab_limit_amount</w:t>
      </w:r>
    </w:p>
    <w:p w:rsidR="1B7350BC" w:rsidP="06CB88DE" w:rsidRDefault="1B7350BC" w14:paraId="55EC1BA0">
      <w:pPr>
        <w:spacing w:after="156"/>
      </w:pPr>
      <w:r w:rsidRPr="06CB88DE" w:rsidR="1B7350BC">
        <w:rPr>
          <w:b w:val="1"/>
          <w:bCs w:val="1"/>
        </w:rPr>
        <w:t>Functional dependencies</w:t>
      </w:r>
      <w:r w:rsidR="1B7350BC">
        <w:rPr/>
        <w:t xml:space="preserve">: </w:t>
      </w:r>
    </w:p>
    <w:p w:rsidR="79C40489" w:rsidP="47081458" w:rsidRDefault="79C40489" w14:paraId="2403BF15" w14:textId="502DFC0B">
      <w:pPr>
        <w:pStyle w:val="Normal"/>
        <w:spacing w:after="156"/>
        <w:ind w:left="720"/>
      </w:pPr>
      <w:r w:rsidR="79C40489">
        <w:rPr/>
        <w:t>tab_id</w:t>
      </w:r>
      <w:r w:rsidR="262E3E44">
        <w:rPr/>
        <w:t xml:space="preserve">, </w:t>
      </w:r>
      <w:r w:rsidR="262E3E44">
        <w:rPr/>
        <w:t>menu_item_id</w:t>
      </w:r>
      <w:r w:rsidR="1B7350BC">
        <w:rPr/>
        <w:t xml:space="preserve"> → </w:t>
      </w:r>
      <w:r w:rsidR="385282F0">
        <w:rPr/>
        <w:t>sales_tax</w:t>
      </w:r>
      <w:r w:rsidR="385282F0">
        <w:rPr/>
        <w:t xml:space="preserve">, </w:t>
      </w:r>
      <w:r w:rsidR="385282F0">
        <w:rPr/>
        <w:t>customer_id</w:t>
      </w:r>
      <w:r w:rsidR="385282F0">
        <w:rPr/>
        <w:t xml:space="preserve">, </w:t>
      </w:r>
      <w:r w:rsidR="385282F0">
        <w:rPr/>
        <w:t>staff_id</w:t>
      </w:r>
      <w:r w:rsidR="385282F0">
        <w:rPr/>
        <w:t xml:space="preserve">, datetime, </w:t>
      </w:r>
      <w:r w:rsidR="385282F0">
        <w:rPr/>
        <w:t>tab_limit_amount</w:t>
      </w:r>
      <w:r w:rsidR="1B7350BC">
        <w:rPr/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3BD44C9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2C07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3F228E9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DE0346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CFFA65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F3BF90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6472EF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FCD1FB1" w14:textId="0B44A4DF">
            <w:pPr>
              <w:pStyle w:val="TableContents"/>
              <w:spacing w:after="200"/>
              <w:jc w:val="center"/>
            </w:pPr>
            <w:r w:rsidR="6709A268">
              <w:rPr/>
              <w:t>tab_id, 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A0C3C82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52C5A604" w14:textId="0942E45E">
            <w:pPr>
              <w:pStyle w:val="Normal"/>
              <w:spacing w:after="200"/>
              <w:jc w:val="center"/>
            </w:pPr>
            <w:r w:rsidR="6709A268">
              <w:rPr/>
              <w:t>sales_tax, customer_id, staff_id, datetime, tab_limit_amount</w:t>
            </w:r>
          </w:p>
        </w:tc>
      </w:tr>
    </w:tbl>
    <w:p w:rsidR="06CB88DE" w:rsidRDefault="06CB88DE" w14:paraId="0DF24683"/>
    <w:p w:rsidR="1B7350BC" w:rsidRDefault="1B7350BC" w14:paraId="506984DF">
      <w:r w:rsidRPr="06CB88DE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518B6B65" w14:textId="5193ACF7">
      <w:pPr>
        <w:pStyle w:val="Normal"/>
        <w:spacing w:after="156"/>
        <w:ind w:left="720"/>
      </w:pPr>
      <w:r w:rsidR="72B925B9">
        <w:rPr/>
        <w:t>tab_id</w:t>
      </w:r>
      <w:r w:rsidR="72B925B9">
        <w:rPr/>
        <w:t xml:space="preserve">, </w:t>
      </w:r>
      <w:r w:rsidR="72B925B9">
        <w:rPr/>
        <w:t>menu_item_id</w:t>
      </w:r>
      <w:r w:rsidR="1B7350BC">
        <w:rPr/>
        <w:t xml:space="preserve">+ = </w:t>
      </w:r>
      <w:r w:rsidR="465C1501">
        <w:rPr/>
        <w:t>tab_id</w:t>
      </w:r>
      <w:r w:rsidR="465C1501">
        <w:rPr/>
        <w:t xml:space="preserve">, </w:t>
      </w:r>
      <w:r w:rsidR="465C1501">
        <w:rPr/>
        <w:t>sales_tax</w:t>
      </w:r>
      <w:r w:rsidR="465C1501">
        <w:rPr/>
        <w:t xml:space="preserve">, </w:t>
      </w:r>
      <w:r w:rsidR="465C1501">
        <w:rPr/>
        <w:t>menu_item_id</w:t>
      </w:r>
      <w:r w:rsidR="465C1501">
        <w:rPr/>
        <w:t xml:space="preserve">, </w:t>
      </w:r>
      <w:r w:rsidR="465C1501">
        <w:rPr/>
        <w:t>customer_id</w:t>
      </w:r>
      <w:r w:rsidR="465C1501">
        <w:rPr/>
        <w:t xml:space="preserve">, </w:t>
      </w:r>
      <w:r w:rsidR="465C1501">
        <w:rPr/>
        <w:t>staff_id</w:t>
      </w:r>
      <w:r w:rsidR="465C1501">
        <w:rPr/>
        <w:t xml:space="preserve">, datetime, </w:t>
      </w:r>
      <w:r w:rsidR="465C1501">
        <w:rPr/>
        <w:t>tab_limit_amount</w:t>
      </w:r>
    </w:p>
    <w:p w:rsidR="06CB88DE" w:rsidP="06CB88DE" w:rsidRDefault="06CB88DE" w14:paraId="5240D4EB">
      <w:pPr>
        <w:ind w:left="720"/>
      </w:pPr>
    </w:p>
    <w:p w:rsidR="1B7350BC" w:rsidRDefault="1B7350BC" w14:paraId="2B66AC34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06CB88DE" w:rsidP="47081458" w:rsidRDefault="06CB88DE" w14:paraId="42679C62" w14:textId="46E60BE9">
      <w:pPr>
        <w:pStyle w:val="Normal"/>
        <w:ind w:left="810"/>
      </w:pPr>
      <w:r w:rsidR="353C06B1">
        <w:rPr/>
        <w:t>tab_id</w:t>
      </w:r>
      <w:r w:rsidR="353C06B1">
        <w:rPr/>
        <w:t>, menu_item_id</w:t>
      </w:r>
    </w:p>
    <w:p xmlns:wp14="http://schemas.microsoft.com/office/word/2010/wordml" w:rsidR="001326DE" w:rsidP="15A9D29B" w:rsidRDefault="001326DE" w14:paraId="5022EEB6" wp14:textId="5DEE3800">
      <w:pPr>
        <w:pStyle w:val="Normal"/>
        <w:widowControl w:val="0"/>
        <w:pBdr>
          <w:bottom w:val="single" w:color="000000" w:sz="4" w:space="1"/>
        </w:pBdr>
      </w:pPr>
    </w:p>
    <w:p xmlns:wp14="http://schemas.microsoft.com/office/word/2010/wordml" w:rsidR="001326DE" w:rsidP="15A9D29B" w:rsidRDefault="001326DE" w14:paraId="02FC8E2A" wp14:textId="397C17C3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15A9D29B" w:rsidR="7632FE03">
        <w:rPr>
          <w:b w:val="1"/>
          <w:bCs w:val="1"/>
        </w:rPr>
        <w:t>Entity name</w:t>
      </w:r>
      <w:r w:rsidR="7632FE03">
        <w:rPr/>
        <w:t>: Tab_Has_Menu_Item</w:t>
      </w:r>
    </w:p>
    <w:p xmlns:wp14="http://schemas.microsoft.com/office/word/2010/wordml" w:rsidR="001326DE" w:rsidP="15A9D29B" w:rsidRDefault="001326DE" w14:paraId="2BCFA879" wp14:textId="77777777">
      <w:pPr>
        <w:widowControl w:val="0"/>
        <w:spacing w:after="156"/>
      </w:pPr>
      <w:r w:rsidRPr="15A9D29B" w:rsidR="7632FE03">
        <w:rPr>
          <w:b w:val="1"/>
          <w:bCs w:val="1"/>
        </w:rPr>
        <w:t>Attributes</w:t>
      </w:r>
      <w:r w:rsidR="7632FE03">
        <w:rPr/>
        <w:t xml:space="preserve">: </w:t>
      </w:r>
    </w:p>
    <w:p xmlns:wp14="http://schemas.microsoft.com/office/word/2010/wordml" w:rsidR="001326DE" w:rsidP="15A9D29B" w:rsidRDefault="001326DE" w14:paraId="08D2B49E" wp14:textId="58E5C3E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632FE03">
        <w:rPr/>
        <w:t>tab_id</w:t>
      </w:r>
      <w:r w:rsidR="7632FE03">
        <w:rPr/>
        <w:t xml:space="preserve">, </w:t>
      </w:r>
      <w:r w:rsidR="7632FE03">
        <w:rPr/>
        <w:t>menu_item_id</w:t>
      </w:r>
      <w:r w:rsidR="252CCC46">
        <w:rPr/>
        <w:t>, quantity</w:t>
      </w:r>
    </w:p>
    <w:p xmlns:wp14="http://schemas.microsoft.com/office/word/2010/wordml" w:rsidR="001326DE" w:rsidP="15A9D29B" w:rsidRDefault="001326DE" w14:paraId="6FEAF7E9" wp14:textId="0ED47C0B">
      <w:pPr>
        <w:widowControl w:val="0"/>
        <w:spacing w:after="156"/>
      </w:pPr>
      <w:r w:rsidRPr="6B73717B" w:rsidR="7632FE03">
        <w:rPr>
          <w:b w:val="1"/>
          <w:bCs w:val="1"/>
        </w:rPr>
        <w:t>Functional dependencies</w:t>
      </w:r>
      <w:r w:rsidR="7632FE03">
        <w:rPr/>
        <w:t xml:space="preserve">: </w:t>
      </w:r>
    </w:p>
    <w:p w:rsidR="680B15AB" w:rsidP="6B73717B" w:rsidRDefault="680B15AB" w14:paraId="4E4738B3" w14:textId="021D2378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80B15AB">
        <w:rPr/>
        <w:t>tab_id</w:t>
      </w:r>
      <w:r w:rsidR="680B15AB">
        <w:rPr/>
        <w:t xml:space="preserve">, </w:t>
      </w:r>
      <w:r w:rsidR="680B15AB">
        <w:rPr/>
        <w:t>menu_item_id</w:t>
      </w:r>
      <w:r w:rsidR="680B15AB">
        <w:rPr/>
        <w:t xml:space="preserve"> → </w:t>
      </w:r>
      <w:r w:rsidR="680B15AB">
        <w:rPr/>
        <w:t>quantity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6B73717B" w14:paraId="588C7F1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A37223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C05F27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F069E5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631025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6B73717B" w14:paraId="303FB5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E245FF0" w14:textId="46D3C2D9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6B73717B" w:rsidRDefault="15A9D29B" w14:paraId="0B85C965" w14:textId="699521EE">
            <w:pPr>
              <w:pStyle w:val="TableContents"/>
              <w:suppressLineNumbers w:val="0"/>
              <w:bidi w:val="0"/>
              <w:spacing w:after="200"/>
              <w:jc w:val="center"/>
            </w:pPr>
            <w:r w:rsidR="00B29179">
              <w:rPr/>
              <w:t>tab_id</w:t>
            </w:r>
            <w:r w:rsidR="00B29179">
              <w:rPr/>
              <w:t xml:space="preserve">, </w:t>
            </w:r>
            <w:r w:rsidR="00B29179">
              <w:rPr/>
              <w:t>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E4AF1D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B5AB720" w14:textId="1B98DEDE">
            <w:pPr>
              <w:pStyle w:val="Normal"/>
              <w:spacing w:after="200"/>
              <w:jc w:val="center"/>
            </w:pPr>
            <w:r w:rsidR="00B29179">
              <w:rPr/>
              <w:t>quantity</w:t>
            </w:r>
          </w:p>
        </w:tc>
      </w:tr>
    </w:tbl>
    <w:p xmlns:wp14="http://schemas.microsoft.com/office/word/2010/wordml" w:rsidR="001326DE" w:rsidP="15A9D29B" w:rsidRDefault="001326DE" w14:paraId="00E24B68" wp14:textId="77777777">
      <w:pPr>
        <w:widowControl w:val="0"/>
      </w:pPr>
    </w:p>
    <w:p xmlns:wp14="http://schemas.microsoft.com/office/word/2010/wordml" w:rsidR="001326DE" w:rsidP="15A9D29B" w:rsidRDefault="001326DE" w14:paraId="31822768" wp14:textId="77777777">
      <w:pPr>
        <w:widowControl w:val="0"/>
      </w:pPr>
      <w:r w:rsidRPr="15A9D29B" w:rsidR="7632FE03">
        <w:rPr>
          <w:b w:val="1"/>
          <w:bCs w:val="1"/>
        </w:rPr>
        <w:t>Attribute closures</w:t>
      </w:r>
      <w:r w:rsidR="7632FE03">
        <w:rPr/>
        <w:t xml:space="preserve"> (if any): </w:t>
      </w:r>
    </w:p>
    <w:p xmlns:wp14="http://schemas.microsoft.com/office/word/2010/wordml" w:rsidR="001326DE" w:rsidP="15A9D29B" w:rsidRDefault="001326DE" w14:paraId="74357E55" wp14:textId="110D56FE">
      <w:pPr>
        <w:pStyle w:val="Normal"/>
        <w:widowControl w:val="0"/>
        <w:ind w:left="720"/>
      </w:pP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 xml:space="preserve"> += </w:t>
      </w: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>, quantity</w:t>
      </w:r>
    </w:p>
    <w:p xmlns:wp14="http://schemas.microsoft.com/office/word/2010/wordml" w:rsidR="001326DE" w:rsidP="15A9D29B" w:rsidRDefault="001326DE" w14:paraId="31310529" wp14:textId="77777777">
      <w:pPr>
        <w:widowControl w:val="0"/>
      </w:pPr>
      <w:r w:rsidRPr="15A9D29B" w:rsidR="7632FE03">
        <w:rPr>
          <w:b w:val="1"/>
          <w:bCs w:val="1"/>
        </w:rPr>
        <w:t>Unique keys</w:t>
      </w:r>
      <w:r w:rsidR="7632FE03">
        <w:rPr/>
        <w:t>: the key for this table is/are</w:t>
      </w:r>
    </w:p>
    <w:p xmlns:wp14="http://schemas.microsoft.com/office/word/2010/wordml" w:rsidR="001326DE" w:rsidP="15A9D29B" w:rsidRDefault="001326DE" w14:paraId="2F9BD130" wp14:textId="564D6677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632FE03">
        <w:rPr/>
        <w:t>t</w:t>
      </w:r>
      <w:r w:rsidR="5CEC2350">
        <w:rPr/>
        <w:t>ab</w:t>
      </w:r>
      <w:r w:rsidR="7632FE03">
        <w:rPr/>
        <w:t>_id</w:t>
      </w:r>
      <w:r w:rsidR="7632FE03">
        <w:rPr/>
        <w:t xml:space="preserve">, </w:t>
      </w:r>
      <w:r w:rsidR="5701CE38">
        <w:rPr/>
        <w:t>m</w:t>
      </w:r>
      <w:r w:rsidR="7632FE03">
        <w:rPr/>
        <w:t>e</w:t>
      </w:r>
      <w:r w:rsidR="5701CE38">
        <w:rPr/>
        <w:t>nu_item</w:t>
      </w:r>
      <w:r w:rsidR="7632FE03">
        <w:rPr/>
        <w:t>_id</w:t>
      </w:r>
      <w:r w:rsidR="7632FE03">
        <w:rPr/>
        <w:t xml:space="preserve"> (super key)</w:t>
      </w:r>
    </w:p>
    <w:p xmlns:wp14="http://schemas.microsoft.com/office/word/2010/wordml" w:rsidR="001326DE" w:rsidP="15A9D29B" w:rsidRDefault="001326DE" w14:paraId="7D34F5C7" wp14:textId="533337B6">
      <w:pPr>
        <w:pStyle w:val="Normal"/>
        <w:widowControl w:val="0"/>
        <w:pBdr>
          <w:bottom w:val="single" w:color="000000" w:sz="4" w:space="1"/>
        </w:pBdr>
      </w:pPr>
    </w:p>
    <w:p w:rsidR="353C06B1" w:rsidP="47081458" w:rsidRDefault="353C06B1" w14:paraId="55CFDBCB" w14:textId="5CCD355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353C06B1">
        <w:rPr>
          <w:b w:val="1"/>
          <w:bCs w:val="1"/>
        </w:rPr>
        <w:t>Entity name</w:t>
      </w:r>
      <w:r w:rsidR="353C06B1">
        <w:rPr/>
        <w:t xml:space="preserve">: </w:t>
      </w:r>
      <w:r w:rsidR="6086C36D">
        <w:rPr/>
        <w:t>Menu</w:t>
      </w:r>
    </w:p>
    <w:p w:rsidR="353C06B1" w:rsidP="47081458" w:rsidRDefault="353C06B1" w14:paraId="1793F38A">
      <w:pPr>
        <w:spacing w:after="156"/>
      </w:pPr>
      <w:r w:rsidRPr="47081458" w:rsidR="353C06B1">
        <w:rPr>
          <w:b w:val="1"/>
          <w:bCs w:val="1"/>
        </w:rPr>
        <w:t>Attributes</w:t>
      </w:r>
      <w:r w:rsidR="353C06B1">
        <w:rPr/>
        <w:t xml:space="preserve">: </w:t>
      </w:r>
    </w:p>
    <w:p w:rsidR="5CFF505E" w:rsidP="47081458" w:rsidRDefault="5CFF505E" w14:paraId="79832796" w14:textId="12240974">
      <w:pPr>
        <w:spacing w:after="156"/>
        <w:ind w:left="720"/>
        <w:rPr/>
      </w:pPr>
      <w:r w:rsidR="5CFF505E">
        <w:rPr/>
        <w:t>menu_item_id</w:t>
      </w:r>
      <w:r w:rsidR="5CFF505E">
        <w:rPr/>
        <w:t xml:space="preserve">, </w:t>
      </w:r>
      <w:r w:rsidR="5CFF505E">
        <w:rPr/>
        <w:t>menu_item_description</w:t>
      </w:r>
      <w:r w:rsidR="5CFF505E">
        <w:rPr/>
        <w:t xml:space="preserve">, </w:t>
      </w:r>
      <w:r w:rsidR="5CFF505E">
        <w:rPr/>
        <w:t>menu_item_name</w:t>
      </w:r>
      <w:r w:rsidR="5CFF505E">
        <w:rPr/>
        <w:t xml:space="preserve">, </w:t>
      </w:r>
      <w:r w:rsidR="5CFF505E">
        <w:rPr/>
        <w:t>menu_item_ingredients</w:t>
      </w:r>
      <w:r w:rsidR="5CFF505E">
        <w:rPr/>
        <w:t xml:space="preserve">, </w:t>
      </w:r>
      <w:r w:rsidR="5CFF505E">
        <w:rPr/>
        <w:t>minimum_age_to_order</w:t>
      </w:r>
      <w:r w:rsidR="5CFF505E">
        <w:rPr/>
        <w:t>, price</w:t>
      </w:r>
    </w:p>
    <w:p w:rsidR="353C06B1" w:rsidP="47081458" w:rsidRDefault="353C06B1" w14:paraId="3C040956">
      <w:pPr>
        <w:spacing w:after="156"/>
      </w:pPr>
      <w:r w:rsidRPr="47081458" w:rsidR="353C06B1">
        <w:rPr>
          <w:b w:val="1"/>
          <w:bCs w:val="1"/>
        </w:rPr>
        <w:t>Functional dependencies</w:t>
      </w:r>
      <w:r w:rsidR="353C06B1">
        <w:rPr/>
        <w:t xml:space="preserve">: </w:t>
      </w:r>
    </w:p>
    <w:p w:rsidR="218699D2" w:rsidP="47081458" w:rsidRDefault="218699D2" w14:paraId="555E3214" w14:textId="6B5B5D1F">
      <w:pPr>
        <w:pStyle w:val="Normal"/>
        <w:spacing w:after="156"/>
        <w:ind w:left="720"/>
        <w:rPr/>
      </w:pPr>
      <w:r w:rsidR="218699D2">
        <w:rPr/>
        <w:t>menu_item_id</w:t>
      </w:r>
      <w:r w:rsidR="353C06B1">
        <w:rPr/>
        <w:t xml:space="preserve"> → </w:t>
      </w:r>
      <w:r w:rsidR="2C5F97E8">
        <w:rPr/>
        <w:t>menu_item_description</w:t>
      </w:r>
      <w:r w:rsidR="2C5F97E8">
        <w:rPr/>
        <w:t xml:space="preserve">, </w:t>
      </w:r>
      <w:r w:rsidR="2C5F97E8">
        <w:rPr/>
        <w:t>menu_item_name</w:t>
      </w:r>
      <w:r w:rsidR="2C5F97E8">
        <w:rPr/>
        <w:t xml:space="preserve">, </w:t>
      </w:r>
      <w:r w:rsidR="2C5F97E8">
        <w:rPr/>
        <w:t>menu_item_ingredients</w:t>
      </w:r>
      <w:r w:rsidR="2C5F97E8">
        <w:rPr/>
        <w:t xml:space="preserve">, </w:t>
      </w:r>
      <w:r w:rsidR="2C5F97E8">
        <w:rPr/>
        <w:t>minimum_age_to_order</w:t>
      </w:r>
      <w:r w:rsidR="2C5F97E8">
        <w:rPr/>
        <w:t>, price</w:t>
      </w:r>
    </w:p>
    <w:p w:rsidR="47081458" w:rsidP="47081458" w:rsidRDefault="47081458" w14:paraId="6B936A85" w14:textId="4CBC1E19">
      <w:pPr>
        <w:pStyle w:val="Normal"/>
        <w:spacing w:after="156"/>
        <w:ind w:left="720"/>
      </w:pPr>
    </w:p>
    <w:p w:rsidR="47081458" w:rsidP="47081458" w:rsidRDefault="47081458" w14:paraId="67FF5B82" w14:textId="0ED341B7">
      <w:pPr>
        <w:pStyle w:val="Normal"/>
        <w:spacing w:after="156"/>
        <w:ind w:left="720"/>
      </w:pPr>
    </w:p>
    <w:p w:rsidR="47081458" w:rsidP="47081458" w:rsidRDefault="47081458" w14:paraId="34D4A59D" w14:textId="581B3B36">
      <w:pPr>
        <w:pStyle w:val="Normal"/>
        <w:spacing w:after="156"/>
        <w:ind w:left="720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396AF7F1" w14:paraId="35681D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7DB923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2BE4A96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41A397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2E4B209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396AF7F1" w14:paraId="21D9E3FC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C2D88D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61470375" w14:textId="6154F208">
            <w:pPr>
              <w:pStyle w:val="TableContents"/>
              <w:spacing w:after="200"/>
              <w:jc w:val="center"/>
            </w:pPr>
            <w:r w:rsidR="16136B70">
              <w:rPr/>
              <w:t>menu_item_id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7913573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40138E57" w14:textId="7F525B85">
            <w:pPr>
              <w:pStyle w:val="Normal"/>
              <w:spacing w:after="200"/>
              <w:jc w:val="center"/>
              <w:rPr/>
            </w:pPr>
            <w:r w:rsidR="59AD30D2">
              <w:rPr/>
              <w:t>menu_item_description</w:t>
            </w:r>
            <w:r w:rsidR="59AD30D2">
              <w:rPr/>
              <w:t xml:space="preserve">, </w:t>
            </w:r>
            <w:r w:rsidR="59AD30D2">
              <w:rPr/>
              <w:t>menu_item_name</w:t>
            </w:r>
            <w:r w:rsidR="59AD30D2">
              <w:rPr/>
              <w:t xml:space="preserve">, </w:t>
            </w:r>
            <w:r w:rsidR="59AD30D2">
              <w:rPr/>
              <w:t>menu_item_ingredients</w:t>
            </w:r>
            <w:r w:rsidR="59AD30D2">
              <w:rPr/>
              <w:t xml:space="preserve">, </w:t>
            </w:r>
            <w:r w:rsidR="59AD30D2">
              <w:rPr/>
              <w:t>minimum_age_to_order</w:t>
            </w:r>
            <w:r w:rsidR="59AD30D2">
              <w:rPr/>
              <w:t>, price</w:t>
            </w:r>
          </w:p>
        </w:tc>
      </w:tr>
    </w:tbl>
    <w:p w:rsidR="47081458" w:rsidRDefault="47081458" w14:paraId="64BC20C5"/>
    <w:p w:rsidR="47081458" w:rsidP="47081458" w:rsidRDefault="47081458" w14:paraId="1B0A508F" w14:textId="66E2ADBF">
      <w:pPr>
        <w:pStyle w:val="Normal"/>
      </w:pPr>
    </w:p>
    <w:p w:rsidR="783C017B" w:rsidRDefault="783C017B" w14:paraId="439DC8AF">
      <w:r w:rsidRPr="47081458" w:rsidR="783C017B">
        <w:rPr>
          <w:b w:val="1"/>
          <w:bCs w:val="1"/>
        </w:rPr>
        <w:t>Attribute closures</w:t>
      </w:r>
      <w:r w:rsidR="783C017B">
        <w:rPr/>
        <w:t xml:space="preserve"> (if any): </w:t>
      </w:r>
    </w:p>
    <w:p w:rsidR="31E59D98" w:rsidP="47081458" w:rsidRDefault="31E59D98" w14:paraId="734E7322" w14:textId="11992AE9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  <w:rPr/>
      </w:pPr>
      <w:r w:rsidR="31E59D98">
        <w:rPr/>
        <w:t>menu_item_id</w:t>
      </w:r>
      <w:r w:rsidR="783C017B">
        <w:rPr/>
        <w:t>+ =</w:t>
      </w:r>
      <w:r w:rsidR="0BB20A81">
        <w:rPr/>
        <w:t xml:space="preserve"> </w:t>
      </w:r>
      <w:r w:rsidR="0BB20A81">
        <w:rPr/>
        <w:t>menu_item_description</w:t>
      </w:r>
      <w:r w:rsidR="0BB20A81">
        <w:rPr/>
        <w:t xml:space="preserve">, </w:t>
      </w:r>
      <w:r w:rsidR="0BB20A81">
        <w:rPr/>
        <w:t>menu_item_name</w:t>
      </w:r>
      <w:r w:rsidR="0BB20A81">
        <w:rPr/>
        <w:t xml:space="preserve">, </w:t>
      </w:r>
      <w:r w:rsidR="0BB20A81">
        <w:rPr/>
        <w:t>menu_item_ingredients</w:t>
      </w:r>
      <w:r w:rsidR="0BB20A81">
        <w:rPr/>
        <w:t xml:space="preserve">, </w:t>
      </w:r>
      <w:r w:rsidR="0BB20A81">
        <w:rPr/>
        <w:t>minimum_age_to_order</w:t>
      </w:r>
      <w:r w:rsidR="0BB20A81">
        <w:rPr/>
        <w:t xml:space="preserve">, price  </w:t>
      </w:r>
    </w:p>
    <w:p w:rsidR="47081458" w:rsidP="47081458" w:rsidRDefault="47081458" w14:paraId="20CA2040" w14:textId="4ABA18DD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</w:p>
    <w:p w:rsidR="783C017B" w:rsidRDefault="783C017B" w14:paraId="52CD1555">
      <w:r w:rsidRPr="47081458" w:rsidR="783C017B">
        <w:rPr>
          <w:b w:val="1"/>
          <w:bCs w:val="1"/>
        </w:rPr>
        <w:t>Unique keys</w:t>
      </w:r>
      <w:r w:rsidR="783C017B">
        <w:rPr/>
        <w:t>: the key for this table is/are</w:t>
      </w:r>
    </w:p>
    <w:p w:rsidR="58964C67" w:rsidP="47081458" w:rsidRDefault="58964C67" w14:paraId="7C406770" w14:textId="7A89015E">
      <w:pPr>
        <w:pStyle w:val="Normal"/>
        <w:suppressLineNumbers w:val="0"/>
        <w:bidi w:val="0"/>
        <w:ind w:left="810"/>
      </w:pPr>
      <w:r w:rsidR="58964C67">
        <w:rPr/>
        <w:t>menu_item_id</w:t>
      </w:r>
    </w:p>
    <w:p w:rsidR="47081458" w:rsidP="47081458" w:rsidRDefault="47081458" w14:paraId="3D7F4E66" w14:textId="49AA78A5">
      <w:pPr>
        <w:pStyle w:val="Normal"/>
        <w:pBdr>
          <w:bottom w:val="single" w:color="FF000000" w:sz="4" w:space="1"/>
        </w:pBdr>
      </w:pPr>
    </w:p>
    <w:p w:rsidR="58964C67" w:rsidP="47081458" w:rsidRDefault="58964C67" w14:paraId="53BFC500" w14:textId="4B05A11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58964C67">
        <w:rPr>
          <w:b w:val="1"/>
          <w:bCs w:val="1"/>
        </w:rPr>
        <w:t>Entity name</w:t>
      </w:r>
      <w:r w:rsidR="58964C67">
        <w:rPr/>
        <w:t xml:space="preserve">: </w:t>
      </w:r>
      <w:r w:rsidR="0DB397B2">
        <w:rPr/>
        <w:t>Transactions</w:t>
      </w:r>
    </w:p>
    <w:p w:rsidR="58964C67" w:rsidP="47081458" w:rsidRDefault="58964C67" w14:paraId="352F19B5">
      <w:pPr>
        <w:spacing w:after="156"/>
      </w:pPr>
      <w:r w:rsidRPr="47081458" w:rsidR="58964C67">
        <w:rPr>
          <w:b w:val="1"/>
          <w:bCs w:val="1"/>
        </w:rPr>
        <w:t>Attributes</w:t>
      </w:r>
      <w:r w:rsidR="58964C67">
        <w:rPr/>
        <w:t xml:space="preserve">: </w:t>
      </w:r>
    </w:p>
    <w:p w:rsidR="398623E2" w:rsidP="47081458" w:rsidRDefault="398623E2" w14:paraId="2C38AAF6" w14:textId="459371E1">
      <w:pPr>
        <w:spacing w:after="156"/>
        <w:ind w:left="720"/>
        <w:rPr/>
      </w:pPr>
      <w:r w:rsidR="398623E2">
        <w:rPr/>
        <w:t>transaction_id</w:t>
      </w:r>
      <w:r w:rsidR="398623E2">
        <w:rPr/>
        <w:t xml:space="preserve">, </w:t>
      </w:r>
      <w:r w:rsidR="398623E2">
        <w:rPr/>
        <w:t>tab_id</w:t>
      </w:r>
      <w:r w:rsidR="49529AAD">
        <w:rPr/>
        <w:t xml:space="preserve">, tip, datetime, currency, </w:t>
      </w:r>
      <w:r w:rsidR="49529AAD">
        <w:rPr/>
        <w:t>payment_method</w:t>
      </w:r>
      <w:r w:rsidR="49529AAD">
        <w:rPr/>
        <w:t>, location</w:t>
      </w:r>
    </w:p>
    <w:p w:rsidR="58964C67" w:rsidP="47081458" w:rsidRDefault="58964C67" w14:paraId="2499F415">
      <w:pPr>
        <w:spacing w:after="156"/>
      </w:pPr>
      <w:r w:rsidRPr="47081458" w:rsidR="58964C67">
        <w:rPr>
          <w:b w:val="1"/>
          <w:bCs w:val="1"/>
        </w:rPr>
        <w:t>Functional dependencies</w:t>
      </w:r>
      <w:r w:rsidR="58964C67">
        <w:rPr/>
        <w:t xml:space="preserve">: </w:t>
      </w:r>
    </w:p>
    <w:p w:rsidR="6ADE8C24" w:rsidP="47081458" w:rsidRDefault="6ADE8C24" w14:paraId="0C814029" w14:textId="0074DB10">
      <w:pPr>
        <w:pStyle w:val="Normal"/>
        <w:spacing w:after="156"/>
        <w:ind w:left="720"/>
      </w:pPr>
      <w:r w:rsidR="6ADE8C24">
        <w:rPr/>
        <w:t>transaction_id</w:t>
      </w:r>
      <w:r w:rsidR="58964C67">
        <w:rPr/>
        <w:t xml:space="preserve"> → </w:t>
      </w:r>
      <w:r w:rsidR="0C3C6892">
        <w:rPr/>
        <w:t>staff_id</w:t>
      </w:r>
      <w:r w:rsidR="0C3C6892">
        <w:rPr/>
        <w:t xml:space="preserve">, </w:t>
      </w:r>
      <w:r w:rsidR="0C3C6892">
        <w:rPr/>
        <w:t>customer_id</w:t>
      </w:r>
      <w:r w:rsidR="0C3C6892">
        <w:rPr/>
        <w:t xml:space="preserve">, </w:t>
      </w:r>
      <w:r w:rsidR="0C3C6892">
        <w:rPr/>
        <w:t>tab_id</w:t>
      </w:r>
      <w:r w:rsidR="0C3C6892">
        <w:rPr/>
        <w:t xml:space="preserve">, total, tip, datetime, currency, </w:t>
      </w:r>
      <w:r w:rsidR="0C3C6892">
        <w:rPr/>
        <w:t>payment_method</w:t>
      </w:r>
      <w:r w:rsidR="0C3C6892">
        <w:rPr/>
        <w:t>, location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396AF7F1" w14:paraId="6023C3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F1F9A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D978D22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CF765F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F1FAE86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396AF7F1" w14:paraId="503270E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A40E0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D6D893A" w14:textId="15354231">
            <w:pPr>
              <w:pStyle w:val="TableContents"/>
              <w:spacing w:after="200"/>
              <w:jc w:val="center"/>
            </w:pPr>
            <w:r w:rsidR="34EE07EC">
              <w:rPr/>
              <w:t>transaction_id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E77729E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B4B0014" w14:textId="223E2410">
            <w:pPr>
              <w:pStyle w:val="Normal"/>
              <w:spacing w:after="200"/>
              <w:jc w:val="center"/>
              <w:rPr/>
            </w:pPr>
            <w:r w:rsidR="640C8D16">
              <w:rPr/>
              <w:t xml:space="preserve"> </w:t>
            </w:r>
            <w:r w:rsidR="640C8D16">
              <w:rPr/>
              <w:t>tab_id</w:t>
            </w:r>
            <w:r w:rsidR="640C8D16">
              <w:rPr/>
              <w:t>, tip, datetime, currency,</w:t>
            </w:r>
            <w:r w:rsidR="1DE08CB8">
              <w:rPr/>
              <w:t xml:space="preserve"> total,</w:t>
            </w:r>
            <w:r w:rsidR="640C8D16">
              <w:rPr/>
              <w:t xml:space="preserve"> </w:t>
            </w:r>
            <w:r w:rsidR="640C8D16">
              <w:rPr/>
              <w:t>payment_method</w:t>
            </w:r>
            <w:r w:rsidR="640C8D16">
              <w:rPr/>
              <w:t>, location</w:t>
            </w:r>
          </w:p>
        </w:tc>
      </w:tr>
    </w:tbl>
    <w:p w:rsidR="47081458" w:rsidRDefault="47081458" w14:paraId="4F4A692F"/>
    <w:p w:rsidR="47081458" w:rsidP="47081458" w:rsidRDefault="47081458" w14:paraId="084D118B" w14:textId="66E2ADBF">
      <w:pPr>
        <w:pStyle w:val="Normal"/>
      </w:pPr>
    </w:p>
    <w:p w:rsidR="187489A5" w:rsidRDefault="187489A5" w14:paraId="76C388EE">
      <w:r w:rsidRPr="47081458" w:rsidR="187489A5">
        <w:rPr>
          <w:b w:val="1"/>
          <w:bCs w:val="1"/>
        </w:rPr>
        <w:t>Attribute closures</w:t>
      </w:r>
      <w:r w:rsidR="187489A5">
        <w:rPr/>
        <w:t xml:space="preserve"> (if any): </w:t>
      </w:r>
    </w:p>
    <w:p w:rsidR="337E0B5C" w:rsidP="47081458" w:rsidRDefault="337E0B5C" w14:paraId="44A77015" w14:textId="6C18335A">
      <w:pPr>
        <w:pStyle w:val="Normal"/>
        <w:spacing w:after="156"/>
        <w:ind w:left="720"/>
        <w:rPr/>
      </w:pPr>
      <w:r w:rsidR="337E0B5C">
        <w:rPr/>
        <w:t>transaction_id</w:t>
      </w:r>
      <w:r w:rsidR="187489A5">
        <w:rPr/>
        <w:t xml:space="preserve">+ = </w:t>
      </w:r>
      <w:r w:rsidR="27CDB3DA">
        <w:rPr/>
        <w:t>transaction_id</w:t>
      </w:r>
      <w:r w:rsidR="27CDB3DA">
        <w:rPr/>
        <w:t>,</w:t>
      </w:r>
      <w:r w:rsidR="4ACD7135">
        <w:rPr/>
        <w:t xml:space="preserve"> </w:t>
      </w:r>
      <w:r w:rsidR="4ACD7135">
        <w:rPr/>
        <w:t>tab_id</w:t>
      </w:r>
      <w:r w:rsidR="4ACD7135">
        <w:rPr/>
        <w:t xml:space="preserve">, tip, datetime, currency, </w:t>
      </w:r>
      <w:r w:rsidR="4ACD7135">
        <w:rPr/>
        <w:t>payment_method</w:t>
      </w:r>
      <w:r w:rsidR="4ACD7135">
        <w:rPr/>
        <w:t>, location</w:t>
      </w:r>
      <w:r w:rsidR="16CFA9F8">
        <w:rPr/>
        <w:t>, total</w:t>
      </w:r>
    </w:p>
    <w:p w:rsidR="47081458" w:rsidP="47081458" w:rsidRDefault="47081458" w14:paraId="58B3E0D3" w14:textId="74490B9F">
      <w:pPr>
        <w:pStyle w:val="Normal"/>
        <w:spacing w:after="156"/>
        <w:ind w:left="720"/>
      </w:pPr>
    </w:p>
    <w:p w:rsidR="187489A5" w:rsidRDefault="187489A5" w14:paraId="6957AF65">
      <w:r w:rsidRPr="47081458" w:rsidR="187489A5">
        <w:rPr>
          <w:b w:val="1"/>
          <w:bCs w:val="1"/>
        </w:rPr>
        <w:t>Unique keys</w:t>
      </w:r>
      <w:r w:rsidR="187489A5">
        <w:rPr/>
        <w:t>: the key for this table is/are</w:t>
      </w:r>
    </w:p>
    <w:p w:rsidR="47081458" w:rsidP="09A4A891" w:rsidRDefault="47081458" w14:paraId="6C47F069" w14:textId="4A8A29EB">
      <w:pPr>
        <w:pStyle w:val="Normal"/>
        <w:ind w:left="810"/>
      </w:pPr>
      <w:r w:rsidR="3CC8845F">
        <w:rPr/>
        <w:t>transaction_id</w:t>
      </w:r>
    </w:p>
    <w:p w:rsidR="09A4A891" w:rsidP="09A4A891" w:rsidRDefault="09A4A891" w14:paraId="7B39F8FC" w14:textId="5DEE3800">
      <w:pPr>
        <w:pStyle w:val="Normal"/>
        <w:widowControl w:val="0"/>
        <w:pBdr>
          <w:bottom w:val="single" w:color="000000" w:sz="4" w:space="1"/>
        </w:pBdr>
      </w:pPr>
    </w:p>
    <w:p w:rsidR="3640075A" w:rsidP="09A4A891" w:rsidRDefault="3640075A" w14:paraId="5141CD6B" w14:textId="59872A64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09A4A891" w:rsidR="3640075A">
        <w:rPr>
          <w:b w:val="1"/>
          <w:bCs w:val="1"/>
        </w:rPr>
        <w:t>Entity name</w:t>
      </w:r>
      <w:r w:rsidR="3640075A">
        <w:rPr/>
        <w:t xml:space="preserve">: </w:t>
      </w:r>
      <w:r w:rsidR="3640075A">
        <w:rPr/>
        <w:t>Address</w:t>
      </w:r>
    </w:p>
    <w:p w:rsidR="3640075A" w:rsidP="09A4A891" w:rsidRDefault="3640075A" w14:paraId="2FFB1313">
      <w:pPr>
        <w:widowControl w:val="0"/>
        <w:spacing w:after="156"/>
      </w:pPr>
      <w:r w:rsidRPr="09A4A891" w:rsidR="3640075A">
        <w:rPr>
          <w:b w:val="1"/>
          <w:bCs w:val="1"/>
        </w:rPr>
        <w:t>Attributes</w:t>
      </w:r>
      <w:r w:rsidR="3640075A">
        <w:rPr/>
        <w:t xml:space="preserve">: </w:t>
      </w:r>
    </w:p>
    <w:p w:rsidR="3640075A" w:rsidP="09A4A891" w:rsidRDefault="3640075A" w14:paraId="496ED96E" w14:textId="7FCB792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640075A">
        <w:rPr/>
        <w:t>address_type_id</w:t>
      </w:r>
      <w:r w:rsidR="3640075A">
        <w:rPr/>
        <w:t xml:space="preserve">, </w:t>
      </w:r>
      <w:r w:rsidR="3640075A">
        <w:rPr/>
        <w:t>type_name</w:t>
      </w:r>
      <w:r w:rsidR="3640075A">
        <w:rPr/>
        <w:t>, address1, address2, city, state, zip</w:t>
      </w:r>
    </w:p>
    <w:p w:rsidR="3640075A" w:rsidP="09A4A891" w:rsidRDefault="3640075A" w14:paraId="2D3B3ADF" w14:textId="0ED47C0B">
      <w:pPr>
        <w:widowControl w:val="0"/>
        <w:spacing w:after="156"/>
      </w:pPr>
      <w:r w:rsidRPr="09A4A891" w:rsidR="3640075A">
        <w:rPr>
          <w:b w:val="1"/>
          <w:bCs w:val="1"/>
        </w:rPr>
        <w:t>Functional dependencies</w:t>
      </w:r>
      <w:r w:rsidR="3640075A">
        <w:rPr/>
        <w:t xml:space="preserve">: </w:t>
      </w:r>
    </w:p>
    <w:p w:rsidR="397A6F19" w:rsidP="09A4A891" w:rsidRDefault="397A6F19" w14:paraId="024F3AFD" w14:textId="0F440C0A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address_type_id</w:t>
      </w:r>
      <w:r w:rsidR="5D75BE6F">
        <w:rPr/>
        <w:t xml:space="preserve"> </w:t>
      </w:r>
      <w:r w:rsidR="397A6F19">
        <w:rPr/>
        <w:t>→</w:t>
      </w:r>
      <w:r w:rsidR="25C38B96">
        <w:rPr/>
        <w:t xml:space="preserve"> </w:t>
      </w:r>
      <w:r w:rsidR="397A6F19">
        <w:rPr/>
        <w:t>t</w:t>
      </w:r>
      <w:r w:rsidR="397A6F19">
        <w:rPr/>
        <w:t>ype_name,</w:t>
      </w:r>
      <w:r w:rsidR="397A6F19">
        <w:rPr/>
        <w:t xml:space="preserve"> address1, address2, city, state, zip</w:t>
      </w:r>
    </w:p>
    <w:p w:rsidR="397A6F19" w:rsidP="09A4A891" w:rsidRDefault="397A6F19" w14:paraId="41B504C0" w14:textId="71474D6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zip → city, state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9A4A891" w:rsidTr="09A4A891" w14:paraId="1816F93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92F9033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0D1F016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48ABFF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44FABDC9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on the right side</w:t>
            </w:r>
          </w:p>
        </w:tc>
      </w:tr>
      <w:tr w:rsidR="09A4A891" w:rsidTr="09A4A891" w14:paraId="5FE2714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3AF9D1B9" w14:textId="2CF5B343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2BDC9D38" w14:textId="7C4830B0">
            <w:pPr>
              <w:pStyle w:val="TableContents"/>
              <w:spacing w:after="200"/>
              <w:jc w:val="center"/>
            </w:pPr>
            <w:r w:rsidR="02F12203">
              <w:rPr/>
              <w:t>address_type_id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1FFA40A" w14:textId="02C9DD10">
            <w:pPr>
              <w:pStyle w:val="TableContents"/>
              <w:spacing w:after="200"/>
              <w:jc w:val="center"/>
            </w:pPr>
            <w:r w:rsidR="02F12203">
              <w:rPr/>
              <w:t>zip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9CA9C74" w14:textId="43E063A6">
            <w:pPr>
              <w:pStyle w:val="Normal"/>
              <w:suppressLineNumbers w:val="0"/>
              <w:bidi w:val="0"/>
              <w:spacing w:after="200"/>
              <w:jc w:val="center"/>
            </w:pPr>
            <w:r w:rsidR="02F12203">
              <w:rPr/>
              <w:t>type_name, address1, address2, city, state, zip</w:t>
            </w:r>
          </w:p>
        </w:tc>
      </w:tr>
    </w:tbl>
    <w:p w:rsidR="09A4A891" w:rsidP="09A4A891" w:rsidRDefault="09A4A891" w14:paraId="7655823C">
      <w:pPr>
        <w:widowControl w:val="0"/>
      </w:pPr>
    </w:p>
    <w:p w:rsidR="3640075A" w:rsidP="09A4A891" w:rsidRDefault="3640075A" w14:paraId="39049885">
      <w:pPr>
        <w:widowControl w:val="0"/>
      </w:pPr>
      <w:r w:rsidRPr="09A4A891" w:rsidR="3640075A">
        <w:rPr>
          <w:b w:val="1"/>
          <w:bCs w:val="1"/>
        </w:rPr>
        <w:t>Attribute closures</w:t>
      </w:r>
      <w:r w:rsidR="3640075A">
        <w:rPr/>
        <w:t xml:space="preserve"> (if any): </w:t>
      </w:r>
    </w:p>
    <w:p w:rsidR="32DC03B5" w:rsidP="09A4A891" w:rsidRDefault="32DC03B5" w14:paraId="38F76D07" w14:textId="7F8BD389">
      <w:pPr>
        <w:pStyle w:val="Normal"/>
        <w:widowControl w:val="0"/>
        <w:suppressLineNumbers w:val="0"/>
        <w:bidi w:val="0"/>
        <w:ind w:firstLine="720"/>
      </w:pPr>
      <w:r w:rsidR="32DC03B5">
        <w:rPr/>
        <w:t>address_type_id</w:t>
      </w:r>
      <w:r w:rsidR="32DC03B5">
        <w:rPr/>
        <w:t xml:space="preserve"> → </w:t>
      </w:r>
      <w:r w:rsidR="32DC03B5">
        <w:rPr/>
        <w:t>address_type_id,</w:t>
      </w:r>
      <w:r w:rsidR="32DC03B5">
        <w:rPr/>
        <w:t xml:space="preserve"> type_name, address1, address2, city, state, zip</w:t>
      </w:r>
    </w:p>
    <w:p w:rsidR="09A4A891" w:rsidP="09A4A891" w:rsidRDefault="09A4A891" w14:paraId="059D2845" w14:textId="1687F717">
      <w:pPr>
        <w:pStyle w:val="Normal"/>
        <w:widowControl w:val="0"/>
        <w:ind w:left="720"/>
      </w:pPr>
    </w:p>
    <w:p w:rsidR="3640075A" w:rsidP="09A4A891" w:rsidRDefault="3640075A" w14:paraId="53DD50E5">
      <w:pPr>
        <w:widowControl w:val="0"/>
      </w:pPr>
      <w:r w:rsidRPr="09A4A891" w:rsidR="3640075A">
        <w:rPr>
          <w:b w:val="1"/>
          <w:bCs w:val="1"/>
        </w:rPr>
        <w:t>Unique keys</w:t>
      </w:r>
      <w:r w:rsidR="3640075A">
        <w:rPr/>
        <w:t>: the key for this table is/are</w:t>
      </w:r>
    </w:p>
    <w:p w:rsidR="35CA0E52" w:rsidP="09A4A891" w:rsidRDefault="35CA0E52" w14:paraId="79202ABC" w14:textId="45765782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5CA0E52">
        <w:rPr/>
        <w:t>address_type_id</w:t>
      </w:r>
    </w:p>
    <w:p w:rsidR="09A4A891" w:rsidP="09A4A891" w:rsidRDefault="09A4A891" w14:paraId="5324B1DD" w14:textId="0BDA5DC6">
      <w:pPr>
        <w:pStyle w:val="Normal"/>
        <w:ind w:left="0"/>
      </w:pPr>
    </w:p>
    <w:p w:rsidR="6B73717B" w:rsidP="2BF5E431" w:rsidRDefault="6B73717B" w14:paraId="5C5E7A27" w14:textId="2D05E4E5">
      <w:pPr>
        <w:pStyle w:val="Heading2"/>
        <w:suppressLineNumbers w:val="0"/>
        <w:spacing w:before="240" w:beforeAutospacing="off" w:after="60" w:afterAutospacing="off" w:line="259" w:lineRule="auto"/>
        <w:ind w:left="0" w:right="0"/>
        <w:jc w:val="left"/>
      </w:pPr>
      <w:r w:rsidR="3237D24F">
        <w:rPr/>
        <w:t>Diagram</w:t>
      </w:r>
    </w:p>
    <w:p w:rsidR="2BF5E431" w:rsidP="2BF5E431" w:rsidRDefault="2BF5E431" w14:paraId="7CA1FB5E" w14:textId="60D06E9D">
      <w:pPr>
        <w:pStyle w:val="Normal"/>
        <w:bidi w:val="0"/>
      </w:pPr>
    </w:p>
    <w:p xmlns:wp14="http://schemas.microsoft.com/office/word/2010/wordml" w:rsidR="00CF533B" w:rsidP="2BF5E431" w:rsidRDefault="00CF533B" w14:paraId="55145BD9" wp14:textId="5A72AE56">
      <w:pPr>
        <w:pStyle w:val="Normal"/>
      </w:pPr>
      <w:r w:rsidR="12BB5F01">
        <w:drawing>
          <wp:inline xmlns:wp14="http://schemas.microsoft.com/office/word/2010/wordprocessingDrawing" wp14:editId="4719016E" wp14:anchorId="48B37CA7">
            <wp:extent cx="4851698" cy="7038975"/>
            <wp:effectExtent l="0" t="0" r="0" b="0"/>
            <wp:docPr id="56321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952eaa836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8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P="2BF5E431" w:rsidRDefault="00CF533B" w14:paraId="5ED89DD0" wp14:textId="4F35349E">
      <w:pPr>
        <w:rPr/>
      </w:pPr>
      <w:r>
        <w:br w:type="page"/>
      </w:r>
    </w:p>
    <w:p xmlns:wp14="http://schemas.microsoft.com/office/word/2010/wordml" w:rsidR="00CF533B" w:rsidRDefault="00CF533B" w14:paraId="51D117CD" wp14:textId="2342C412">
      <w:pPr>
        <w:pStyle w:val="Heading2"/>
      </w:pPr>
      <w:bookmarkStart w:name="_Toc103356964" w:id="11"/>
      <w:r w:rsidR="00CF533B">
        <w:rPr/>
        <w:t>Assum</w:t>
      </w:r>
      <w:r w:rsidR="00CF533B">
        <w:rPr/>
        <w:t>ptions and Constraints</w:t>
      </w:r>
      <w:bookmarkEnd w:id="11"/>
    </w:p>
    <w:p w:rsidR="2EF36FD1" w:rsidP="47081458" w:rsidRDefault="2EF36FD1" w14:paraId="7F15A0A7" w14:textId="73818A6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EF36FD1">
        <w:rPr>
          <w:rFonts w:ascii="Times New Roman" w:hAnsi="Times New Roman" w:eastAsia="Times New Roman" w:cs="Times New Roman"/>
          <w:sz w:val="22"/>
          <w:szCs w:val="22"/>
        </w:rPr>
        <w:t>Unless otherwise noted, functional dependencies that only return themselves were not written to keep the document concise.</w:t>
      </w:r>
    </w:p>
    <w:p xmlns:wp14="http://schemas.microsoft.com/office/word/2010/wordml" w:rsidR="001326DE" w:rsidP="47081458" w:rsidRDefault="001326DE" w14:paraId="1D7B270A" wp14:textId="4F48579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D411481">
        <w:rPr>
          <w:rFonts w:ascii="Times New Roman" w:hAnsi="Times New Roman" w:eastAsia="Times New Roman" w:cs="Times New Roman"/>
          <w:sz w:val="22"/>
          <w:szCs w:val="22"/>
        </w:rPr>
        <w:t>Table availability can be computed based on which customers are seated at a given table</w:t>
      </w:r>
      <w:r w:rsidRPr="47081458" w:rsidR="6EB590E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584D1F1" w:rsidP="47081458" w:rsidRDefault="5584D1F1" w14:paraId="4D675126" w14:textId="63BC8B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584D1F1">
        <w:rPr>
          <w:rFonts w:ascii="Times New Roman" w:hAnsi="Times New Roman" w:eastAsia="Times New Roman" w:cs="Times New Roman"/>
          <w:sz w:val="22"/>
          <w:szCs w:val="22"/>
        </w:rPr>
        <w:t>Customer age can be calculated on the fly</w:t>
      </w:r>
      <w:r w:rsidRPr="47081458" w:rsidR="206A5AE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06A5AE9" w:rsidP="47081458" w:rsidRDefault="206A5AE9" w14:paraId="2C466D14" w14:textId="532B325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206A5AE9">
        <w:rPr>
          <w:rFonts w:ascii="Times New Roman" w:hAnsi="Times New Roman" w:eastAsia="Times New Roman" w:cs="Times New Roman"/>
          <w:sz w:val="22"/>
          <w:szCs w:val="22"/>
        </w:rPr>
        <w:t>Tab total can be calculated on the fly.</w:t>
      </w:r>
    </w:p>
    <w:p w:rsidR="689BF1E5" w:rsidP="09A4A891" w:rsidRDefault="689BF1E5" w14:paraId="3D858A91" w14:textId="369E065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The following tables were extrapolated from the relationship types as defined in the ERD</w:t>
      </w:r>
    </w:p>
    <w:p w:rsidR="689BF1E5" w:rsidP="09A4A891" w:rsidRDefault="689BF1E5" w14:paraId="5CB14250" w14:textId="2E2AC288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Address</w:t>
      </w:r>
    </w:p>
    <w:p w:rsidR="689BF1E5" w:rsidP="09A4A891" w:rsidRDefault="689BF1E5" w14:paraId="7B7AD788" w14:textId="26C9D9F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Works_At</w:t>
      </w:r>
    </w:p>
    <w:p w:rsidR="689BF1E5" w:rsidP="09A4A891" w:rsidRDefault="689BF1E5" w14:paraId="033915F7" w14:textId="51473F2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Location_Contains_Layout</w:t>
      </w:r>
    </w:p>
    <w:p w:rsidR="689BF1E5" w:rsidP="09A4A891" w:rsidRDefault="689BF1E5" w14:paraId="7FF66400" w14:textId="21D3988D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Layout_Contains_Tables</w:t>
      </w:r>
    </w:p>
    <w:p w:rsidR="689BF1E5" w:rsidP="09A4A891" w:rsidRDefault="689BF1E5" w14:paraId="59B9C78A" w14:textId="4C39728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Tab_Has_Menu_Item</w:t>
      </w:r>
    </w:p>
    <w:p w:rsidR="15A9D29B" w:rsidP="15A9D29B" w:rsidRDefault="15A9D29B" w14:paraId="06707291" w14:textId="7E9CD8D1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2007D87F">
      <w:pPr>
        <w:pStyle w:val="Heading1"/>
        <w:pageBreakBefore w:val="1"/>
      </w:pPr>
      <w:bookmarkStart w:name="_Toc103356965" w:id="12"/>
      <w:r w:rsidR="00CF533B">
        <w:rPr/>
        <w:t xml:space="preserve">Milestone 4:  </w:t>
      </w:r>
      <w:r w:rsidRPr="09A4A891" w:rsidR="00CF533B">
        <w:rPr>
          <w:highlight w:val="green"/>
        </w:rPr>
        <w:t>Normalization</w:t>
      </w:r>
      <w:bookmarkEnd w:id="12"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9A4A891" w:rsidTr="3B218863" w14:paraId="2D253A8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P="09A4A891" w:rsidRDefault="09A4A891" w14:paraId="16CE93E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RDefault="09A4A891" w14:paraId="3AB14C4F">
            <w:r w:rsidRPr="09A4A891" w:rsidR="09A4A891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25544EE" w:rsidP="09A4A891" w:rsidRDefault="525544EE" w14:paraId="69D2721E" w14:textId="3E21559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25544EE">
              <w:rPr>
                <w:rFonts w:eastAsia="MS Mincho"/>
                <w:b w:val="1"/>
                <w:bCs w:val="1"/>
                <w:i w:val="1"/>
                <w:iCs w:val="1"/>
              </w:rPr>
              <w:t>Users</w:t>
            </w:r>
          </w:p>
        </w:tc>
      </w:tr>
      <w:tr w:rsidR="09A4A891" w:rsidTr="3B218863" w14:paraId="5D6F2A1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P="09A4A891" w:rsidRDefault="09A4A891" w14:paraId="3DDC0FD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RDefault="09A4A891" w14:paraId="03CD1E1B"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88FE93" w:rsidP="09A4A891" w:rsidRDefault="6788FE93" w14:paraId="42FFCF89" w14:textId="208FB1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09A4A891" w:rsidR="6788FE93">
              <w:rPr>
                <w:rFonts w:ascii="Arial" w:hAnsi="Arial" w:eastAsia="MS Mincho" w:cs="Arial"/>
              </w:rPr>
              <w:t xml:space="preserve">A user is a person who has access to the system. This may include staff as a type of user who work </w:t>
            </w:r>
            <w:r w:rsidRPr="09A4A891" w:rsidR="2E7C984F">
              <w:rPr>
                <w:rFonts w:ascii="Arial" w:hAnsi="Arial" w:eastAsia="MS Mincho" w:cs="Arial"/>
              </w:rPr>
              <w:t>in the restaurant</w:t>
            </w:r>
            <w:r w:rsidRPr="09A4A891" w:rsidR="6788FE93">
              <w:rPr>
                <w:rFonts w:ascii="Arial" w:hAnsi="Arial" w:eastAsia="MS Mincho" w:cs="Arial"/>
              </w:rPr>
              <w:t>,</w:t>
            </w:r>
            <w:r w:rsidRPr="09A4A891" w:rsidR="6788FE93">
              <w:rPr>
                <w:rFonts w:ascii="Arial" w:hAnsi="Arial" w:eastAsia="MS Mincho" w:cs="Arial"/>
              </w:rPr>
              <w:t xml:space="preserve"> or others like system admins or au</w:t>
            </w:r>
            <w:r w:rsidRPr="09A4A891" w:rsidR="1CB6F0BC">
              <w:rPr>
                <w:rFonts w:ascii="Arial" w:hAnsi="Arial" w:eastAsia="MS Mincho" w:cs="Arial"/>
              </w:rPr>
              <w:t>ditors</w:t>
            </w:r>
          </w:p>
          <w:p w:rsidR="09A4A891" w:rsidP="09A4A891" w:rsidRDefault="09A4A891" w14:paraId="0B1DB0CA">
            <w:pPr>
              <w:jc w:val="center"/>
              <w:rPr>
                <w:rFonts w:eastAsia="MS Mincho"/>
              </w:rPr>
            </w:pPr>
          </w:p>
        </w:tc>
      </w:tr>
      <w:tr w:rsidR="09A4A891" w:rsidTr="3B218863" w14:paraId="151BD34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EB01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RDefault="09A4A891" w14:paraId="49D7E1F6">
            <w:r w:rsidRPr="09A4A891" w:rsidR="09A4A891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984C039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3D27473E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B39A8C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09A4A891" w:rsidR="09A4A891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7C4A7D5F">
            <w:pPr>
              <w:pStyle w:val="Heading4"/>
              <w:numPr>
                <w:numId w:val="0"/>
              </w:numPr>
              <w:spacing w:before="0" w:after="58"/>
            </w:pPr>
            <w:r w:rsidRPr="09A4A891" w:rsidR="09A4A891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09A4A891" w:rsidTr="3B218863" w14:paraId="49FC91D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757C69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33A2D17C" w14:textId="0CBF7262">
            <w:r w:rsidR="034D1677">
              <w:rPr/>
              <w:t>user_id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7A96915" w14:textId="7821DB5A">
            <w:pPr>
              <w:jc w:val="center"/>
            </w:pPr>
            <w:r w:rsidR="034D1677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39F1B2A7" w14:textId="00F62381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8127A6F" w14:textId="0D335EEA">
            <w:pPr>
              <w:jc w:val="center"/>
            </w:pPr>
            <w:r w:rsidR="034D1677">
              <w:rPr/>
              <w:t>“9</w:t>
            </w:r>
            <w:r w:rsidR="579B9CB7">
              <w:rPr/>
              <w:t>A</w:t>
            </w:r>
            <w:r w:rsidR="034D1677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0F8999F7">
            <w:pPr>
              <w:jc w:val="center"/>
              <w:rPr>
                <w:rFonts w:eastAsia="MS Mincho"/>
              </w:rPr>
            </w:pPr>
          </w:p>
        </w:tc>
      </w:tr>
      <w:tr w:rsidR="09A4A891" w:rsidTr="3B218863" w14:paraId="573C3F8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9778A4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1FF2EE2C" w14:textId="23103CB4">
            <w:pPr>
              <w:rPr/>
            </w:pPr>
            <w:r w:rsidR="3FFA852B">
              <w:rPr/>
              <w:t>first_</w:t>
            </w:r>
            <w:r w:rsidR="13728AE9">
              <w:rPr/>
              <w:t>name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A3D956E" w14:textId="14E00BAE">
            <w:pPr>
              <w:jc w:val="center"/>
              <w:rPr/>
            </w:pPr>
            <w:r w:rsidR="5067ADA9">
              <w:rPr/>
              <w:t>First n</w:t>
            </w:r>
            <w:r w:rsidR="13728AE9">
              <w:rPr/>
              <w:t>ame of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7244E96" w14:textId="4EFBD574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37C737B" w14:textId="281EC8E7">
            <w:pPr>
              <w:jc w:val="center"/>
              <w:rPr/>
            </w:pPr>
            <w:r w:rsidR="13728AE9">
              <w:rPr/>
              <w:t>“John”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266D5825" w14:textId="4834026B">
            <w:pPr>
              <w:jc w:val="center"/>
              <w:rPr/>
            </w:pPr>
            <w:r w:rsidR="10F4AB3D">
              <w:rPr/>
              <w:t>Cannot be Null</w:t>
            </w:r>
          </w:p>
        </w:tc>
      </w:tr>
      <w:tr w:rsidR="09A4A891" w:rsidTr="3B218863" w14:paraId="297143C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D95A90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19452EF" w14:textId="10067B5A">
            <w:pPr>
              <w:rPr/>
            </w:pPr>
            <w:r w:rsidR="10F4AB3D">
              <w:rPr/>
              <w:t>last_name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1B5B34C2" w14:textId="3B92AD08">
            <w:pPr>
              <w:jc w:val="center"/>
              <w:rPr/>
            </w:pPr>
            <w:r w:rsidR="10F4AB3D">
              <w:rPr/>
              <w:t>Last name of user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6D909C55" w14:textId="4D631674">
            <w:pPr>
              <w:jc w:val="center"/>
              <w:rPr/>
            </w:pPr>
            <w:r w:rsidR="10F4AB3D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1137FC9" w14:textId="49BFAA81">
            <w:pPr>
              <w:jc w:val="center"/>
              <w:rPr/>
            </w:pPr>
            <w:r w:rsidR="10F4AB3D">
              <w:rPr/>
              <w:t>“Doe”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3BC6C7" w:rsidP="09A4A891" w:rsidRDefault="0C3BC6C7" w14:paraId="09AC8B7F" w14:textId="03AA0532">
            <w:pPr>
              <w:jc w:val="center"/>
              <w:rPr/>
            </w:pPr>
            <w:r w:rsidR="10F4AB3D">
              <w:rPr/>
              <w:t>Cannot be Null</w:t>
            </w:r>
          </w:p>
        </w:tc>
      </w:tr>
      <w:tr w:rsidR="3B218863" w:rsidTr="3B218863" w14:paraId="050E223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3B218863" w:rsidP="3B218863" w:rsidRDefault="3B218863" w14:paraId="237D0A83" w14:textId="41B92AD0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0F511BC8" w14:textId="08E1FB1A">
            <w:pPr>
              <w:pStyle w:val="Normal"/>
              <w:rPr/>
            </w:pPr>
            <w:r w:rsidR="10F4AB3D">
              <w:rPr/>
              <w:t>email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6BD2A151" w14:textId="69FE440A">
            <w:pPr>
              <w:pStyle w:val="Normal"/>
              <w:jc w:val="center"/>
              <w:rPr/>
            </w:pPr>
            <w:r w:rsidR="10F4AB3D">
              <w:rPr/>
              <w:t>Email of user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32A5D3E3" w14:textId="08535893">
            <w:pPr>
              <w:pStyle w:val="Normal"/>
              <w:jc w:val="center"/>
              <w:rPr/>
            </w:pPr>
            <w:r w:rsidR="10F4AB3D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10EC11FF" w14:textId="209439A3">
            <w:pPr>
              <w:pStyle w:val="Normal"/>
              <w:jc w:val="center"/>
              <w:rPr/>
            </w:pPr>
            <w:r w:rsidR="10F4AB3D">
              <w:rPr/>
              <w:t>“john.doe@me.com”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65A160A" w14:textId="4537C21D">
            <w:pPr>
              <w:pStyle w:val="Normal"/>
              <w:jc w:val="center"/>
              <w:rPr/>
            </w:pPr>
          </w:p>
        </w:tc>
      </w:tr>
      <w:tr w:rsidR="3B218863" w:rsidTr="3B218863" w14:paraId="6730D4C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3B218863" w:rsidP="3B218863" w:rsidRDefault="3B218863" w14:paraId="164B03FA" w14:textId="36437CA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RDefault="3B218863" w14:paraId="5984E2CF" w14:textId="5EF62F0C">
            <w:pPr>
              <w:rPr/>
            </w:pPr>
            <w:r w:rsidR="3B218863">
              <w:rPr/>
              <w:t>position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BA9B861" w14:textId="35D39A6E">
            <w:pPr>
              <w:jc w:val="center"/>
              <w:rPr/>
            </w:pPr>
            <w:r w:rsidR="3B218863">
              <w:rPr/>
              <w:t>Title of user in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E2FB969" w14:textId="00086805">
            <w:pPr>
              <w:jc w:val="center"/>
              <w:rPr/>
            </w:pPr>
            <w:r w:rsidR="3B218863">
              <w:rPr/>
              <w:t>“Kitchen Manager”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2F2027AD" w14:textId="7CD4D660">
            <w:pPr>
              <w:jc w:val="center"/>
              <w:rPr/>
            </w:pPr>
            <w:r w:rsidR="3B218863">
              <w:rPr/>
              <w:t>Can be null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04397B18" w14:textId="4DD33207">
            <w:pPr>
              <w:pStyle w:val="Normal"/>
              <w:jc w:val="center"/>
              <w:rPr/>
            </w:pPr>
          </w:p>
        </w:tc>
      </w:tr>
      <w:tr w:rsidR="09A4A891" w:rsidTr="3B218863" w14:paraId="385463E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0733CF6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22D8D49" w14:textId="7D363C14">
            <w:r w:rsidR="034D1677">
              <w:rPr/>
              <w:t>access_level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45B8B8C2" w14:textId="71FDDB47">
            <w:pPr>
              <w:jc w:val="center"/>
            </w:pPr>
            <w:r w:rsidR="6D1950A7">
              <w:rPr/>
              <w:t xml:space="preserve">Level of access the user has </w:t>
            </w:r>
            <w:r w:rsidR="6D1950A7">
              <w:rPr/>
              <w:t>to</w:t>
            </w:r>
            <w:r w:rsidR="6D1950A7">
              <w:rPr/>
              <w:t xml:space="preserve"> the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63BA6821" w14:textId="5D0DD647">
            <w:pPr>
              <w:jc w:val="center"/>
            </w:pPr>
            <w:r w:rsidR="6D1950A7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714ECF23" w14:textId="7F421E9D">
            <w:pPr>
              <w:jc w:val="center"/>
            </w:pPr>
            <w:r w:rsidR="6D1950A7">
              <w:rPr/>
              <w:t>“admin”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1D038AA4">
            <w:pPr>
              <w:jc w:val="center"/>
            </w:pPr>
          </w:p>
        </w:tc>
      </w:tr>
      <w:tr w:rsidR="09A4A891" w:rsidTr="3B218863" w14:paraId="73ACCA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E9663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171F9E80">
            <w:r w:rsidRPr="09A4A891" w:rsidR="09A4A891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09A4A891" w:rsidTr="3B218863" w14:paraId="247C9DA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CA89D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0FD64AA">
            <w:r w:rsidRPr="09A4A891" w:rsidR="09A4A891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DD89DFB" w:rsidP="09A4A891" w:rsidRDefault="4DD89DFB" w14:paraId="0E4752AD" w14:textId="2869ACB6">
            <w:pPr>
              <w:pStyle w:val="Normal"/>
            </w:pPr>
            <w:r w:rsidR="4DD89DFB">
              <w:rPr/>
              <w:t>user_id</w:t>
            </w:r>
            <w:r w:rsidR="4DD89DFB">
              <w:rPr/>
              <w:t xml:space="preserve"> → name, position, access_level</w:t>
            </w:r>
          </w:p>
        </w:tc>
      </w:tr>
      <w:tr w:rsidR="09A4A891" w:rsidTr="3B218863" w14:paraId="4CB49AD6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E36EC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8D25A4F">
            <w:r w:rsidRPr="09A4A891" w:rsidR="09A4A891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D86E179" w:rsidP="23416D4B" w:rsidRDefault="6D86E179" w14:paraId="72702837" w14:textId="0D5BF6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6D86E179">
              <w:rPr>
                <w:rFonts w:eastAsia="MS Mincho"/>
                <w:b w:val="0"/>
                <w:bCs w:val="0"/>
              </w:rPr>
              <w:t>user_id</w:t>
            </w:r>
          </w:p>
        </w:tc>
      </w:tr>
      <w:tr w:rsidR="09A4A891" w:rsidTr="3B218863" w14:paraId="324537B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E6B30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2CD5C4F2">
            <w:r w:rsidRPr="09A4A891" w:rsidR="09A4A891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09A4A891" w:rsidTr="3B218863" w14:paraId="45B2153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7B50C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3BEB0B5">
            <w:r w:rsidRPr="09A4A891" w:rsidR="09A4A891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617E91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7BB5884" w:rsidP="09A4A891" w:rsidRDefault="57BB5884" w14:paraId="405060A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7BB5884">
              <w:rPr>
                <w:rFonts w:eastAsia="MS Mincho"/>
              </w:rPr>
              <w:t>Each cell contains an atomic value</w:t>
            </w:r>
          </w:p>
        </w:tc>
      </w:tr>
      <w:tr w:rsidR="09A4A891" w:rsidTr="3B218863" w14:paraId="1C1EED7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A45B1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54CE758D">
            <w:r w:rsidRPr="09A4A891" w:rsidR="09A4A891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B6199CE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5DE23AC8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0305F871">
              <w:rPr>
                <w:rFonts w:eastAsia="MS Mincho"/>
              </w:rPr>
              <w:t xml:space="preserve">All non-key attributes are </w:t>
            </w:r>
            <w:r w:rsidRPr="23416D4B" w:rsidR="0305F871">
              <w:rPr>
                <w:rFonts w:eastAsia="MS Mincho"/>
              </w:rPr>
              <w:t>determined</w:t>
            </w:r>
            <w:r w:rsidRPr="23416D4B" w:rsidR="0305F871">
              <w:rPr>
                <w:rFonts w:eastAsia="MS Mincho"/>
              </w:rPr>
              <w:t xml:space="preserve"> by the entire PK</w:t>
            </w:r>
          </w:p>
        </w:tc>
      </w:tr>
      <w:tr w:rsidR="09A4A891" w:rsidTr="3B218863" w14:paraId="2F66FA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51FCEB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7E0B46">
            <w:r w:rsidRPr="09A4A891" w:rsidR="09A4A891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2E4A10F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08403C6B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57493919">
              <w:rPr>
                <w:rFonts w:eastAsia="MS Mincho"/>
              </w:rPr>
              <w:t>Table is in BCNF</w:t>
            </w:r>
          </w:p>
        </w:tc>
      </w:tr>
      <w:tr w:rsidR="09A4A891" w:rsidTr="3B218863" w14:paraId="40AA04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DB5B2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2F5D18F">
            <w:r w:rsidRPr="09A4A891" w:rsidR="09A4A891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EF96139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38660F67" w14:textId="049A6A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34C249A2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4C249A2">
              <w:rPr>
                <w:rFonts w:eastAsia="MS Mincho"/>
              </w:rPr>
              <w:t>user_id</w:t>
            </w:r>
            <w:r w:rsidRPr="23416D4B" w:rsidR="34C249A2">
              <w:rPr>
                <w:rFonts w:eastAsia="MS Mincho"/>
              </w:rPr>
              <w:t>)</w:t>
            </w:r>
          </w:p>
        </w:tc>
      </w:tr>
    </w:tbl>
    <w:p w:rsidR="23416D4B" w:rsidRDefault="23416D4B" w14:paraId="74811F30" w14:textId="58F822AF">
      <w:r>
        <w:br w:type="page"/>
      </w:r>
    </w:p>
    <w:p w:rsidR="09A4A891" w:rsidRDefault="09A4A891" w14:paraId="720FA69F" w14:textId="5F4CE0A2"/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23416D4B" w14:paraId="0CC534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593A4A08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2428C9A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73378A0" w:rsidP="23416D4B" w:rsidRDefault="473378A0" w14:paraId="4597E950" w14:textId="52A705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473378A0">
              <w:rPr>
                <w:rFonts w:eastAsia="MS Mincho"/>
                <w:b w:val="1"/>
                <w:bCs w:val="1"/>
                <w:i w:val="1"/>
                <w:iCs w:val="1"/>
              </w:rPr>
              <w:t>Staff</w:t>
            </w:r>
          </w:p>
        </w:tc>
      </w:tr>
      <w:tr w:rsidR="23416D4B" w:rsidTr="23416D4B" w14:paraId="511E479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032736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0A2614D8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46827" w:rsidP="23416D4B" w:rsidRDefault="38946827" w14:paraId="2A334C7C" w14:textId="27899C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38946827">
              <w:rPr>
                <w:rFonts w:ascii="Arial" w:hAnsi="Arial" w:eastAsia="MS Mincho" w:cs="Arial"/>
              </w:rPr>
              <w:t xml:space="preserve">Staff is a user of the system who </w:t>
            </w:r>
            <w:r w:rsidRPr="23416D4B" w:rsidR="38946827">
              <w:rPr>
                <w:rFonts w:ascii="Arial" w:hAnsi="Arial" w:eastAsia="MS Mincho" w:cs="Arial"/>
              </w:rPr>
              <w:t>regularly use</w:t>
            </w:r>
            <w:r w:rsidRPr="23416D4B" w:rsidR="38946827">
              <w:rPr>
                <w:rFonts w:ascii="Arial" w:hAnsi="Arial" w:eastAsia="MS Mincho" w:cs="Arial"/>
              </w:rPr>
              <w:t xml:space="preserve"> system for its intended purpose</w:t>
            </w:r>
          </w:p>
          <w:p w:rsidR="23416D4B" w:rsidP="23416D4B" w:rsidRDefault="23416D4B" w14:paraId="51E8C260">
            <w:pPr>
              <w:jc w:val="center"/>
              <w:rPr>
                <w:rFonts w:eastAsia="MS Mincho"/>
              </w:rPr>
            </w:pPr>
          </w:p>
        </w:tc>
      </w:tr>
      <w:tr w:rsidR="23416D4B" w:rsidTr="23416D4B" w14:paraId="26BD40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B67AB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33C223CB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E35655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7C9145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D6BB129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79BDB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23416D4B" w14:paraId="3BACDF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B7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818E3B" w:rsidRDefault="09818E3B" w14:paraId="64855026" w14:textId="6E4637D0">
            <w:r w:rsidR="09818E3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1E62A16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F697F1D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E69697A" w14:textId="144588D3">
            <w:pPr>
              <w:jc w:val="center"/>
            </w:pPr>
            <w:r w:rsidR="23416D4B">
              <w:rPr/>
              <w:t>“9</w:t>
            </w:r>
            <w:r w:rsidR="0FBC482E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09827D51" w14:textId="6570AB5B">
            <w:pPr>
              <w:jc w:val="center"/>
              <w:rPr>
                <w:rFonts w:eastAsia="MS Mincho"/>
              </w:rPr>
            </w:pPr>
            <w:r w:rsidRPr="23416D4B" w:rsidR="007BAFF0">
              <w:rPr>
                <w:rFonts w:eastAsia="MS Mincho"/>
              </w:rPr>
              <w:t xml:space="preserve">FK to User </w:t>
            </w:r>
          </w:p>
        </w:tc>
      </w:tr>
      <w:tr w:rsidR="23416D4B" w:rsidTr="23416D4B" w14:paraId="2B29D8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56A7CA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173C254B" w14:textId="0379BC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BAFF0">
              <w:rPr/>
              <w:t>date_of_birth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0DF2A3" w:rsidP="23416D4B" w:rsidRDefault="040DF2A3" w14:paraId="5DC76E99" w14:textId="58657B50">
            <w:pPr>
              <w:jc w:val="center"/>
            </w:pPr>
            <w:r w:rsidR="040DF2A3">
              <w:rPr/>
              <w:t>DOB</w:t>
            </w:r>
            <w:r w:rsidR="23416D4B">
              <w:rPr/>
              <w:t xml:space="preserve"> of </w:t>
            </w:r>
            <w:r w:rsidR="226CDCAB">
              <w:rPr/>
              <w:t>staff member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B135134" w14:textId="4EFBD574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CCF4498" w14:textId="077D4A6E">
            <w:pPr>
              <w:jc w:val="center"/>
            </w:pPr>
            <w:r w:rsidR="23416D4B">
              <w:rPr/>
              <w:t>“</w:t>
            </w:r>
            <w:r w:rsidR="049224C5">
              <w:rPr/>
              <w:t>2024-02-29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AED6DBE">
            <w:pPr>
              <w:jc w:val="center"/>
            </w:pPr>
          </w:p>
        </w:tc>
      </w:tr>
      <w:tr w:rsidR="23416D4B" w:rsidTr="23416D4B" w14:paraId="4F0512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6DC2BC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02D470A" w:rsidP="23416D4B" w:rsidRDefault="202D470A" w14:paraId="4EB3E2E0" w14:textId="3D6B59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2D470A">
              <w:rPr/>
              <w:t>phone_number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2F21426" w:rsidP="23416D4B" w:rsidRDefault="32F21426" w14:paraId="59519B66" w14:textId="26DCD9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F21426">
              <w:rPr/>
              <w:t>P</w:t>
            </w:r>
            <w:r w:rsidR="7531099A">
              <w:rPr/>
              <w:t>hone</w:t>
            </w:r>
            <w:r w:rsidR="32F21426">
              <w:rPr/>
              <w:t xml:space="preserve"> number of staff member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CBA4C8D" w14:textId="61189E68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E2A6A8" w14:textId="19968DA5">
            <w:pPr>
              <w:jc w:val="center"/>
            </w:pPr>
            <w:r w:rsidR="23416D4B">
              <w:rPr/>
              <w:t>“</w:t>
            </w:r>
            <w:r w:rsidR="22CEFEED">
              <w:rPr/>
              <w:t>555-555-5555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502122B" w14:textId="60C9CED1">
            <w:pPr>
              <w:jc w:val="center"/>
            </w:pPr>
          </w:p>
        </w:tc>
      </w:tr>
      <w:tr w:rsidR="23416D4B" w:rsidTr="23416D4B" w14:paraId="1E3DE49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097C9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4E6A32" w:rsidRDefault="334E6A32" w14:paraId="3069F15C" w14:textId="3B8275F2">
            <w:r w:rsidR="334E6A32">
              <w:rPr/>
              <w:t>address_id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65C083D" w:rsidP="23416D4B" w:rsidRDefault="465C083D" w14:paraId="3812ACF0" w14:textId="61C7EA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65C083D">
              <w:rPr/>
              <w:t xml:space="preserve">FK to </w:t>
            </w:r>
            <w:r w:rsidR="5602F939">
              <w:rPr/>
              <w:t>A</w:t>
            </w:r>
            <w:r w:rsidR="465C083D">
              <w:rPr/>
              <w:t>ddress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59DC9F" w:rsidP="23416D4B" w:rsidRDefault="3159DC9F" w14:paraId="674C8C20" w14:textId="216AD2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59DC9F">
              <w:rPr/>
              <w:t>integer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E36CD65" w:rsidP="23416D4B" w:rsidRDefault="3E36CD65" w14:paraId="6073B44D" w14:textId="23223B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E36CD65">
              <w:rPr/>
              <w:t>123456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C097806" w14:textId="5B5E025E">
            <w:pPr>
              <w:jc w:val="center"/>
            </w:pPr>
          </w:p>
        </w:tc>
      </w:tr>
      <w:tr w:rsidR="23416D4B" w:rsidTr="23416D4B" w14:paraId="47A46B5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D8B510" w14:textId="0F487F3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51D254" w:rsidP="23416D4B" w:rsidRDefault="5A51D254" w14:paraId="3725EF3F" w14:textId="5CE6508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51D254">
              <w:rPr/>
              <w:t>is_active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6860A5A0" w14:textId="12BEF4C5">
            <w:pPr>
              <w:pStyle w:val="Normal"/>
              <w:jc w:val="center"/>
            </w:pPr>
            <w:r w:rsidR="6A542473">
              <w:rPr/>
              <w:t>Is the staff member currently an employee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1E099AAC" w14:textId="3417FFF1">
            <w:pPr>
              <w:pStyle w:val="Normal"/>
              <w:jc w:val="center"/>
            </w:pPr>
            <w:r w:rsidR="6A542473">
              <w:rPr/>
              <w:t>boolean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4EFA23" w14:textId="52173124">
            <w:pPr>
              <w:pStyle w:val="Normal"/>
              <w:jc w:val="center"/>
            </w:pP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70AC9E2" w14:textId="11099268">
            <w:pPr>
              <w:pStyle w:val="Normal"/>
              <w:jc w:val="center"/>
            </w:pPr>
          </w:p>
        </w:tc>
      </w:tr>
      <w:tr w:rsidR="23416D4B" w:rsidTr="23416D4B" w14:paraId="33235B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49CDD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4EBA95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23416D4B" w14:paraId="196BFD6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88349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FFD292A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E0BFF8" w:rsidP="23416D4B" w:rsidRDefault="61E0BFF8" w14:paraId="22C18445" w14:textId="7EDB084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1E0BFF8">
              <w:rPr/>
              <w:t>staff_id</w:t>
            </w:r>
            <w:r w:rsidR="23416D4B">
              <w:rPr/>
              <w:t xml:space="preserve">→ </w:t>
            </w:r>
            <w:r w:rsidR="1E5C1A04">
              <w:rPr/>
              <w:t>date_of_birth</w:t>
            </w:r>
            <w:r w:rsidR="23416D4B">
              <w:rPr/>
              <w:t xml:space="preserve">, </w:t>
            </w:r>
            <w:r w:rsidR="2713F9BE">
              <w:rPr/>
              <w:t>phone_number</w:t>
            </w:r>
            <w:r w:rsidR="23416D4B">
              <w:rPr/>
              <w:t xml:space="preserve">, </w:t>
            </w:r>
            <w:r w:rsidR="7C22B4D7">
              <w:rPr/>
              <w:t>address_id, is_active</w:t>
            </w:r>
          </w:p>
        </w:tc>
      </w:tr>
      <w:tr w:rsidR="23416D4B" w:rsidTr="23416D4B" w14:paraId="2C85A76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63A97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2CA7C3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9DFEC2E" w:rsidP="23416D4B" w:rsidRDefault="19DFEC2E" w14:paraId="058138F7" w14:textId="6DE035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19DFEC2E">
              <w:rPr>
                <w:rFonts w:eastAsia="MS Mincho"/>
                <w:b w:val="0"/>
                <w:bCs w:val="0"/>
              </w:rPr>
              <w:t>staff_id</w:t>
            </w:r>
          </w:p>
        </w:tc>
      </w:tr>
      <w:tr w:rsidR="23416D4B" w:rsidTr="23416D4B" w14:paraId="0FDB6A4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C0356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5AB92B97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23416D4B" w14:paraId="3DC7494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03C6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443A479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41E27CF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A920C6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23416D4B" w14:paraId="0B6984E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87B2C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EB5EB46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74C408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4C7E31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</w:p>
        </w:tc>
      </w:tr>
      <w:tr w:rsidR="23416D4B" w:rsidTr="23416D4B" w14:paraId="049467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C15AC0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488821D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ADB4F7B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CBE586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23416D4B" w14:paraId="0930888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3703F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5249555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2264595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249900D" w14:textId="4D1618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10BAB0E">
              <w:rPr>
                <w:rFonts w:eastAsia="MS Mincho"/>
              </w:rPr>
              <w:t>staff</w:t>
            </w:r>
            <w:r w:rsidRPr="23416D4B" w:rsidR="23416D4B">
              <w:rPr>
                <w:rFonts w:eastAsia="MS Mincho"/>
              </w:rPr>
              <w:t>_id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5F8F8550" w14:textId="38CAA4A2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349CA1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2A83AE1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346E7D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B7694D1" w:rsidP="23416D4B" w:rsidRDefault="5B7694D1" w14:paraId="7B5D3665" w14:textId="655F966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5B7694D1">
              <w:rPr>
                <w:rFonts w:eastAsia="MS Mincho"/>
                <w:b w:val="1"/>
                <w:bCs w:val="1"/>
                <w:i w:val="1"/>
                <w:iCs w:val="1"/>
              </w:rPr>
              <w:t>Works_At</w:t>
            </w:r>
          </w:p>
        </w:tc>
      </w:tr>
      <w:tr w:rsidR="23416D4B" w:rsidTr="6B73717B" w14:paraId="6A6F675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35060F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77732AC7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65CB21" w:rsidP="23416D4B" w:rsidRDefault="0B65CB21" w14:paraId="0B17B0AC" w14:textId="0C382E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0B65CB21">
              <w:rPr>
                <w:rFonts w:ascii="Arial" w:hAnsi="Arial" w:eastAsia="MS Mincho" w:cs="Arial"/>
              </w:rPr>
              <w:t>Maintains the location of which an employee is employed at</w:t>
            </w:r>
          </w:p>
          <w:p w:rsidR="23416D4B" w:rsidP="23416D4B" w:rsidRDefault="23416D4B" w14:paraId="327BCD8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ABABC0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AAA64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2421656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9A9B66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29737F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0CD762C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5441C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31FE603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18EF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FAAB0F9" w14:textId="6E4637D0">
            <w:r w:rsidR="23416D4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6B73717B" w:rsidRDefault="23416D4B" w14:paraId="3A6649E3" w14:textId="62E0D2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B220B">
              <w:rPr/>
              <w:t>FK to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FEA2A6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71F6D43" w14:textId="144588D3">
            <w:pPr>
              <w:jc w:val="center"/>
            </w:pPr>
            <w:r w:rsidR="23416D4B">
              <w:rPr/>
              <w:t>“9</w:t>
            </w:r>
            <w:r w:rsidR="23416D4B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9F7701F" w14:textId="43F52E69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5AA9F24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14A09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C64F103" w:rsidP="23416D4B" w:rsidRDefault="6C64F103" w14:paraId="6F4E9D9E" w14:textId="5EBBD8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64F103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D56F7DC" w:rsidP="23416D4B" w:rsidRDefault="2D56F7DC" w14:paraId="129BD394" w14:textId="557C1F90">
            <w:pPr>
              <w:jc w:val="center"/>
            </w:pPr>
            <w:r w:rsidR="2D56F7DC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5FB7FCA4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24CEA25D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01B2774" w14:textId="29EF6806">
            <w:pPr>
              <w:jc w:val="center"/>
            </w:pPr>
          </w:p>
        </w:tc>
      </w:tr>
      <w:tr w:rsidR="23416D4B" w:rsidTr="6B73717B" w14:paraId="4F6E7F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83492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2B0237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1A2248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A6437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507B602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E414807" w:rsidP="23416D4B" w:rsidRDefault="0E414807" w14:paraId="04B601A8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414807">
              <w:rPr/>
              <w:t>none</w:t>
            </w:r>
          </w:p>
        </w:tc>
      </w:tr>
      <w:tr w:rsidR="23416D4B" w:rsidTr="6B73717B" w14:paraId="6BD975C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5E6B6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E62B3E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C3B8D40" w14:textId="5DBFA6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staff_id</w:t>
            </w:r>
            <w:r w:rsidRPr="23416D4B" w:rsidR="0760DCCF">
              <w:rPr>
                <w:rFonts w:eastAsia="MS Mincho"/>
                <w:b w:val="0"/>
                <w:bCs w:val="0"/>
              </w:rPr>
              <w:t>, location_id</w:t>
            </w:r>
          </w:p>
        </w:tc>
      </w:tr>
      <w:tr w:rsidR="23416D4B" w:rsidTr="6B73717B" w14:paraId="56F0D2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53CEBF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9A6216D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1823FD1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AAC63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3C6D5563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AC96969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32C56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7EC12F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3AD28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D7BD520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BA6A4F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3F27E76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1019496D">
              <w:rPr>
                <w:rFonts w:eastAsia="MS Mincho"/>
              </w:rPr>
              <w:t xml:space="preserve"> (There are </w:t>
            </w:r>
            <w:r w:rsidRPr="23416D4B" w:rsidR="1019496D">
              <w:rPr>
                <w:rFonts w:eastAsia="MS Mincho"/>
              </w:rPr>
              <w:t>no</w:t>
            </w:r>
            <w:r w:rsidRPr="23416D4B" w:rsidR="1019496D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3F715D1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11BE26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98EF371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BCDA28E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5014539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46267B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E357B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607C05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5EA3EA1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2F019C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3D2DC394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P="23416D4B" w:rsidRDefault="23416D4B" w14:paraId="4D6E0411" w14:textId="76F07C9A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707769C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3A82F0E9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F28B662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7D7BE0E" w:rsidP="23416D4B" w:rsidRDefault="77D7BE0E" w14:paraId="4D1B4596" w14:textId="21C4A1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77D7BE0E">
              <w:rPr>
                <w:rFonts w:eastAsia="MS Mincho"/>
                <w:b w:val="1"/>
                <w:bCs w:val="1"/>
                <w:i w:val="1"/>
                <w:iCs w:val="1"/>
              </w:rPr>
              <w:t>Locations</w:t>
            </w:r>
          </w:p>
        </w:tc>
      </w:tr>
      <w:tr w:rsidR="23416D4B" w:rsidTr="6B73717B" w14:paraId="6795DA7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562A65E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2494BB24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8E4CF10" w14:textId="1AF6B3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23416D4B">
              <w:rPr>
                <w:rFonts w:ascii="Arial" w:hAnsi="Arial" w:eastAsia="MS Mincho" w:cs="Arial"/>
              </w:rPr>
              <w:t xml:space="preserve">Maintains the </w:t>
            </w:r>
            <w:r w:rsidRPr="23416D4B" w:rsidR="06C8B538">
              <w:rPr>
                <w:rFonts w:ascii="Arial" w:hAnsi="Arial" w:eastAsia="MS Mincho" w:cs="Arial"/>
              </w:rPr>
              <w:t>location of active stores</w:t>
            </w:r>
          </w:p>
          <w:p w:rsidR="23416D4B" w:rsidP="23416D4B" w:rsidRDefault="23416D4B" w14:paraId="1E57C69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68EE5C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3FD35C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7A999CA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C561978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EE892A4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E1BE6F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029ED5C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4A9575C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9AD288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AD7445E" w:rsidP="23416D4B" w:rsidRDefault="7AD7445E" w14:paraId="0D5B4652" w14:textId="099111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7445E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D60324E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7A11983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61B27D0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453FA5E1" w14:textId="3187EF0C">
            <w:pPr>
              <w:jc w:val="center"/>
            </w:pPr>
            <w:r w:rsidR="661B27D0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1C19092" w14:textId="6C96E5BB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07EB5D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5ED89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A2EB9B" w:rsidP="23416D4B" w:rsidRDefault="7FA2EB9B" w14:paraId="5320D3DB" w14:textId="74E20F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A2EB9B">
              <w:rPr/>
              <w:t>address_id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8031D6A" w14:textId="557C1F90">
            <w:pPr>
              <w:jc w:val="center"/>
            </w:pPr>
            <w:r w:rsidR="23416D4B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75F0EB7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8EAB417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2ED66F0" w14:textId="29EF6806">
            <w:pPr>
              <w:jc w:val="center"/>
            </w:pPr>
          </w:p>
        </w:tc>
      </w:tr>
      <w:tr w:rsidR="23416D4B" w:rsidTr="6B73717B" w14:paraId="662E105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8BA889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60BD6B97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266012D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A00E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5098BC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056893F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416D4B">
              <w:rPr/>
              <w:t>none</w:t>
            </w:r>
          </w:p>
        </w:tc>
      </w:tr>
      <w:tr w:rsidR="23416D4B" w:rsidTr="6B73717B" w14:paraId="4A8E99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9289B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81F34F1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0BA7DDF" w14:textId="674152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location_id</w:t>
            </w:r>
            <w:r w:rsidRPr="23416D4B" w:rsidR="3D5A2556">
              <w:rPr>
                <w:rFonts w:eastAsia="MS Mincho"/>
                <w:b w:val="0"/>
                <w:bCs w:val="0"/>
              </w:rPr>
              <w:t>, address_id</w:t>
            </w:r>
          </w:p>
        </w:tc>
      </w:tr>
      <w:tr w:rsidR="23416D4B" w:rsidTr="6B73717B" w14:paraId="0108E3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1BC462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2D4D6CA0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6E9D005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F1E3CD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3B61BEC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3078FD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0B4046C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4B8AA49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1EA7E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D3A72E1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3D924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46B5425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23416D4B">
              <w:rPr>
                <w:rFonts w:eastAsia="MS Mincho"/>
              </w:rPr>
              <w:t xml:space="preserve"> (There are </w:t>
            </w:r>
            <w:r w:rsidRPr="23416D4B" w:rsidR="23416D4B">
              <w:rPr>
                <w:rFonts w:eastAsia="MS Mincho"/>
              </w:rPr>
              <w:t>no</w:t>
            </w:r>
            <w:r w:rsidRPr="23416D4B" w:rsidR="23416D4B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4DCC84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91DCF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BA718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8C9002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2973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25C39BD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4D458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E6A132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BE9E510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D3FE91F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23416D4B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1380CF33" w14:textId="7BC1A503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038EE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6ED44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1B4BAA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57C66FC" w:rsidP="6B73717B" w:rsidRDefault="057C66FC" w14:paraId="1409D150" w14:textId="79C9CF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57C66FC">
              <w:rPr>
                <w:rFonts w:eastAsia="MS Mincho"/>
                <w:b w:val="1"/>
                <w:bCs w:val="1"/>
                <w:i w:val="1"/>
                <w:iCs w:val="1"/>
              </w:rPr>
              <w:t>Address</w:t>
            </w:r>
          </w:p>
        </w:tc>
      </w:tr>
      <w:tr w:rsidR="6B73717B" w:rsidTr="6B73717B" w14:paraId="5DBAC1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730DCE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678FFE1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B39EE63" w14:textId="4BAD86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</w:t>
            </w:r>
            <w:r w:rsidRPr="6B73717B" w:rsidR="78856521">
              <w:rPr>
                <w:rFonts w:ascii="Arial" w:hAnsi="Arial" w:eastAsia="MS Mincho" w:cs="Arial"/>
              </w:rPr>
              <w:t>a lookup of addresses</w:t>
            </w:r>
          </w:p>
          <w:p w:rsidR="6B73717B" w:rsidP="6B73717B" w:rsidRDefault="6B73717B" w14:paraId="30A1E164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F5178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4CA6E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C52C65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FFD470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58E8E2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4A9701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1F94E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729D7B8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CA267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248CB" w:rsidP="6B73717B" w:rsidRDefault="444248CB" w14:paraId="1D298E5A" w14:textId="503947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248CB">
              <w:rPr/>
              <w:t>address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FDAAE5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1431C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C4278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9F579A" w14:textId="1222D5DF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5F7A90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F5697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18FA3F" w14:textId="17EB2F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address</w:t>
            </w:r>
            <w:r w:rsidR="7024D96E">
              <w:rPr/>
              <w:t>1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C988A8B" w14:textId="46BBFDA8">
            <w:pPr>
              <w:jc w:val="center"/>
            </w:pPr>
            <w:r w:rsidR="7024D96E">
              <w:rPr/>
              <w:t>First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8FBA185" w14:textId="7C0B41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44A5C66" w14:textId="0AD2BA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42 Wallaby Way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5592FF" w14:textId="29EF6806">
            <w:pPr>
              <w:jc w:val="center"/>
            </w:pPr>
          </w:p>
        </w:tc>
      </w:tr>
      <w:tr w:rsidR="6B73717B" w:rsidTr="6B73717B" w14:paraId="57EA535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45A2F8F" w14:textId="5F17967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E4374E3" w14:textId="0058BD1D">
            <w:pPr>
              <w:pStyle w:val="Normal"/>
              <w:spacing w:line="259" w:lineRule="auto"/>
              <w:jc w:val="left"/>
            </w:pPr>
            <w:r w:rsidR="7024D96E">
              <w:rPr/>
              <w:t>address2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6E68848" w14:textId="17A06CFF">
            <w:pPr>
              <w:pStyle w:val="Normal"/>
              <w:jc w:val="center"/>
            </w:pPr>
            <w:r w:rsidR="7024D96E">
              <w:rPr/>
              <w:t>Second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131E3B1" w14:textId="1AA82804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38453900" w14:textId="1E21DD73">
            <w:pPr>
              <w:pStyle w:val="Normal"/>
              <w:spacing w:line="259" w:lineRule="auto"/>
              <w:jc w:val="center"/>
            </w:pPr>
            <w:r w:rsidR="7024D96E">
              <w:rPr/>
              <w:t>APT 1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4036C9" w14:textId="14EBAFFC">
            <w:pPr>
              <w:pStyle w:val="Normal"/>
              <w:jc w:val="center"/>
            </w:pPr>
          </w:p>
        </w:tc>
      </w:tr>
      <w:tr w:rsidR="6B73717B" w:rsidTr="6B73717B" w14:paraId="24F2949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5A62F2" w14:textId="02633EDD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4A72820" w14:textId="5393B9AB">
            <w:pPr>
              <w:pStyle w:val="Normal"/>
              <w:spacing w:line="259" w:lineRule="auto"/>
              <w:jc w:val="left"/>
            </w:pPr>
            <w:r w:rsidR="7024D96E">
              <w:rPr/>
              <w:t>city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1667BC4" w14:textId="4B52A7EA">
            <w:pPr>
              <w:pStyle w:val="Normal"/>
              <w:jc w:val="center"/>
            </w:pPr>
            <w:r w:rsidR="7024D96E">
              <w:rPr/>
              <w:t>City name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22C1CA6" w14:textId="0FF248A3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843116E" w14:textId="3A87CF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Boston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9860D" w14:textId="1C2B5780">
            <w:pPr>
              <w:pStyle w:val="Normal"/>
              <w:jc w:val="center"/>
            </w:pPr>
          </w:p>
        </w:tc>
      </w:tr>
      <w:tr w:rsidR="6B73717B" w:rsidTr="6B73717B" w14:paraId="0041EF1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C8F9DF" w14:textId="15E3D6C5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DA6C88D" w14:textId="23300E60">
            <w:pPr>
              <w:pStyle w:val="Normal"/>
              <w:spacing w:line="259" w:lineRule="auto"/>
              <w:jc w:val="left"/>
            </w:pPr>
            <w:r w:rsidR="7024D96E">
              <w:rPr/>
              <w:t>state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236BC9D" w14:textId="05F9A2F3">
            <w:pPr>
              <w:pStyle w:val="Normal"/>
              <w:jc w:val="center"/>
            </w:pPr>
            <w:r w:rsidR="7024D96E">
              <w:rPr/>
              <w:t>State abbreviation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023472D" w14:textId="569E21B8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80FDFC1" w14:textId="1A45C7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MA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6386EF" w14:textId="3D33CD71">
            <w:pPr>
              <w:pStyle w:val="Normal"/>
              <w:jc w:val="center"/>
            </w:pPr>
          </w:p>
        </w:tc>
      </w:tr>
      <w:tr w:rsidR="6B73717B" w:rsidTr="6B73717B" w14:paraId="1810BC5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85FD26" w14:textId="2B11D70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9B8302" w14:textId="01BC28A7">
            <w:pPr>
              <w:pStyle w:val="Normal"/>
              <w:spacing w:line="259" w:lineRule="auto"/>
              <w:jc w:val="left"/>
            </w:pPr>
            <w:r w:rsidR="7024D96E">
              <w:rPr/>
              <w:t>zip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A9CB0CF" w14:textId="6845244E">
            <w:pPr>
              <w:pStyle w:val="Normal"/>
              <w:jc w:val="center"/>
            </w:pPr>
            <w:r w:rsidR="7024D96E">
              <w:rPr/>
              <w:t>Zip code digits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1E11439" w14:textId="1DBBDA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4888CF6" w14:textId="3B8E4ECB">
            <w:pPr>
              <w:pStyle w:val="Normal"/>
              <w:spacing w:line="259" w:lineRule="auto"/>
              <w:jc w:val="center"/>
            </w:pPr>
            <w:r w:rsidR="7024D96E">
              <w:rPr/>
              <w:t>“123456”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0E2407" w14:textId="66C5D5CD">
            <w:pPr>
              <w:pStyle w:val="Normal"/>
              <w:jc w:val="center"/>
            </w:pPr>
            <w:r w:rsidR="7024D96E">
              <w:rPr/>
              <w:t>Uses string because some internal code use letters</w:t>
            </w:r>
          </w:p>
        </w:tc>
      </w:tr>
      <w:tr w:rsidR="6B73717B" w:rsidTr="6B73717B" w14:paraId="7067DF2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E38710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F3EC8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FC519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8FAF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0CEEE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7F2480" w:rsidP="6B73717B" w:rsidRDefault="407F2480" w14:paraId="172292FE" w14:textId="4B0C5E6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address_id</w:t>
            </w:r>
            <w:r w:rsidR="407F2480">
              <w:rPr/>
              <w:t>→ address1, address2, city, state, zip</w:t>
            </w:r>
          </w:p>
          <w:p w:rsidR="407F2480" w:rsidP="6B73717B" w:rsidRDefault="407F2480" w14:paraId="01BE1431" w14:textId="6BA605E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zip → city, state</w:t>
            </w:r>
          </w:p>
        </w:tc>
      </w:tr>
      <w:tr w:rsidR="6B73717B" w:rsidTr="6B73717B" w14:paraId="37796A1B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92CD6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26A5F5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840D5B3" w:rsidP="6B73717B" w:rsidRDefault="0840D5B3" w14:paraId="010FC5E9" w14:textId="4902F5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840D5B3">
              <w:rPr>
                <w:rFonts w:eastAsia="MS Mincho"/>
                <w:b w:val="0"/>
                <w:bCs w:val="0"/>
              </w:rPr>
              <w:t>address_id, zip</w:t>
            </w:r>
          </w:p>
        </w:tc>
      </w:tr>
      <w:tr w:rsidR="6B73717B" w:rsidTr="6B73717B" w14:paraId="6CBA6E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2DCA3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589C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52542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403CF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16E27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A03A43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1A4EA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C3BA8A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1950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3A3BCE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71D16" w:rsidP="6B73717B" w:rsidRDefault="62F71D16" w14:paraId="3B96D710" w14:textId="217BA5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F71D16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B3B354" w:rsidP="6B73717B" w:rsidRDefault="74B3B354" w14:paraId="7BFEEDCB" w14:textId="2C8C2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74B3B354">
              <w:rPr>
                <w:rFonts w:eastAsia="MS Mincho"/>
              </w:rPr>
              <w:t>The city and state attributes can be derived from zip, which is not a PK</w:t>
            </w:r>
          </w:p>
        </w:tc>
      </w:tr>
      <w:tr w:rsidR="6B73717B" w:rsidTr="6B73717B" w14:paraId="2DD599D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54EF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92DB4E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DF926F" w:rsidP="6B73717B" w:rsidRDefault="62DF926F" w14:paraId="2E61B8E7" w14:textId="55E482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DF926F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9C7838" w:rsidP="6B73717B" w:rsidRDefault="099C7838" w14:paraId="66D41C19" w14:textId="7ABF1A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99C7838">
              <w:rPr>
                <w:rFonts w:eastAsia="MS Mincho"/>
              </w:rPr>
              <w:t>Not in BCNF</w:t>
            </w:r>
          </w:p>
        </w:tc>
      </w:tr>
      <w:tr w:rsidR="6B73717B" w:rsidTr="6B73717B" w14:paraId="2BFB6FB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3B7F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D1A91C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11FC7675" w14:textId="5CD994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4252A7A9" w14:textId="2F894C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</w:rPr>
              <w:t>Not in 2NF</w:t>
            </w:r>
          </w:p>
        </w:tc>
      </w:tr>
    </w:tbl>
    <w:p xmlns:wp14="http://schemas.microsoft.com/office/word/2010/wordml" w:rsidR="00CF533B" w:rsidP="6B73717B" w:rsidRDefault="00CF533B" w14:paraId="622ADC06" wp14:textId="5E707E0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64DB094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40F81B9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21944BC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3E2E784" w:rsidP="6B73717B" w:rsidRDefault="63E2E784" w14:paraId="4AAEE527" w14:textId="643D4A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3E2E784">
              <w:rPr>
                <w:rFonts w:eastAsia="MS Mincho"/>
                <w:b w:val="1"/>
                <w:bCs w:val="1"/>
                <w:i w:val="1"/>
                <w:iCs w:val="1"/>
              </w:rPr>
              <w:t>Scheduled</w:t>
            </w:r>
          </w:p>
        </w:tc>
      </w:tr>
      <w:tr w:rsidR="6B73717B" w:rsidTr="6B73717B" w14:paraId="2CF29D0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A88D88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3DD2C8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DA6C12C" w:rsidP="6B73717B" w:rsidRDefault="3DA6C12C" w14:paraId="29B74F0E" w14:textId="2364AE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3DA6C12C">
              <w:rPr>
                <w:rFonts w:ascii="Arial" w:hAnsi="Arial" w:eastAsia="MS Mincho" w:cs="Arial"/>
              </w:rPr>
              <w:t>Links the staff to a schedule</w:t>
            </w:r>
          </w:p>
          <w:p w:rsidR="6B73717B" w:rsidP="6B73717B" w:rsidRDefault="6B73717B" w14:paraId="1001E690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8F8BD3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EF162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4E8141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CD131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7B7C62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771EC7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E9061F6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37CAB50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21B0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BA498B7" w:rsidP="6B73717B" w:rsidRDefault="2BA498B7" w14:paraId="24BD7F50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A498B7">
              <w:rPr/>
              <w:t>schedule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14F9CC" w:rsidP="6B73717B" w:rsidRDefault="0214F9CC" w14:paraId="1A484D45" w14:textId="7ECA3932">
            <w:pPr>
              <w:jc w:val="center"/>
            </w:pPr>
            <w:r w:rsidR="0214F9CC">
              <w:rPr/>
              <w:t>FK to Schedules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C880FC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0E9914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1E4069" w14:textId="0B6DE7D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476A1C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DFF71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9CDC33" w:rsidP="6B73717B" w:rsidRDefault="639CDC33" w14:paraId="1C6B03F2" w14:textId="2A7422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9CDC33">
              <w:rPr/>
              <w:t>staff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7B94D8" w14:textId="57DE4A7B">
            <w:pPr>
              <w:jc w:val="center"/>
            </w:pPr>
            <w:r w:rsidR="6B73717B">
              <w:rPr/>
              <w:t xml:space="preserve">FK to </w:t>
            </w:r>
            <w:r w:rsidR="1954EBBE">
              <w:rPr/>
              <w:t>Staff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62394A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2CAA2E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AF45C09" w14:textId="29EF6806">
            <w:pPr>
              <w:jc w:val="center"/>
            </w:pPr>
          </w:p>
        </w:tc>
      </w:tr>
      <w:tr w:rsidR="6B73717B" w:rsidTr="6B73717B" w14:paraId="315C54B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EB29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4DD1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061AD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9FA3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92261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CF9832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none</w:t>
            </w:r>
          </w:p>
        </w:tc>
      </w:tr>
      <w:tr w:rsidR="6B73717B" w:rsidTr="6B73717B" w14:paraId="38D8FDC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DDD27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310B1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CBCC6" w:rsidP="6B73717B" w:rsidRDefault="389CBCC6" w14:paraId="19D300AE" w14:textId="0864AC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389CBCC6">
              <w:rPr>
                <w:rFonts w:eastAsia="MS Mincho"/>
                <w:b w:val="0"/>
                <w:bCs w:val="0"/>
              </w:rPr>
              <w:t>schedule</w:t>
            </w:r>
            <w:r w:rsidRPr="6B73717B" w:rsidR="6B73717B">
              <w:rPr>
                <w:rFonts w:eastAsia="MS Mincho"/>
                <w:b w:val="0"/>
                <w:bCs w:val="0"/>
              </w:rPr>
              <w:t xml:space="preserve">_id, </w:t>
            </w:r>
            <w:r w:rsidRPr="6B73717B" w:rsidR="722C63CE">
              <w:rPr>
                <w:rFonts w:eastAsia="MS Mincho"/>
                <w:b w:val="0"/>
                <w:bCs w:val="0"/>
              </w:rPr>
              <w:t>staff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0AC678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FD7F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8F9377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769885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A0876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27E4A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0948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42332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9211C0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F90F79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1612E4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34C5338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BF991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46E537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CBF85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8D222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4B58B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9814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5F376B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C18D37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5AA4C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F1BD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083DB93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B73717B">
              <w:rPr>
                <w:rFonts w:eastAsia="MS Mincho"/>
              </w:rPr>
              <w:t>There are 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99FA80" wp14:textId="6DD28CBC">
      <w:pPr/>
      <w:r>
        <w:br w:type="page"/>
      </w:r>
    </w:p>
    <w:p xmlns:wp14="http://schemas.microsoft.com/office/word/2010/wordml" w:rsidR="00CF533B" w:rsidP="6B73717B" w:rsidRDefault="00CF533B" w14:paraId="75247F35" wp14:textId="4385117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155"/>
        <w:gridCol w:w="1260"/>
        <w:gridCol w:w="1980"/>
        <w:gridCol w:w="1585"/>
      </w:tblGrid>
      <w:tr w:rsidR="6B73717B" w:rsidTr="6B73717B" w14:paraId="257EE6D3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1D8753C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747E76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C1E91F2" w14:textId="5BF681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Schedule</w:t>
            </w:r>
            <w:r w:rsidRPr="6B73717B" w:rsidR="2F114CB3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6B73717B" w14:paraId="7189B13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576EB5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30E35B0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CAC78D" w:rsidP="6B73717B" w:rsidRDefault="53CAC78D" w14:paraId="35888A0B" w14:textId="13BDCD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3CAC78D">
              <w:rPr>
                <w:rFonts w:ascii="Arial" w:hAnsi="Arial" w:eastAsia="MS Mincho" w:cs="Arial"/>
              </w:rPr>
              <w:t>Maintains a collection of schedule positions to be filled</w:t>
            </w:r>
          </w:p>
          <w:p w:rsidR="6B73717B" w:rsidP="6B73717B" w:rsidRDefault="6B73717B" w14:paraId="1409FF2E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50F767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DF8603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D458F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C892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16505C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62BDE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3671C0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CD02D2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F6C124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134DCB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schedule</w:t>
            </w:r>
            <w:r w:rsidR="6B73717B">
              <w:rPr/>
              <w:t>_id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29699D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A6927E6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E03875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66F92E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0161F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2A4C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7954E74" w14:textId="5ECD85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required_start_time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E18C1D7" w14:textId="0034D1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start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0A79D242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770B4035" w14:textId="33286D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'2024-02-27T20:03:56.002Z'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38D2184" w14:textId="29EF6806">
            <w:pPr>
              <w:jc w:val="center"/>
            </w:pPr>
          </w:p>
        </w:tc>
      </w:tr>
      <w:tr w:rsidR="6B73717B" w:rsidTr="6B73717B" w14:paraId="6878C45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25F81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CEA6519" w14:textId="6DB967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required_end_time</w:t>
            </w:r>
          </w:p>
          <w:p w:rsidR="6B73717B" w:rsidP="6B73717B" w:rsidRDefault="6B73717B" w14:paraId="04A26C9D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EB2D503" w14:textId="0BC5C1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end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59604063" w14:textId="2ED337E0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9B8E22B" w14:textId="6CEE26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0DB105" w14:textId="78EC6E81">
            <w:pPr>
              <w:pStyle w:val="Normal"/>
              <w:jc w:val="center"/>
            </w:pPr>
          </w:p>
        </w:tc>
      </w:tr>
      <w:tr w:rsidR="6B73717B" w:rsidTr="6B73717B" w14:paraId="0CE2160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02B00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28FA902D" w14:textId="0ED629AA">
            <w:pPr>
              <w:pStyle w:val="Normal"/>
              <w:spacing w:line="259" w:lineRule="auto"/>
              <w:jc w:val="left"/>
            </w:pPr>
            <w:r w:rsidR="2EA28409">
              <w:rPr/>
              <w:t>position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EA73526" w14:textId="1B0EAD46">
            <w:pPr>
              <w:pStyle w:val="Normal"/>
              <w:jc w:val="center"/>
            </w:pPr>
            <w:r w:rsidR="2EA28409">
              <w:rPr/>
              <w:t>Position to be filled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205BF46" w14:textId="5CEF61F5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F8ACEAE" w14:textId="48FA89B9">
            <w:pPr>
              <w:pStyle w:val="Normal"/>
              <w:spacing w:line="259" w:lineRule="auto"/>
              <w:jc w:val="center"/>
            </w:pPr>
            <w:r w:rsidR="2EA28409">
              <w:rPr/>
              <w:t>‘host’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BF73874" w14:textId="48ADE06A">
            <w:pPr>
              <w:pStyle w:val="Normal"/>
              <w:jc w:val="center"/>
            </w:pPr>
          </w:p>
        </w:tc>
      </w:tr>
      <w:tr w:rsidR="6B73717B" w:rsidTr="6B73717B" w14:paraId="0347CB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DA3E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788E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6F5915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03CC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7191E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E14D66" w:rsidP="6B73717B" w:rsidRDefault="67E14D66" w14:paraId="65ED1729" w14:textId="2160307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7E14D66">
              <w:rPr/>
              <w:t>schedule_id</w:t>
            </w:r>
            <w:r w:rsidR="67E14D66">
              <w:rPr/>
              <w:t xml:space="preserve"> → </w:t>
            </w:r>
            <w:r w:rsidR="67E14D66">
              <w:rPr/>
              <w:t>required_start_time</w:t>
            </w:r>
            <w:r w:rsidR="67E14D66">
              <w:rPr/>
              <w:t xml:space="preserve">, </w:t>
            </w:r>
            <w:r w:rsidR="67E14D66">
              <w:rPr/>
              <w:t>required_end_time</w:t>
            </w:r>
            <w:r w:rsidR="67E14D66">
              <w:rPr/>
              <w:t>, position</w:t>
            </w:r>
          </w:p>
        </w:tc>
      </w:tr>
      <w:tr w:rsidR="6B73717B" w:rsidTr="6B73717B" w14:paraId="6A9F86C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8689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C12A8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F487A2" w14:textId="61BC14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6B73717B">
              <w:rPr>
                <w:rFonts w:eastAsia="MS Mincho"/>
                <w:b w:val="0"/>
                <w:bCs w:val="0"/>
              </w:rPr>
              <w:t>schedule_id</w:t>
            </w:r>
          </w:p>
        </w:tc>
      </w:tr>
      <w:tr w:rsidR="6B73717B" w:rsidTr="6B73717B" w14:paraId="1DF6A4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7B3C7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0EF591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A5B0D2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351D74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95A64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8AC8A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A5DAE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4D47616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3569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170F03D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86A499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E42EC4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2C9EB2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908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6620D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86DD95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73BCE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BCED4D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8DC74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DC3D5B0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F395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0B94A9" w14:textId="57CE83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9ABB895">
              <w:rPr>
                <w:rFonts w:eastAsia="MS Mincho"/>
              </w:rPr>
              <w:t>Attributes are not dependent on anything but schedule_id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E0C6444" wp14:textId="2C22448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3A94562D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1BCACA7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20C80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0BEE58" w:rsidP="6B73717B" w:rsidRDefault="610BEE58" w14:paraId="3ABF8908" w14:textId="7B19BC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10BEE58">
              <w:rPr>
                <w:rFonts w:eastAsia="MS Mincho"/>
                <w:b w:val="1"/>
                <w:bCs w:val="1"/>
                <w:i w:val="1"/>
                <w:iCs w:val="1"/>
              </w:rPr>
              <w:t>Location_Contains_Layout</w:t>
            </w:r>
          </w:p>
        </w:tc>
      </w:tr>
      <w:tr w:rsidR="6B73717B" w:rsidTr="6B73717B" w14:paraId="01B699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038EB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CB707B9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E5ED5C" w:rsidP="6B73717B" w:rsidRDefault="02E5ED5C" w14:paraId="7C4C9E60" w14:textId="7EB418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2E5ED5C">
              <w:rPr>
                <w:rFonts w:ascii="Arial" w:hAnsi="Arial" w:eastAsia="MS Mincho" w:cs="Arial"/>
              </w:rPr>
              <w:t xml:space="preserve">Maintains the relationship between a Location and </w:t>
            </w:r>
            <w:r w:rsidRPr="6B73717B" w:rsidR="02E5ED5C">
              <w:rPr>
                <w:rFonts w:ascii="Arial" w:hAnsi="Arial" w:eastAsia="MS Mincho" w:cs="Arial"/>
              </w:rPr>
              <w:t>its</w:t>
            </w:r>
            <w:r w:rsidRPr="6B73717B" w:rsidR="02E5ED5C">
              <w:rPr>
                <w:rFonts w:ascii="Arial" w:hAnsi="Arial" w:eastAsia="MS Mincho" w:cs="Arial"/>
              </w:rPr>
              <w:t xml:space="preserve"> Layouts. </w:t>
            </w:r>
          </w:p>
          <w:p w:rsidR="6B73717B" w:rsidP="6B73717B" w:rsidRDefault="6B73717B" w14:paraId="4CE3F55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D204EE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FA100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1EDEEB2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091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5CEB2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60AF8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5E635E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76AAAF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C38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7B758A6" w:rsidP="6B73717B" w:rsidRDefault="27B758A6" w14:paraId="001C18C3" w14:textId="757264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B758A6">
              <w:rPr/>
              <w:t>location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346B03B" w:rsidP="6B73717B" w:rsidRDefault="7346B03B" w14:paraId="64521B7A" w14:textId="563DFC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346B03B">
              <w:rPr/>
              <w:t>FK to Locations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6D4164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06525E2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48F63F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DE6AD3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23F6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3EE7FA4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261D421D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464F31F5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127A7DE0" w14:textId="43D84599">
            <w:pPr>
              <w:jc w:val="center"/>
            </w:pPr>
            <w:r w:rsidR="0AD647C1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67B636" w14:textId="29EF6806">
            <w:pPr>
              <w:jc w:val="center"/>
            </w:pPr>
          </w:p>
        </w:tc>
      </w:tr>
      <w:tr w:rsidR="6B73717B" w:rsidTr="6B73717B" w14:paraId="23E7ABE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A6CBD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8B1C9B7" w14:textId="588494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active</w:t>
            </w:r>
          </w:p>
          <w:p w:rsidR="6B73717B" w:rsidP="6B73717B" w:rsidRDefault="6B73717B" w14:paraId="2E7EEA2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0E5D62E1" w14:textId="7C9A46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Notes if the layout is currently active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6D26B8DD" w14:textId="472AC7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boolean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5DDF23D0" w14:textId="481956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true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8BBABF" w14:textId="78EC6E81">
            <w:pPr>
              <w:pStyle w:val="Normal"/>
              <w:jc w:val="center"/>
            </w:pPr>
          </w:p>
        </w:tc>
      </w:tr>
      <w:tr w:rsidR="6B73717B" w:rsidTr="6B73717B" w14:paraId="30C5C80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BDC4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722DFE6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BE10C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7FD4A4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C8D5A2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0EBDA3" w:rsidP="6B73717B" w:rsidRDefault="740EBDA3" w14:paraId="22003F18" w14:textId="44C47E2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40EBDA3">
              <w:rPr/>
              <w:t>location</w:t>
            </w:r>
            <w:r w:rsidR="6B73717B">
              <w:rPr/>
              <w:t>_id</w:t>
            </w:r>
            <w:r w:rsidR="51558380">
              <w:rPr/>
              <w:t xml:space="preserve">, </w:t>
            </w:r>
            <w:r w:rsidR="51558380">
              <w:rPr/>
              <w:t>layout_id</w:t>
            </w:r>
            <w:r w:rsidR="6B73717B">
              <w:rPr/>
              <w:t xml:space="preserve"> </w:t>
            </w:r>
            <w:r w:rsidR="6B73717B">
              <w:rPr/>
              <w:t xml:space="preserve">→ </w:t>
            </w:r>
            <w:r w:rsidR="4C31628F">
              <w:rPr/>
              <w:t>active</w:t>
            </w:r>
          </w:p>
        </w:tc>
      </w:tr>
      <w:tr w:rsidR="6B73717B" w:rsidTr="6B73717B" w14:paraId="4FF27AF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585427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48E22E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C4DA399" w:rsidP="6B73717B" w:rsidRDefault="5C4DA399" w14:paraId="1C3228E5" w14:textId="0F246A3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C4DA399">
              <w:rPr/>
              <w:t>location_id, layout_id</w:t>
            </w:r>
          </w:p>
        </w:tc>
      </w:tr>
      <w:tr w:rsidR="6B73717B" w:rsidTr="6B73717B" w14:paraId="5674035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2C2203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64280F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90D366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70DA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0BE669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B2D41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70A12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1CC8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07333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49B64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85F86C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E6D96C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317C7BA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EFAFC4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65354A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B0BCC1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88DBB77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FC1FAA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C1A8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7BD73C1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46AD4E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2825D0" w14:textId="1951A7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2F1A110A">
              <w:rPr>
                <w:rFonts w:eastAsia="MS Mincho"/>
              </w:rPr>
              <w:t>[</w:t>
            </w:r>
            <w:r w:rsidRPr="6B73717B" w:rsidR="2F1A110A">
              <w:rPr>
                <w:rFonts w:eastAsia="MS Mincho"/>
              </w:rPr>
              <w:t>location_id</w:t>
            </w:r>
            <w:r w:rsidRPr="6B73717B" w:rsidR="2F1A110A">
              <w:rPr>
                <w:rFonts w:eastAsia="MS Mincho"/>
              </w:rPr>
              <w:t>, layout_id]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761B63AB" wp14:textId="4B55AD2F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71C97FD4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66BEF19D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651E60F5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1C0BD3" w14:textId="21ABBA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L</w:t>
            </w:r>
            <w:r w:rsidRPr="6B73717B" w:rsidR="19469126">
              <w:rPr>
                <w:rFonts w:eastAsia="MS Mincho"/>
                <w:b w:val="1"/>
                <w:bCs w:val="1"/>
                <w:i w:val="1"/>
                <w:iCs w:val="1"/>
              </w:rPr>
              <w:t>ayout</w:t>
            </w: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_Contains_</w:t>
            </w:r>
            <w:r w:rsidRPr="6B73717B" w:rsidR="128FB9B9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539B19D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0C01F1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854791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B9AFECF" w14:textId="631FFF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ascii="Arial" w:hAnsi="Arial" w:eastAsia="MS Mincho" w:cs="Arial"/>
              </w:rPr>
              <w:t>Maintains the relationship between a L</w:t>
            </w:r>
            <w:r w:rsidRPr="6B73717B" w:rsidR="37E88609">
              <w:rPr>
                <w:rFonts w:ascii="Arial" w:hAnsi="Arial" w:eastAsia="MS Mincho" w:cs="Arial"/>
              </w:rPr>
              <w:t xml:space="preserve">ayout </w:t>
            </w:r>
            <w:r w:rsidRPr="6B73717B" w:rsidR="6B73717B">
              <w:rPr>
                <w:rFonts w:ascii="Arial" w:hAnsi="Arial" w:eastAsia="MS Mincho" w:cs="Arial"/>
              </w:rPr>
              <w:t xml:space="preserve">and its </w:t>
            </w:r>
            <w:r w:rsidRPr="6B73717B" w:rsidR="2570C0B4">
              <w:rPr>
                <w:rFonts w:ascii="Arial" w:hAnsi="Arial" w:eastAsia="MS Mincho" w:cs="Arial"/>
              </w:rPr>
              <w:t>Tables</w:t>
            </w:r>
            <w:r w:rsidRPr="6B73717B" w:rsidR="6B73717B">
              <w:rPr>
                <w:rFonts w:ascii="Arial" w:hAnsi="Arial" w:eastAsia="MS Mincho" w:cs="Arial"/>
              </w:rPr>
              <w:t xml:space="preserve">. </w:t>
            </w:r>
          </w:p>
          <w:p w:rsidR="6B73717B" w:rsidP="6B73717B" w:rsidRDefault="6B73717B" w14:paraId="6F7647F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6A45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DA19DE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04A23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272D2E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605A7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7AF27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AC82753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0E5B988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CBC96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EA5523" w:rsidP="6B73717B" w:rsidRDefault="7FEA5523" w14:paraId="317B8DAB" w14:textId="57EEA3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EA5523">
              <w:rPr/>
              <w:t>table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ABC338" w14:textId="64F9D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33855694">
              <w:rPr/>
              <w:t>Table</w:t>
            </w:r>
            <w:r w:rsidR="6B73717B">
              <w:rPr/>
              <w:t>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869157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2C58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5A5400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101223C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3C08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A535BEF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F470B9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71E48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3C437E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7CCD5E" w14:textId="29EF6806">
            <w:pPr>
              <w:jc w:val="center"/>
            </w:pPr>
          </w:p>
        </w:tc>
      </w:tr>
      <w:tr w:rsidR="6B73717B" w:rsidTr="6B73717B" w14:paraId="6D4DB88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183F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52FFA1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DF266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529395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D03CA7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9004375" w:rsidP="6B73717B" w:rsidRDefault="69004375" w14:paraId="298F4D1B" w14:textId="429961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004375">
              <w:rPr/>
              <w:t>none</w:t>
            </w:r>
          </w:p>
        </w:tc>
      </w:tr>
      <w:tr w:rsidR="6B73717B" w:rsidTr="6B73717B" w14:paraId="6D02166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7A72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EED3C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703E9D" w:rsidP="6B73717B" w:rsidRDefault="53703E9D" w14:paraId="6D78271D" w14:textId="1C57CAD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3703E9D">
              <w:rPr/>
              <w:t>table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6B73717B">
              <w:rPr/>
              <w:t>layout_id</w:t>
            </w:r>
          </w:p>
        </w:tc>
      </w:tr>
      <w:tr w:rsidR="6B73717B" w:rsidTr="6B73717B" w14:paraId="3EC314D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428A3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4DD12CF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9879C0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6DFA7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C2F9B6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9EB9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B6654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2116725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077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469E3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427C0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4D2E9E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210441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E4A9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98AC090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6A52DA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015262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0A1644E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E454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080E5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357281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10E89A" w14:textId="652466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055DF0BC">
              <w:rPr>
                <w:rFonts w:eastAsia="MS Mincho"/>
              </w:rPr>
              <w:t>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0C3D895C" wp14:textId="615905E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B7D682A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098BAB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AAE0FFD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009C69" w:rsidP="6B73717B" w:rsidRDefault="40009C69" w14:paraId="0F2AF1C4" w14:textId="6212F9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0009C69">
              <w:rPr>
                <w:rFonts w:eastAsia="MS Mincho"/>
                <w:b w:val="1"/>
                <w:bCs w:val="1"/>
                <w:i w:val="1"/>
                <w:iCs w:val="1"/>
              </w:rPr>
              <w:t>Layouts</w:t>
            </w:r>
          </w:p>
        </w:tc>
      </w:tr>
      <w:tr w:rsidR="6B73717B" w:rsidTr="6B73717B" w14:paraId="4317614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6340CB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05A979E2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24C4D9" w14:textId="588BC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D98C4E">
              <w:rPr>
                <w:rFonts w:ascii="Arial" w:hAnsi="Arial" w:eastAsia="MS Mincho" w:cs="Arial"/>
              </w:rPr>
              <w:t xml:space="preserve">Layout </w:t>
            </w:r>
            <w:r w:rsidRPr="6B73717B" w:rsidR="6CD98C4E">
              <w:rPr>
                <w:rFonts w:ascii="Arial" w:hAnsi="Arial" w:eastAsia="MS Mincho" w:cs="Arial"/>
              </w:rPr>
              <w:t>information</w:t>
            </w:r>
          </w:p>
          <w:p w:rsidR="6B73717B" w:rsidP="6B73717B" w:rsidRDefault="6B73717B" w14:paraId="684117B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257D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734D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78E7866E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9337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833C8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F317C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3FC1E35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4B74E9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431F6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4652F2A" w:rsidP="6B73717B" w:rsidRDefault="54652F2A" w14:paraId="5A64D9AA" w14:textId="732A36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652F2A">
              <w:rPr/>
              <w:t>layout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3FEC1B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0258D0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799693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078856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92345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BA7F6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5A843EE" w:rsidP="6B73717B" w:rsidRDefault="15A843EE" w14:paraId="0A183070" w14:textId="2AC9F8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A843EE">
              <w:rPr/>
              <w:t>layout_description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8ACD8D1" w:rsidP="6B73717B" w:rsidRDefault="68ACD8D1" w14:paraId="180F5564" w14:textId="70002B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ACD8D1">
              <w:rPr/>
              <w:t>Descriptor of the layout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C6E300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9C39A2" w14:textId="483D2B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'</w:t>
            </w:r>
            <w:r w:rsidR="05426D26">
              <w:rPr/>
              <w:t>Booth and High Table setup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D72C21" w14:textId="29EF6806">
            <w:pPr>
              <w:jc w:val="center"/>
            </w:pPr>
          </w:p>
        </w:tc>
      </w:tr>
      <w:tr w:rsidR="6B73717B" w:rsidTr="6B73717B" w14:paraId="6AB755E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7766A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8D44E12" w:rsidP="6B73717B" w:rsidRDefault="78D44E12" w14:paraId="485FF1BE" w14:textId="0021DF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D44E12">
              <w:rPr/>
              <w:t>layout_filename</w:t>
            </w:r>
          </w:p>
          <w:p w:rsidR="6B73717B" w:rsidP="6B73717B" w:rsidRDefault="6B73717B" w14:paraId="3C74F3E2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D041E58" w:rsidP="6B73717B" w:rsidRDefault="4D041E58" w14:paraId="239A0C88" w14:textId="3BD3D5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D041E58">
              <w:rPr/>
              <w:t>Name of the layout design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08146DE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57DA585" w:rsidP="6B73717B" w:rsidRDefault="257DA585" w14:paraId="0E8B63E8" w14:textId="6EEB37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57DA585">
              <w:rPr/>
              <w:t>‘</w:t>
            </w:r>
            <w:r w:rsidR="257DA585">
              <w:rPr/>
              <w:t>six</w:t>
            </w:r>
            <w:r w:rsidR="257DA585">
              <w:rPr/>
              <w:t>_booth_8_high_table’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87C5E6" w14:textId="78EC6E81">
            <w:pPr>
              <w:pStyle w:val="Normal"/>
              <w:jc w:val="center"/>
            </w:pPr>
          </w:p>
        </w:tc>
      </w:tr>
      <w:tr w:rsidR="6B73717B" w:rsidTr="6B73717B" w14:paraId="6E8842E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7CD21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9F53B2" w:rsidP="6B73717B" w:rsidRDefault="029F53B2" w14:paraId="78EFF6AF" w14:textId="4386F998">
            <w:pPr>
              <w:pStyle w:val="Normal"/>
              <w:suppressLineNumbers w:val="0"/>
              <w:bidi w:val="0"/>
              <w:spacing w:line="259" w:lineRule="auto"/>
              <w:jc w:val="left"/>
            </w:pPr>
            <w:r w:rsidR="029F53B2">
              <w:rPr/>
              <w:t>layout_filetype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A548D4E" w:rsidP="6B73717B" w:rsidRDefault="3A548D4E" w14:paraId="6D0FDB05" w14:textId="2ED9FC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A548D4E">
              <w:rPr/>
              <w:t>File extension of the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B89094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9A6E8B2" w14:textId="7FABBDF8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24EC30D2">
              <w:rPr/>
              <w:t>.xml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1AD3AD2" w14:textId="48ADE06A">
            <w:pPr>
              <w:pStyle w:val="Normal"/>
              <w:jc w:val="center"/>
            </w:pPr>
          </w:p>
        </w:tc>
      </w:tr>
      <w:tr w:rsidR="6B73717B" w:rsidTr="6B73717B" w14:paraId="7EA95B1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B086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BB9CD7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5F0D252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6953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44A3FE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E617FD" w:rsidP="6B73717B" w:rsidRDefault="09E617FD" w14:paraId="6B83B553" w14:textId="481C89C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9E617FD">
              <w:rPr/>
              <w:t>layout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F7C16EE">
              <w:rPr/>
              <w:t>layout_description</w:t>
            </w:r>
            <w:r w:rsidR="6F7C16EE">
              <w:rPr/>
              <w:t xml:space="preserve">, </w:t>
            </w:r>
            <w:r w:rsidR="6F7C16EE">
              <w:rPr/>
              <w:t>layout_filename</w:t>
            </w:r>
            <w:r w:rsidR="6F7C16EE">
              <w:rPr/>
              <w:t>, layout_filetype</w:t>
            </w:r>
          </w:p>
        </w:tc>
      </w:tr>
      <w:tr w:rsidR="6B73717B" w:rsidTr="6B73717B" w14:paraId="7B2FF6C4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2BDADC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732946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67443" w:rsidP="6B73717B" w:rsidRDefault="79767443" w14:paraId="688A4ABD" w14:textId="7E38A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9767443">
              <w:rPr>
                <w:rFonts w:eastAsia="MS Mincho"/>
                <w:b w:val="0"/>
                <w:bCs w:val="0"/>
              </w:rPr>
              <w:t>layout_id</w:t>
            </w:r>
          </w:p>
        </w:tc>
      </w:tr>
      <w:tr w:rsidR="6B73717B" w:rsidTr="6B73717B" w14:paraId="2DD6467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662724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F0FB3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18AFC72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B1A7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93221D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8E1AB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431A24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250303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47238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7B51C5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292338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8E10F0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52EEB0F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FA907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8FA0F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5A06F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3F472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609317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816F6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7FD02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5958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58203B" w14:textId="33BBB9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09B411B">
              <w:rPr>
                <w:rFonts w:eastAsia="MS Mincho"/>
              </w:rPr>
              <w:t>layout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D5CAAE1" wp14:textId="641D87B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5ECA7A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004EE03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5211AF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609156" w:rsidP="6B73717B" w:rsidRDefault="0C609156" w14:paraId="37B492C7" w14:textId="454735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0C609156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12AC8E3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806D0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0954344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D0C63A3" w14:textId="53B5E0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4C0D2675">
              <w:rPr>
                <w:rFonts w:ascii="Arial" w:hAnsi="Arial" w:eastAsia="MS Mincho" w:cs="Arial"/>
              </w:rPr>
              <w:t>the different types of Tables</w:t>
            </w:r>
          </w:p>
          <w:p w:rsidR="6B73717B" w:rsidP="6B73717B" w:rsidRDefault="6B73717B" w14:paraId="41D65255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AACAF9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92E145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B98FBE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65A097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78EA1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C89CD5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238FBC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67CFA1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1E72C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941A4BD" w:rsidP="6B73717B" w:rsidRDefault="7941A4BD" w14:paraId="50DD4A47" w14:textId="7D7082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41A4BD">
              <w:rPr/>
              <w:t>table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CB8F659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E0DC3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14BD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D489FA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D856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DE25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63A8A7" w:rsidP="6B73717B" w:rsidRDefault="5063A8A7" w14:paraId="3799CD4A" w14:textId="035DE1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63A8A7">
              <w:rPr/>
              <w:t>table_occupancy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2D32B473" w14:textId="51B14B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Number of seats at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6A4A9B74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526FE29A" w14:textId="7EE224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C61B88" w14:textId="29EF6806">
            <w:pPr>
              <w:jc w:val="center"/>
            </w:pPr>
          </w:p>
        </w:tc>
      </w:tr>
      <w:tr w:rsidR="6B73717B" w:rsidTr="6B73717B" w14:paraId="7F37307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5CAA2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BA70E5" w:rsidP="6B73717B" w:rsidRDefault="5ABA70E5" w14:paraId="589A7218" w14:textId="1B7A6A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BA70E5">
              <w:rPr/>
              <w:t>table_type</w:t>
            </w:r>
          </w:p>
          <w:p w:rsidR="6B73717B" w:rsidP="6B73717B" w:rsidRDefault="6B73717B" w14:paraId="681FD19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A5E8DB3" w:rsidP="6B73717B" w:rsidRDefault="1A5E8DB3" w14:paraId="5A44BDB8" w14:textId="2AEDE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A5E8DB3">
              <w:rPr/>
              <w:t>Type of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46C84A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203EE5" w:rsidP="6B73717B" w:rsidRDefault="62203EE5" w14:paraId="4F2649F3" w14:textId="7307C0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203EE5">
              <w:rPr/>
              <w:t>‘Booth’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E14537D" w14:textId="78EC6E81">
            <w:pPr>
              <w:pStyle w:val="Normal"/>
              <w:jc w:val="center"/>
            </w:pPr>
          </w:p>
        </w:tc>
      </w:tr>
      <w:tr w:rsidR="6B73717B" w:rsidTr="6B73717B" w14:paraId="05644FB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F1ACC20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50A08FB" w:rsidP="6B73717B" w:rsidRDefault="350A08FB" w14:paraId="573E779F" w14:textId="06F9E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0A08FB">
              <w:rPr/>
              <w:t>table_notes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EEEBD8" w:rsidP="6B73717B" w:rsidRDefault="2EEEEBD8" w14:paraId="5E8DF57C" w14:textId="05E77E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EEEBD8">
              <w:rPr/>
              <w:t>Additional information on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154CD13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4BF28C" w14:textId="61E3E3C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16E6AD1D">
              <w:rPr/>
              <w:t>Broken table leg'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7655E4" w14:textId="48ADE06A">
            <w:pPr>
              <w:pStyle w:val="Normal"/>
              <w:jc w:val="center"/>
            </w:pPr>
          </w:p>
        </w:tc>
      </w:tr>
      <w:tr w:rsidR="6B73717B" w:rsidTr="6B73717B" w14:paraId="16DAF0B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7DB64A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2310778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3476BD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7793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C3BE2B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ABD390" w:rsidP="6B73717B" w:rsidRDefault="6BABD390" w14:paraId="36001A2B" w14:textId="4A79D6D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BABD390">
              <w:rPr/>
              <w:t>table_id</w:t>
            </w:r>
            <w:r w:rsidR="6B73717B">
              <w:rPr/>
              <w:t xml:space="preserve"> → </w:t>
            </w:r>
            <w:r w:rsidR="1C6A2C6C">
              <w:rPr/>
              <w:t>table_occupancy</w:t>
            </w:r>
            <w:r w:rsidR="1C6A2C6C">
              <w:rPr/>
              <w:t xml:space="preserve">, </w:t>
            </w:r>
            <w:r w:rsidR="1C6A2C6C">
              <w:rPr/>
              <w:t>table_type</w:t>
            </w:r>
            <w:r w:rsidR="1C6A2C6C">
              <w:rPr/>
              <w:t>, table_notes</w:t>
            </w:r>
          </w:p>
        </w:tc>
      </w:tr>
      <w:tr w:rsidR="6B73717B" w:rsidTr="6B73717B" w14:paraId="2B9F6F8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65D00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03123C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499A2B" w:rsidP="6B73717B" w:rsidRDefault="02499A2B" w14:paraId="0C6C6E5D" w14:textId="72140B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2499A2B">
              <w:rPr>
                <w:rFonts w:eastAsia="MS Mincho"/>
                <w:b w:val="0"/>
                <w:bCs w:val="0"/>
              </w:rPr>
              <w:t>table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0CE4D8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264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8E1D6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578348B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E70F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37A6E4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A0FAD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A1F85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F181C3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86424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0347C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5AAA7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E758B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E51667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A1EF4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4680DF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6FA2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62E3C8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4D4ABD7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9AAEF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1AE6515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7B578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B18BF1F" w14:textId="4FFF59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C09E89E">
              <w:rPr>
                <w:rFonts w:eastAsia="MS Mincho"/>
              </w:rPr>
              <w:t>table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82B576" wp14:textId="69A1CE9F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396AF7F1" w14:paraId="6CA8258C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C13F060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CB80831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D18CF64" w:rsidP="6B73717B" w:rsidRDefault="5D18CF64" w14:paraId="3D94978D" w14:textId="303B63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D18CF64">
              <w:rPr>
                <w:rFonts w:eastAsia="MS Mincho"/>
                <w:b w:val="1"/>
                <w:bCs w:val="1"/>
                <w:i w:val="1"/>
                <w:iCs w:val="1"/>
              </w:rPr>
              <w:t>Customers</w:t>
            </w:r>
          </w:p>
        </w:tc>
      </w:tr>
      <w:tr w:rsidR="6B73717B" w:rsidTr="396AF7F1" w14:paraId="1D35A8B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B0691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5DBA11D0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90ECD69" w14:textId="5F0D66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the </w:t>
            </w:r>
            <w:r w:rsidRPr="6B73717B" w:rsidR="7A5B3736">
              <w:rPr>
                <w:rFonts w:ascii="Arial" w:hAnsi="Arial" w:eastAsia="MS Mincho" w:cs="Arial"/>
              </w:rPr>
              <w:t>customer information</w:t>
            </w:r>
          </w:p>
          <w:p w:rsidR="6B73717B" w:rsidP="6B73717B" w:rsidRDefault="6B73717B" w14:paraId="7BE42EEB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45C24EF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9882C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F481104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9D520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028A39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55191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ACF11E4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396AF7F1" w14:paraId="59E535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E92E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36E5BB" w:rsidP="6B73717B" w:rsidRDefault="6E36E5BB" w14:paraId="60A7247C" w14:textId="103BEA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6E5BB">
              <w:rPr/>
              <w:t>customer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738347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B658F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B145EAF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B8F4A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5DDE8B2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D52D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9CF656" w14:textId="289A93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table_</w:t>
            </w:r>
            <w:r w:rsidR="002ADCDF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9C9535" w:rsidP="6B73717B" w:rsidRDefault="6E9C9535" w14:paraId="3BA79866" w14:textId="49940D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C9535">
              <w:rPr/>
              <w:t xml:space="preserve">Table the </w:t>
            </w:r>
            <w:r w:rsidR="25AC204E">
              <w:rPr/>
              <w:t>customer</w:t>
            </w:r>
            <w:r w:rsidR="6E9C9535">
              <w:rPr/>
              <w:t xml:space="preserve"> is sitting at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4B875A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563469B4" w14:textId="407A5D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12345</w:t>
            </w:r>
            <w:r w:rsidR="6B73717B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A65F864" w:rsidP="6B73717B" w:rsidRDefault="1A65F864" w14:paraId="0F708E75" w14:textId="6B83B195">
            <w:pPr>
              <w:jc w:val="center"/>
            </w:pPr>
            <w:r w:rsidR="1A65F864">
              <w:rPr/>
              <w:t>FK to Tables</w:t>
            </w:r>
          </w:p>
        </w:tc>
      </w:tr>
      <w:tr w:rsidR="396AF7F1" w:rsidTr="396AF7F1" w14:paraId="3093AC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396AF7F1" w:rsidP="396AF7F1" w:rsidRDefault="396AF7F1" w14:paraId="43632A7F" w14:textId="7B902710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89EF70" w:rsidP="396AF7F1" w:rsidRDefault="6D89EF70" w14:paraId="7CF0953E" w14:textId="0CD24F9D">
            <w:pPr>
              <w:pStyle w:val="Normal"/>
              <w:spacing w:line="259" w:lineRule="auto"/>
              <w:jc w:val="left"/>
              <w:rPr/>
            </w:pPr>
            <w:r w:rsidR="6D89EF70">
              <w:rPr/>
              <w:t>location_id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89EF70" w:rsidP="396AF7F1" w:rsidRDefault="6D89EF70" w14:paraId="0AD6D432" w14:textId="41CAA301">
            <w:pPr>
              <w:pStyle w:val="Normal"/>
              <w:spacing w:line="259" w:lineRule="auto"/>
              <w:jc w:val="center"/>
              <w:rPr/>
            </w:pPr>
            <w:r w:rsidR="6D89EF70">
              <w:rPr/>
              <w:t xml:space="preserve">Which location are they </w:t>
            </w:r>
            <w:r w:rsidR="6D89EF70">
              <w:rPr/>
              <w:t>visiting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89EF70" w:rsidP="396AF7F1" w:rsidRDefault="6D89EF70" w14:paraId="4A49CA9B" w14:textId="2B3F3C13">
            <w:pPr>
              <w:pStyle w:val="Normal"/>
              <w:spacing w:line="259" w:lineRule="auto"/>
              <w:jc w:val="center"/>
              <w:rPr/>
            </w:pPr>
            <w:r w:rsidR="6D89EF70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89EF70" w:rsidP="396AF7F1" w:rsidRDefault="6D89EF70" w14:paraId="38716E51" w14:textId="3B793592">
            <w:pPr>
              <w:pStyle w:val="Normal"/>
              <w:spacing w:line="259" w:lineRule="auto"/>
              <w:jc w:val="center"/>
              <w:rPr/>
            </w:pPr>
            <w:r w:rsidR="6D89EF70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D89EF70" w:rsidP="396AF7F1" w:rsidRDefault="6D89EF70" w14:paraId="29D40D6E" w14:textId="44C7BE81">
            <w:pPr>
              <w:pStyle w:val="Normal"/>
              <w:jc w:val="center"/>
              <w:rPr/>
            </w:pPr>
            <w:r w:rsidR="6D89EF70">
              <w:rPr/>
              <w:t>FK to Locations</w:t>
            </w:r>
          </w:p>
        </w:tc>
      </w:tr>
      <w:tr w:rsidR="6B73717B" w:rsidTr="396AF7F1" w14:paraId="4FD48D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B8D560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1828ADCC" w14:textId="3E5209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B33A6">
              <w:rPr/>
              <w:t>date_of_birth</w:t>
            </w:r>
          </w:p>
          <w:p w:rsidR="6B73717B" w:rsidP="6B73717B" w:rsidRDefault="6B73717B" w14:paraId="674156AE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7EBD5BBC" w14:textId="757643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DOB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B04AD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EC6B49" w14:textId="162208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‘</w:t>
            </w:r>
            <w:r w:rsidR="016F8D35">
              <w:rPr/>
              <w:t>2024-02-27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45627DC" w14:textId="78EC6E81">
            <w:pPr>
              <w:pStyle w:val="Normal"/>
              <w:jc w:val="center"/>
            </w:pPr>
          </w:p>
        </w:tc>
      </w:tr>
      <w:tr w:rsidR="6B73717B" w:rsidTr="396AF7F1" w14:paraId="116F12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4D02AD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71F270A6" w14:textId="3872FA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23DEA9">
              <w:rPr/>
              <w:t>phone_number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66596CF1" w14:textId="3FFDDFD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323DEA9">
              <w:rPr/>
              <w:t>Customer phone number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25929EF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D7268B" w14:textId="0B9EB9E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554B9CF7">
              <w:rPr/>
              <w:t>555-555-5555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5423E8" w14:textId="48ADE06A">
            <w:pPr>
              <w:pStyle w:val="Normal"/>
              <w:jc w:val="center"/>
            </w:pPr>
          </w:p>
        </w:tc>
      </w:tr>
      <w:tr w:rsidR="6B73717B" w:rsidTr="396AF7F1" w14:paraId="6485EEC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8D0F5B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6744AE38" w14:textId="2DAF7D70">
            <w:pPr>
              <w:pStyle w:val="Normal"/>
              <w:spacing w:line="259" w:lineRule="auto"/>
              <w:jc w:val="left"/>
            </w:pPr>
            <w:r w:rsidR="1B931D43">
              <w:rPr/>
              <w:t>address_id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ED5A193" w14:textId="634EBE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B931D43">
              <w:rPr/>
              <w:t>Address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BAB03B0" w14:textId="6236CFF6">
            <w:pPr>
              <w:pStyle w:val="Normal"/>
              <w:spacing w:line="259" w:lineRule="auto"/>
              <w:jc w:val="center"/>
            </w:pPr>
            <w:r w:rsidR="1B931D43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C0152AE" w14:textId="7276CCDC">
            <w:pPr>
              <w:pStyle w:val="Normal"/>
              <w:spacing w:line="259" w:lineRule="auto"/>
              <w:jc w:val="center"/>
            </w:pPr>
            <w:r w:rsidR="1B931D43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49A16F3" w14:textId="7EB31704">
            <w:pPr>
              <w:pStyle w:val="Normal"/>
              <w:jc w:val="center"/>
            </w:pPr>
            <w:r w:rsidR="1B931D43">
              <w:rPr/>
              <w:t>FK to Addresses</w:t>
            </w:r>
          </w:p>
        </w:tc>
      </w:tr>
      <w:tr w:rsidR="6B73717B" w:rsidTr="396AF7F1" w14:paraId="5210A77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0F0E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76D32A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396AF7F1" w14:paraId="619E0D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46F67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29ED5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A468D04" w:rsidP="6B73717B" w:rsidRDefault="7A468D04" w14:paraId="7EC555B8" w14:textId="78F121A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A468D04">
              <w:rPr/>
              <w:t>customer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B73717B">
              <w:rPr/>
              <w:t>table_</w:t>
            </w:r>
            <w:r w:rsidR="294547D5">
              <w:rPr/>
              <w:t>id</w:t>
            </w:r>
            <w:r w:rsidR="6B73717B">
              <w:rPr/>
              <w:t xml:space="preserve">, </w:t>
            </w:r>
            <w:r w:rsidR="35DA1446">
              <w:rPr/>
              <w:t>date_of_birth</w:t>
            </w:r>
            <w:r w:rsidR="6B73717B">
              <w:rPr/>
              <w:t xml:space="preserve">, </w:t>
            </w:r>
            <w:r w:rsidR="4B401919">
              <w:rPr/>
              <w:t>phone_number, address_id</w:t>
            </w:r>
          </w:p>
        </w:tc>
      </w:tr>
      <w:tr w:rsidR="6B73717B" w:rsidTr="396AF7F1" w14:paraId="1618C5C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9C0D1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4B6A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0EA49E" w:rsidP="6B73717B" w:rsidRDefault="0B0EA49E" w14:paraId="47BE3B1E" w14:textId="6D71C3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B0EA49E">
              <w:rPr>
                <w:rFonts w:eastAsia="MS Mincho"/>
                <w:b w:val="0"/>
                <w:bCs w:val="0"/>
              </w:rPr>
              <w:t>customer_id</w:t>
            </w:r>
          </w:p>
        </w:tc>
      </w:tr>
      <w:tr w:rsidR="6B73717B" w:rsidTr="396AF7F1" w14:paraId="0AA80FB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1B79A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1E1BEB4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396AF7F1" w14:paraId="3B372D1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2E3CF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9A4EA92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386B3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464334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396AF7F1" w14:paraId="467B10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BC8B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DFDE8B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976E94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DF2749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396AF7F1" w14:paraId="4D1FD10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8E8A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867A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EBA8A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1A46B7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396AF7F1" w14:paraId="103383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802F3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AD6283E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89779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14EBB7" w14:textId="4CE74C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D51FAA7">
              <w:rPr>
                <w:rFonts w:eastAsia="MS Mincho"/>
              </w:rPr>
              <w:t>customer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B6936AB" wp14:textId="4D33E7A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794E0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DBFC9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DCAE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CCB815F" w:rsidP="6B73717B" w:rsidRDefault="2CCB815F" w14:paraId="62E034D7" w14:textId="12C00A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2CCB815F">
              <w:rPr>
                <w:rFonts w:eastAsia="MS Mincho"/>
                <w:b w:val="1"/>
                <w:bCs w:val="1"/>
                <w:i w:val="1"/>
                <w:iCs w:val="1"/>
              </w:rPr>
              <w:t>Reservations</w:t>
            </w:r>
          </w:p>
        </w:tc>
      </w:tr>
      <w:tr w:rsidR="6B73717B" w:rsidTr="6B73717B" w14:paraId="60FE1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27734D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2D67B1B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2289BF" w14:textId="07CBFA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011FC6">
              <w:rPr>
                <w:rFonts w:ascii="Arial" w:hAnsi="Arial" w:eastAsia="MS Mincho" w:cs="Arial"/>
              </w:rPr>
              <w:t>customer reservations (as well as walk-ins, basically a reservation that starts immediately)</w:t>
            </w:r>
          </w:p>
          <w:p w:rsidR="6B73717B" w:rsidP="6B73717B" w:rsidRDefault="6B73717B" w14:paraId="19891557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C6983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53955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25441BF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EE84B0F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F50C417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137DA8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F0ABDBA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C9FFF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D8962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179356" w:rsidP="6B73717B" w:rsidRDefault="7D179356" w14:paraId="0679BACB" w14:textId="52F2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179356">
              <w:rPr/>
              <w:t>reservation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6628FA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C038A9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4CE18D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7CE9E5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45DB5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28BE3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DDA187" w:rsidP="6B73717B" w:rsidRDefault="61DDA187" w14:paraId="7E8252FC" w14:textId="7D69AC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DA187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763B66" w:rsidP="6B73717B" w:rsidRDefault="6A763B66" w14:paraId="35DBA27C" w14:textId="5C4328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763B66">
              <w:rPr/>
              <w:t>FK to Customers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48B6E8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1F6BCF" w:rsidP="6B73717B" w:rsidRDefault="6E1F6BCF" w14:paraId="384422A9" w14:textId="765B71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1F6BCF">
              <w:rPr/>
              <w:t>12345</w:t>
            </w:r>
            <w:r w:rsidR="6B73717B">
              <w:rPr/>
              <w:t>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5F04E6" w14:textId="29EF6806">
            <w:pPr>
              <w:jc w:val="center"/>
            </w:pPr>
          </w:p>
        </w:tc>
      </w:tr>
      <w:tr w:rsidR="6B73717B" w:rsidTr="6B73717B" w14:paraId="240981A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F6A409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65C621" w:rsidP="6B73717B" w:rsidRDefault="1165C621" w14:paraId="6641B8A1" w14:textId="5F0AE4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5C621">
              <w:rPr/>
              <w:t>party_size</w:t>
            </w:r>
          </w:p>
          <w:p w:rsidR="6B73717B" w:rsidP="6B73717B" w:rsidRDefault="6B73717B" w14:paraId="3B1AC67F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F3FCF7" w:rsidP="6B73717B" w:rsidRDefault="31F3FCF7" w14:paraId="4EACD7D1" w14:textId="153985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F3FCF7">
              <w:rPr/>
              <w:t>Number of people in party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0FBB7E8E" w14:textId="32F19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63B0B675" w14:textId="519AC7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C23E55" w14:textId="78EC6E81">
            <w:pPr>
              <w:pStyle w:val="Normal"/>
              <w:jc w:val="center"/>
            </w:pPr>
          </w:p>
        </w:tc>
      </w:tr>
      <w:tr w:rsidR="6B73717B" w:rsidTr="6B73717B" w14:paraId="6885091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F03B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F1075C" w:rsidP="6B73717B" w:rsidRDefault="6FF1075C" w14:paraId="21C5B6D9" w14:textId="0A628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F1075C">
              <w:rPr/>
              <w:t>wait_time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CD35DB" w:rsidP="6B73717B" w:rsidRDefault="7DCD35DB" w14:paraId="78793378" w14:textId="75ED18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DCD35DB">
              <w:rPr/>
              <w:t>Expected wait time for customer party</w:t>
            </w:r>
            <w:r w:rsidR="2998225C">
              <w:rPr/>
              <w:t xml:space="preserve"> (in minutes)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3BA06339" w14:textId="770178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227B6CD8" w14:textId="7FF4D7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45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1EAA66" w14:textId="48ADE06A">
            <w:pPr>
              <w:pStyle w:val="Normal"/>
              <w:jc w:val="center"/>
            </w:pPr>
          </w:p>
        </w:tc>
      </w:tr>
      <w:tr w:rsidR="6B73717B" w:rsidTr="6B73717B" w14:paraId="7C2FE9A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75FEDA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5E19013" w14:textId="3A87ED67">
            <w:pPr>
              <w:pStyle w:val="Normal"/>
              <w:spacing w:line="259" w:lineRule="auto"/>
              <w:jc w:val="left"/>
            </w:pPr>
            <w:r w:rsidR="0228AB43">
              <w:rPr/>
              <w:t>is_walkin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9A5BEE8" w14:textId="3401E0A4">
            <w:pPr>
              <w:pStyle w:val="Normal"/>
              <w:spacing w:line="259" w:lineRule="auto"/>
              <w:jc w:val="center"/>
            </w:pPr>
            <w:r w:rsidR="0228AB43">
              <w:rPr/>
              <w:t>Is this a future reservation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104CD648" w14:textId="3CB89FD7">
            <w:pPr>
              <w:pStyle w:val="Normal"/>
              <w:spacing w:line="259" w:lineRule="auto"/>
              <w:jc w:val="center"/>
            </w:pPr>
            <w:r w:rsidR="0228AB43">
              <w:rPr/>
              <w:t>boolean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536062D" w:rsidP="6B73717B" w:rsidRDefault="4536062D" w14:paraId="69FC970B" w14:textId="434FE761">
            <w:pPr>
              <w:pStyle w:val="Normal"/>
              <w:spacing w:line="259" w:lineRule="auto"/>
              <w:jc w:val="center"/>
            </w:pPr>
            <w:r w:rsidR="4536062D">
              <w:rPr/>
              <w:t>false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D6A887" w14:textId="001AE36E">
            <w:pPr>
              <w:pStyle w:val="Normal"/>
              <w:jc w:val="center"/>
            </w:pPr>
          </w:p>
        </w:tc>
      </w:tr>
      <w:tr w:rsidR="6B73717B" w:rsidTr="6B73717B" w14:paraId="2F87858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CEDDD38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2691FD5" w14:textId="46FD8E0B">
            <w:pPr>
              <w:pStyle w:val="Normal"/>
              <w:spacing w:line="259" w:lineRule="auto"/>
              <w:jc w:val="left"/>
            </w:pPr>
            <w:r w:rsidR="0228AB43">
              <w:rPr/>
              <w:t>expected_start_time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9AFB845" w14:textId="2078C230">
            <w:pPr>
              <w:pStyle w:val="Normal"/>
              <w:spacing w:line="259" w:lineRule="auto"/>
              <w:jc w:val="center"/>
            </w:pPr>
            <w:r w:rsidR="0228AB43">
              <w:rPr/>
              <w:t>Time reservation should start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19B349" w:rsidP="6B73717B" w:rsidRDefault="5019B349" w14:paraId="03A7E9D6" w14:textId="7F8AA0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019B349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DC020D" w:rsidP="6B73717B" w:rsidRDefault="7FDC020D" w14:paraId="31C2BF1D" w14:textId="59D3DC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DC020D">
              <w:rPr/>
              <w:t>'2024-02-27T20:04:56.002Z’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A66FE6" w14:textId="51778293">
            <w:pPr>
              <w:pStyle w:val="Normal"/>
              <w:jc w:val="center"/>
            </w:pPr>
          </w:p>
        </w:tc>
      </w:tr>
      <w:tr w:rsidR="6B73717B" w:rsidTr="6B73717B" w14:paraId="04DA1CC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EB37F1" w14:textId="587BF6E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27F87C1" w14:textId="7372F550">
            <w:pPr>
              <w:pStyle w:val="Normal"/>
              <w:spacing w:line="259" w:lineRule="auto"/>
              <w:jc w:val="left"/>
            </w:pPr>
            <w:r w:rsidR="0228AB43">
              <w:rPr/>
              <w:t>actual_start_time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2695001" w14:textId="28E8381B">
            <w:pPr>
              <w:pStyle w:val="Normal"/>
              <w:spacing w:line="259" w:lineRule="auto"/>
              <w:jc w:val="center"/>
            </w:pPr>
            <w:r w:rsidR="0228AB43">
              <w:rPr/>
              <w:t xml:space="preserve">Time reservation </w:t>
            </w:r>
            <w:r w:rsidR="0228AB43">
              <w:rPr/>
              <w:t>actually starts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90129E8" w:rsidP="6B73717B" w:rsidRDefault="490129E8" w14:paraId="503EF1B6" w14:textId="14C038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90129E8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879EDCC" w:rsidP="6B73717B" w:rsidRDefault="2879EDCC" w14:paraId="338C76A7" w14:textId="036CFC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879EDCC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C0E948" w14:textId="71EAC5FE">
            <w:pPr>
              <w:pStyle w:val="Normal"/>
              <w:jc w:val="center"/>
            </w:pPr>
          </w:p>
        </w:tc>
      </w:tr>
      <w:tr w:rsidR="6B73717B" w:rsidTr="6B73717B" w14:paraId="685974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77FCE" w14:textId="4DE86F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9963C15" w14:textId="26AE657B">
            <w:pPr>
              <w:pStyle w:val="Normal"/>
              <w:spacing w:line="259" w:lineRule="auto"/>
              <w:jc w:val="left"/>
            </w:pPr>
            <w:r w:rsidR="0228AB43">
              <w:rPr/>
              <w:t>arrival_time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F3D38CF" w14:textId="6CC5A918">
            <w:pPr>
              <w:pStyle w:val="Normal"/>
              <w:spacing w:line="259" w:lineRule="auto"/>
              <w:jc w:val="center"/>
            </w:pPr>
            <w:r w:rsidR="0228AB43">
              <w:rPr/>
              <w:t>Time customer shows up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D468DC7" w:rsidP="6B73717B" w:rsidRDefault="1D468DC7" w14:paraId="7F6C4312" w14:textId="143F87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468DC7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32BFAF" w:rsidP="6B73717B" w:rsidRDefault="0432BFAF" w14:paraId="33A7ACD1" w14:textId="3AAD3F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432BFAF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387C8AE" w14:textId="5A43A930">
            <w:pPr>
              <w:pStyle w:val="Normal"/>
              <w:jc w:val="center"/>
            </w:pPr>
          </w:p>
        </w:tc>
      </w:tr>
      <w:tr w:rsidR="6B73717B" w:rsidTr="6B73717B" w14:paraId="63B327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58D7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EE44EB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C8C2F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6AD3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8D537A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B02325" w:rsidP="6B73717B" w:rsidRDefault="00B02325" w14:paraId="003F842D" w14:textId="516544E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0B02325">
              <w:rPr/>
              <w:t>reservation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4CC54D07">
              <w:rPr/>
              <w:t>customer_id</w:t>
            </w:r>
            <w:r w:rsidR="4CC54D07">
              <w:rPr/>
              <w:t xml:space="preserve">, </w:t>
            </w:r>
            <w:r w:rsidR="4CC54D07">
              <w:rPr/>
              <w:t>party_size</w:t>
            </w:r>
            <w:r w:rsidR="4CC54D07">
              <w:rPr/>
              <w:t xml:space="preserve">, </w:t>
            </w:r>
            <w:r w:rsidR="4CC54D07">
              <w:rPr/>
              <w:t>wait_time</w:t>
            </w:r>
            <w:r w:rsidR="4CC54D07">
              <w:rPr/>
              <w:t xml:space="preserve">, </w:t>
            </w:r>
            <w:r w:rsidR="4CC54D07">
              <w:rPr/>
              <w:t>is_walkin</w:t>
            </w:r>
            <w:r w:rsidR="4CC54D07">
              <w:rPr/>
              <w:t xml:space="preserve">, </w:t>
            </w:r>
            <w:r w:rsidR="4CC54D07">
              <w:rPr/>
              <w:t>expected_start_time</w:t>
            </w:r>
            <w:r w:rsidR="4CC54D07">
              <w:rPr/>
              <w:t xml:space="preserve">, </w:t>
            </w:r>
            <w:r w:rsidR="4CC54D07">
              <w:rPr/>
              <w:t>actual_start_time</w:t>
            </w:r>
            <w:r w:rsidR="4CC54D07">
              <w:rPr/>
              <w:t xml:space="preserve">, arrival_time </w:t>
            </w:r>
          </w:p>
        </w:tc>
      </w:tr>
      <w:tr w:rsidR="6B73717B" w:rsidTr="6B73717B" w14:paraId="74E3D9A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9CDAA6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B8818A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56BA9" w:rsidP="6B73717B" w:rsidRDefault="79756BA9" w14:paraId="767B5C52" w14:textId="739661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9756BA9">
              <w:rPr>
                <w:rFonts w:eastAsia="MS Mincho"/>
                <w:b w:val="0"/>
                <w:bCs w:val="0"/>
              </w:rPr>
              <w:t>reservation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59D0AC4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DD8A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54AC56D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D5CBDA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22587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6755A81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8CA4C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1402F5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2DF74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5C6C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A7D887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BCD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DC055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3E1EE3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80386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249B8E2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A7779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7E013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D70BD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0332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D1D09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A98D3C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950648" w14:textId="736332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D7E10D5">
              <w:rPr>
                <w:rFonts w:eastAsia="MS Mincho"/>
              </w:rPr>
              <w:t>reservation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7C08F28" wp14:textId="50BBE0C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396AF7F1" w14:paraId="6E806C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497BE6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768BF3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64D51F" w:rsidP="6B73717B" w:rsidRDefault="7E64D51F" w14:paraId="7E4CE4AD" w14:textId="7D97EB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64D51F">
              <w:rPr>
                <w:rFonts w:eastAsia="MS Mincho"/>
                <w:b w:val="1"/>
                <w:bCs w:val="1"/>
                <w:i w:val="1"/>
                <w:iCs w:val="1"/>
              </w:rPr>
              <w:t>Transaction</w:t>
            </w:r>
            <w:r w:rsidRPr="6B73717B" w:rsidR="72A71557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396AF7F1" w14:paraId="4969E1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ADDD48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BFEC655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AAA40" w14:textId="42B909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>Maintains a collection</w:t>
            </w:r>
            <w:r w:rsidRPr="6B73717B" w:rsidR="5B2AC1D8">
              <w:rPr>
                <w:rFonts w:ascii="Arial" w:hAnsi="Arial" w:eastAsia="MS Mincho" w:cs="Arial"/>
              </w:rPr>
              <w:t xml:space="preserve"> of</w:t>
            </w:r>
            <w:r w:rsidRPr="6B73717B" w:rsidR="6B73717B">
              <w:rPr>
                <w:rFonts w:ascii="Arial" w:hAnsi="Arial" w:eastAsia="MS Mincho" w:cs="Arial"/>
              </w:rPr>
              <w:t xml:space="preserve"> </w:t>
            </w:r>
            <w:r w:rsidRPr="6B73717B" w:rsidR="4C59C133">
              <w:rPr>
                <w:rFonts w:ascii="Arial" w:hAnsi="Arial" w:eastAsia="MS Mincho" w:cs="Arial"/>
              </w:rPr>
              <w:t>tra</w:t>
            </w:r>
            <w:r w:rsidRPr="6B73717B" w:rsidR="6B73717B">
              <w:rPr>
                <w:rFonts w:ascii="Arial" w:hAnsi="Arial" w:eastAsia="MS Mincho" w:cs="Arial"/>
              </w:rPr>
              <w:t>n</w:t>
            </w:r>
            <w:r w:rsidRPr="6B73717B" w:rsidR="4C59C133">
              <w:rPr>
                <w:rFonts w:ascii="Arial" w:hAnsi="Arial" w:eastAsia="MS Mincho" w:cs="Arial"/>
              </w:rPr>
              <w:t>sactional information</w:t>
            </w:r>
          </w:p>
          <w:p w:rsidR="6B73717B" w:rsidP="6B73717B" w:rsidRDefault="6B73717B" w14:paraId="0D71624C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7BDE755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C2461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1010B98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B14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7F5A1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3A8391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02E0A0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396AF7F1" w14:paraId="31B7E7D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3EFA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43880A" w:rsidP="6B73717B" w:rsidRDefault="6F43880A" w14:paraId="38F6B091" w14:textId="045633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43880A">
              <w:rPr/>
              <w:t>t</w:t>
            </w:r>
            <w:r w:rsidR="6B73717B">
              <w:rPr/>
              <w:t>r</w:t>
            </w:r>
            <w:r w:rsidR="6F43880A">
              <w:rPr/>
              <w:t>ansaction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228A7E24" w14:textId="5C8563F2">
            <w:pPr>
              <w:jc w:val="center"/>
            </w:pPr>
            <w:r w:rsidR="2EF142F8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86140DD" w14:textId="17A68C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F142F8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27F6EFD" w14:textId="1CD154ED">
            <w:pPr>
              <w:jc w:val="center"/>
            </w:pPr>
            <w:r w:rsidR="2EF142F8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FB2DB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7A4F781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8252B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CD92EAE" w:rsidP="6B73717B" w:rsidRDefault="1CD92EAE" w14:paraId="04B3A37C" w14:textId="18DC2C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D92EAE">
              <w:rPr/>
              <w:t>staff</w:t>
            </w:r>
            <w:r w:rsidR="6B73717B">
              <w:rPr/>
              <w:t>_</w:t>
            </w:r>
            <w:r w:rsidR="6B73717B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7966A1FC" w14:textId="2FF06A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Staff member who processed the transaction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50824ED5" w14:textId="41B5031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0C26F00E" w14:textId="70C28E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18CC0D25" w14:textId="3EF7948E">
            <w:pPr>
              <w:jc w:val="center"/>
            </w:pPr>
            <w:r w:rsidR="6E80E32A">
              <w:rPr/>
              <w:t>FK to Staff</w:t>
            </w:r>
          </w:p>
        </w:tc>
      </w:tr>
      <w:tr w:rsidR="6B73717B" w:rsidTr="396AF7F1" w14:paraId="19B3EB8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9F408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47356E6E" w14:textId="1A3946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customer_id</w:t>
            </w:r>
          </w:p>
          <w:p w:rsidR="6B73717B" w:rsidP="6B73717B" w:rsidRDefault="6B73717B" w14:paraId="0823B25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01B088A7" w14:textId="37B90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Customer to whom the transaction belongs too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153C859A" w14:textId="5E7B0FEB">
            <w:pPr>
              <w:pStyle w:val="Normal"/>
              <w:spacing w:line="259" w:lineRule="auto"/>
              <w:jc w:val="center"/>
            </w:pPr>
            <w:r w:rsidR="616EB13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273016B9" w14:textId="7E30AE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7C3B384D" w14:textId="2E38390D">
            <w:pPr>
              <w:pStyle w:val="Normal"/>
              <w:jc w:val="center"/>
            </w:pPr>
            <w:r w:rsidR="616EB13B">
              <w:rPr/>
              <w:t>FK to Customers</w:t>
            </w:r>
          </w:p>
        </w:tc>
      </w:tr>
      <w:tr w:rsidR="6B73717B" w:rsidTr="396AF7F1" w14:paraId="34DA0FB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15DD302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24D4E6D" w14:textId="7E4B6B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3794CE5" w14:textId="757DE6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240886F">
              <w:rPr/>
              <w:t>Tab of which the transaction is paying for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F913CBC" w14:textId="31938DA6">
            <w:pPr>
              <w:pStyle w:val="Normal"/>
              <w:spacing w:line="259" w:lineRule="auto"/>
              <w:jc w:val="center"/>
            </w:pPr>
            <w:r w:rsidR="2240886F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BAB3E92" w14:textId="051F6DF9">
            <w:pPr>
              <w:pStyle w:val="Normal"/>
              <w:spacing w:line="259" w:lineRule="auto"/>
              <w:jc w:val="center"/>
            </w:pPr>
            <w:r w:rsidR="2240886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263DB5A" w14:textId="03858179">
            <w:pPr>
              <w:pStyle w:val="Normal"/>
              <w:jc w:val="center"/>
            </w:pPr>
            <w:r w:rsidR="2240886F">
              <w:rPr/>
              <w:t>FK to Tabs</w:t>
            </w:r>
          </w:p>
        </w:tc>
      </w:tr>
      <w:tr w:rsidR="6B73717B" w:rsidTr="396AF7F1" w14:paraId="5911689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A43E31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2AED74B2" w14:textId="1708F6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total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0C84E1BC" w14:textId="48A9B08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="2A1DEEAB">
              <w:rPr/>
              <w:t>Amount the transaction covers</w:t>
            </w:r>
            <w:r w:rsidR="0AB4C28B">
              <w:rPr/>
              <w:t>. Can be partial or total for a tab</w:t>
            </w:r>
            <w:r w:rsidR="2D45EFC3">
              <w:rPr/>
              <w:t>. Before tip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3F642F7" w14:textId="25116CC6">
            <w:pPr>
              <w:pStyle w:val="Normal"/>
              <w:spacing w:line="259" w:lineRule="auto"/>
              <w:jc w:val="center"/>
            </w:pPr>
            <w:r w:rsidR="75D343FC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BF63850" w14:textId="6FB15CAB">
            <w:pPr>
              <w:pStyle w:val="Normal"/>
              <w:spacing w:line="259" w:lineRule="auto"/>
              <w:jc w:val="center"/>
            </w:pPr>
            <w:r w:rsidR="75D343FC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523224" w14:textId="43FD8F6B">
            <w:pPr>
              <w:pStyle w:val="Normal"/>
              <w:jc w:val="center"/>
            </w:pPr>
          </w:p>
        </w:tc>
      </w:tr>
      <w:tr w:rsidR="6B73717B" w:rsidTr="396AF7F1" w14:paraId="5DCA44E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82E572" w14:textId="61C60F0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77B5A0C5" w14:textId="79D772AB">
            <w:pPr>
              <w:pStyle w:val="Normal"/>
              <w:spacing w:line="259" w:lineRule="auto"/>
              <w:jc w:val="left"/>
            </w:pPr>
            <w:r w:rsidR="30EFAC00">
              <w:rPr/>
              <w:t>tip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4E8AF9A8" w14:textId="15E5E408">
            <w:pPr>
              <w:pStyle w:val="Normal"/>
              <w:spacing w:line="259" w:lineRule="auto"/>
              <w:jc w:val="center"/>
            </w:pPr>
            <w:r w:rsidR="52C3CEA6">
              <w:rPr/>
              <w:t>Additional</w:t>
            </w:r>
            <w:r w:rsidR="52C3CEA6">
              <w:rPr/>
              <w:t xml:space="preserve"> amount for tip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7F21C81E" w14:textId="679B29DB">
            <w:pPr>
              <w:pStyle w:val="Normal"/>
              <w:spacing w:line="259" w:lineRule="auto"/>
              <w:jc w:val="center"/>
            </w:pPr>
            <w:r w:rsidR="52C3CEA6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681A20AA" w14:textId="2659E01E">
            <w:pPr>
              <w:pStyle w:val="Normal"/>
              <w:spacing w:line="259" w:lineRule="auto"/>
              <w:jc w:val="center"/>
            </w:pPr>
            <w:r w:rsidR="52C3CEA6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743D7" w14:textId="620724B4">
            <w:pPr>
              <w:pStyle w:val="Normal"/>
              <w:jc w:val="center"/>
            </w:pPr>
          </w:p>
        </w:tc>
      </w:tr>
      <w:tr w:rsidR="6B73717B" w:rsidTr="396AF7F1" w14:paraId="5EA550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227D4E" w14:textId="403A560A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695A5679" w14:textId="2D30D96F">
            <w:pPr>
              <w:pStyle w:val="Normal"/>
              <w:spacing w:line="259" w:lineRule="auto"/>
              <w:jc w:val="left"/>
            </w:pPr>
            <w:r w:rsidR="30EFAC00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BE4E5D7" w:rsidP="6B73717B" w:rsidRDefault="4BE4E5D7" w14:paraId="5816EE8D" w14:textId="6CC9AC50">
            <w:pPr>
              <w:pStyle w:val="Normal"/>
              <w:spacing w:line="259" w:lineRule="auto"/>
              <w:jc w:val="center"/>
            </w:pPr>
            <w:r w:rsidR="4BE4E5D7">
              <w:rPr/>
              <w:t>Date and time transaction was processed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436268F1" w14:textId="4B1A5C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647AE67F" w14:textId="5FE1AC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F3B912" w14:textId="36A6934E">
            <w:pPr>
              <w:pStyle w:val="Normal"/>
              <w:jc w:val="center"/>
            </w:pPr>
          </w:p>
        </w:tc>
      </w:tr>
      <w:tr w:rsidR="6B73717B" w:rsidTr="396AF7F1" w14:paraId="74683D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863FEAB" w14:textId="43A4444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309489C" w14:textId="5AE97653">
            <w:pPr>
              <w:pStyle w:val="Normal"/>
              <w:spacing w:line="259" w:lineRule="auto"/>
              <w:jc w:val="left"/>
            </w:pPr>
            <w:r w:rsidR="30EFAC00">
              <w:rPr/>
              <w:t>currency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77F51A43" w14:textId="0381C28C">
            <w:pPr>
              <w:pStyle w:val="Normal"/>
              <w:spacing w:line="259" w:lineRule="auto"/>
              <w:jc w:val="center"/>
            </w:pPr>
            <w:r w:rsidR="6A074B1A">
              <w:rPr/>
              <w:t>Currency code of payment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41F3A9A6" w14:textId="22481C47">
            <w:pPr>
              <w:pStyle w:val="Normal"/>
              <w:spacing w:line="259" w:lineRule="auto"/>
              <w:jc w:val="center"/>
            </w:pPr>
            <w:r w:rsidR="6A074B1A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30A62E64" w14:textId="0A45B379">
            <w:pPr>
              <w:pStyle w:val="Normal"/>
              <w:spacing w:line="259" w:lineRule="auto"/>
              <w:jc w:val="center"/>
            </w:pPr>
            <w:r w:rsidR="6A074B1A">
              <w:rPr/>
              <w:t>‘USD’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FD38A7" w14:textId="6ACBF2E4">
            <w:pPr>
              <w:pStyle w:val="Normal"/>
              <w:jc w:val="center"/>
            </w:pPr>
          </w:p>
        </w:tc>
      </w:tr>
      <w:tr w:rsidR="6B73717B" w:rsidTr="396AF7F1" w14:paraId="0ED4558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58608" w14:textId="557BC977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10A71401" w14:textId="75566AAA">
            <w:pPr>
              <w:pStyle w:val="Normal"/>
              <w:spacing w:line="259" w:lineRule="auto"/>
              <w:jc w:val="left"/>
            </w:pPr>
            <w:r w:rsidR="30EFAC00">
              <w:rPr/>
              <w:t>payment_method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75CA70EA" w14:textId="0A4D01CD">
            <w:pPr>
              <w:pStyle w:val="Normal"/>
              <w:spacing w:line="259" w:lineRule="auto"/>
              <w:jc w:val="center"/>
            </w:pPr>
            <w:r w:rsidR="63A0B4B6">
              <w:rPr/>
              <w:t>Payment method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4A23A35F" w14:textId="0CBAFC8E">
            <w:pPr>
              <w:pStyle w:val="Normal"/>
              <w:spacing w:line="259" w:lineRule="auto"/>
              <w:jc w:val="center"/>
            </w:pPr>
            <w:r w:rsidR="63A0B4B6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58F6434E" w14:textId="4FEAB335">
            <w:pPr>
              <w:pStyle w:val="Normal"/>
              <w:spacing w:line="259" w:lineRule="auto"/>
              <w:jc w:val="center"/>
            </w:pPr>
            <w:r w:rsidR="63A0B4B6">
              <w:rPr/>
              <w:t>‘Cash’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DF4402" w14:textId="21C6C99D">
            <w:pPr>
              <w:pStyle w:val="Normal"/>
              <w:jc w:val="center"/>
            </w:pPr>
          </w:p>
        </w:tc>
      </w:tr>
      <w:tr w:rsidR="6B73717B" w:rsidTr="396AF7F1" w14:paraId="7229AD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1735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B20DA84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396AF7F1" w14:paraId="059BF3C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45C3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EA2D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7D2E24F" w:rsidP="6B73717B" w:rsidRDefault="17D2E24F" w14:paraId="29D2F386" w14:textId="32572AB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7D2E24F">
              <w:rPr/>
              <w:t>transaction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21529F1C">
              <w:rPr/>
              <w:t>staff_id</w:t>
            </w:r>
            <w:r w:rsidR="21529F1C">
              <w:rPr/>
              <w:t xml:space="preserve">, </w:t>
            </w:r>
            <w:r w:rsidR="21529F1C">
              <w:rPr/>
              <w:t>customer_id</w:t>
            </w:r>
            <w:r w:rsidR="21529F1C">
              <w:rPr/>
              <w:t xml:space="preserve">, </w:t>
            </w:r>
            <w:r w:rsidR="21529F1C">
              <w:rPr/>
              <w:t>tab_id</w:t>
            </w:r>
            <w:r w:rsidR="21529F1C">
              <w:rPr/>
              <w:t>, total, tip, datetime, currency, datetime, payment_method</w:t>
            </w:r>
          </w:p>
        </w:tc>
      </w:tr>
      <w:tr w:rsidR="6B73717B" w:rsidTr="396AF7F1" w14:paraId="05C621B8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A291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DF605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A9221CF" w:rsidP="6B73717B" w:rsidRDefault="5A9221CF" w14:paraId="2E317FE8" w14:textId="5A289C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5A9221CF">
              <w:rPr>
                <w:rFonts w:eastAsia="MS Mincho"/>
                <w:b w:val="0"/>
                <w:bCs w:val="0"/>
              </w:rPr>
              <w:t>transaction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396AF7F1" w14:paraId="1D9D79F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96544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A4118DC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396AF7F1" w14:paraId="7F7F3A6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DC1FE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CE4A48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588D98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513C2C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396AF7F1" w14:paraId="2EECDC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F8DD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1DA787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599632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FFE5638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396AF7F1" w14:paraId="240B390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C2FE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24938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D81D6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6C9B01A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396AF7F1" w14:paraId="76DACC7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1384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6E18A2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6ECB2F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42A49" w14:textId="19639A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3893E902">
              <w:rPr>
                <w:rFonts w:eastAsia="MS Mincho"/>
              </w:rPr>
              <w:t>transaction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6C41E284" wp14:textId="5459D3B9">
      <w:pPr>
        <w:pStyle w:val="Normal"/>
      </w:pPr>
    </w:p>
    <w:p xmlns:wp14="http://schemas.microsoft.com/office/word/2010/wordml" w:rsidR="00CF533B" w:rsidP="6B73717B" w:rsidRDefault="00CF533B" w14:paraId="133453C1" wp14:textId="5B61CAD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4D0146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29D489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0C3DB7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BCD7D94" w:rsidP="6B73717B" w:rsidRDefault="4BCD7D94" w14:paraId="4E4DFECA" w14:textId="2A73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BCD7D94">
              <w:rPr>
                <w:rFonts w:eastAsia="MS Mincho"/>
                <w:b w:val="1"/>
                <w:bCs w:val="1"/>
                <w:i w:val="1"/>
                <w:iCs w:val="1"/>
              </w:rPr>
              <w:t>Tabs</w:t>
            </w:r>
          </w:p>
        </w:tc>
      </w:tr>
      <w:tr w:rsidR="6B73717B" w:rsidTr="6B73717B" w14:paraId="060CADB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1B7DF4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997C8E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EA2632" w14:textId="5C28DF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</w:t>
            </w:r>
            <w:r w:rsidRPr="6B73717B" w:rsidR="1DF96433">
              <w:rPr>
                <w:rFonts w:ascii="Arial" w:hAnsi="Arial" w:eastAsia="MS Mincho" w:cs="Arial"/>
              </w:rPr>
              <w:t>information related to customer tab information</w:t>
            </w:r>
          </w:p>
          <w:p w:rsidR="6B73717B" w:rsidP="6B73717B" w:rsidRDefault="6B73717B" w14:paraId="4E00B778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61425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0CE73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1162827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606B7F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D90D0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AD7CC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D4A42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E740D3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8DABD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48426A5" w14:textId="40D471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A916843" w14:textId="01084B4B">
            <w:pPr>
              <w:jc w:val="center"/>
            </w:pPr>
            <w:r w:rsidR="0368C716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DCA3789" w14:textId="769CC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0A47694" w14:textId="2253FA51">
            <w:pPr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0BED2B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52F1FC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1E001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E0BBD3F" w14:textId="057D18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sales_tax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910A560" w14:textId="649C29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Sales tax applied to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11DAD45" w14:textId="5903B6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6C9AB05" w14:textId="1ED14B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AE5B4E" w14:textId="29EF6806">
            <w:pPr>
              <w:jc w:val="center"/>
            </w:pPr>
          </w:p>
        </w:tc>
      </w:tr>
      <w:tr w:rsidR="6B73717B" w:rsidTr="6B73717B" w14:paraId="3005741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498305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6CA37B" w14:textId="6172EFEC">
            <w:pPr>
              <w:pStyle w:val="Normal"/>
              <w:spacing w:line="259" w:lineRule="auto"/>
              <w:jc w:val="left"/>
            </w:pPr>
            <w:r w:rsidR="0368C716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57FD3A8" w14:textId="1474F9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Customer who owns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294CE70" w14:textId="241E8E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620B9DE" w14:textId="3EFE49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44DA0E5" w14:textId="50761D04">
            <w:pPr>
              <w:pStyle w:val="Normal"/>
              <w:jc w:val="center"/>
            </w:pPr>
            <w:r w:rsidR="0368C716">
              <w:rPr/>
              <w:t>FK to Customers</w:t>
            </w:r>
          </w:p>
        </w:tc>
      </w:tr>
      <w:tr w:rsidR="6B73717B" w:rsidTr="6B73717B" w14:paraId="07E99AF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421E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C272F85" w14:textId="3F29A0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staff_id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DA56787" w14:textId="6D17DD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Staff who manages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03A8AE" w14:textId="5CA3A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2F12543" w14:textId="41F971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02A2ADD" w14:textId="3F3C9C41">
            <w:pPr>
              <w:pStyle w:val="Normal"/>
              <w:jc w:val="center"/>
            </w:pPr>
            <w:r w:rsidR="0368C716">
              <w:rPr/>
              <w:t>FK to Staff</w:t>
            </w:r>
          </w:p>
        </w:tc>
      </w:tr>
      <w:tr w:rsidR="6B73717B" w:rsidTr="6B73717B" w14:paraId="2A3FD12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A5FF1D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BF22F8E" w14:textId="76B3241D">
            <w:pPr>
              <w:pStyle w:val="Normal"/>
              <w:spacing w:line="259" w:lineRule="auto"/>
              <w:jc w:val="left"/>
            </w:pPr>
            <w:r w:rsidR="0368C716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F1D50D" w14:textId="6E474B2E">
            <w:pPr>
              <w:pStyle w:val="Normal"/>
              <w:spacing w:line="259" w:lineRule="auto"/>
              <w:jc w:val="center"/>
            </w:pPr>
            <w:r w:rsidR="0368C716">
              <w:rPr/>
              <w:t xml:space="preserve">Day and time when tab </w:t>
            </w:r>
            <w:r w:rsidR="0368C716">
              <w:rPr/>
              <w:t>was</w:t>
            </w:r>
            <w:r w:rsidR="0368C716">
              <w:rPr/>
              <w:t xml:space="preserve"> started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511D41E9" w14:textId="02B8CF3D">
            <w:pPr>
              <w:pStyle w:val="Normal"/>
              <w:spacing w:line="259" w:lineRule="auto"/>
              <w:jc w:val="center"/>
            </w:pPr>
            <w:r w:rsidR="0368C716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FCB321A" w14:textId="0CEE77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351ED4C" w14:textId="001AE36E">
            <w:pPr>
              <w:pStyle w:val="Normal"/>
              <w:jc w:val="center"/>
            </w:pPr>
          </w:p>
        </w:tc>
      </w:tr>
      <w:tr w:rsidR="6B73717B" w:rsidTr="6B73717B" w14:paraId="090411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DF1AF32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1B1C3E5" w14:textId="0832DE7F">
            <w:pPr>
              <w:pStyle w:val="Normal"/>
              <w:spacing w:line="259" w:lineRule="auto"/>
              <w:jc w:val="left"/>
            </w:pPr>
            <w:r w:rsidR="0368C716">
              <w:rPr/>
              <w:t>tab_limit_amount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407469" w14:textId="5327458E">
            <w:pPr>
              <w:pStyle w:val="Normal"/>
              <w:spacing w:line="259" w:lineRule="auto"/>
              <w:jc w:val="center"/>
            </w:pPr>
            <w:r w:rsidR="0368C716">
              <w:rPr/>
              <w:t>Dollar amount of when to notify customer of tab value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3EF6A11" w14:textId="0AA269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4D04A920" w14:textId="30DBD9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5DFE00" w14:textId="51778293">
            <w:pPr>
              <w:pStyle w:val="Normal"/>
              <w:jc w:val="center"/>
            </w:pPr>
          </w:p>
        </w:tc>
      </w:tr>
      <w:tr w:rsidR="6B73717B" w:rsidTr="6B73717B" w14:paraId="6CA6073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41D83D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E161D9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6A097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952A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CD3AC91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4935641" w:rsidP="6B73717B" w:rsidRDefault="24935641" w14:paraId="3357C818" w14:textId="76F43F3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24935641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205240F5">
              <w:rPr/>
              <w:t xml:space="preserve"> </w:t>
            </w:r>
            <w:r w:rsidR="205240F5">
              <w:rPr/>
              <w:t>sales_tax</w:t>
            </w:r>
            <w:r w:rsidR="205240F5">
              <w:rPr/>
              <w:t xml:space="preserve">, </w:t>
            </w:r>
            <w:r w:rsidR="205240F5">
              <w:rPr/>
              <w:t>customer_id</w:t>
            </w:r>
            <w:r w:rsidR="205240F5">
              <w:rPr/>
              <w:t xml:space="preserve">, </w:t>
            </w:r>
            <w:r w:rsidR="205240F5">
              <w:rPr/>
              <w:t>staff_id</w:t>
            </w:r>
            <w:r w:rsidR="205240F5">
              <w:rPr/>
              <w:t>, datetime, tab_limit_amount</w:t>
            </w:r>
            <w:r w:rsidR="6B73717B">
              <w:rPr/>
              <w:t xml:space="preserve"> </w:t>
            </w:r>
          </w:p>
        </w:tc>
      </w:tr>
      <w:tr w:rsidR="6B73717B" w:rsidTr="6B73717B" w14:paraId="4E4C7C7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E388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22D03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540E3A8" w:rsidP="6B73717B" w:rsidRDefault="4540E3A8" w14:paraId="5FE97535" w14:textId="255ACC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4540E3A8">
              <w:rPr>
                <w:rFonts w:eastAsia="MS Mincho"/>
                <w:b w:val="0"/>
                <w:bCs w:val="0"/>
              </w:rPr>
              <w:t>tab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BC000F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DF0BD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84E4731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E23DA8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42F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BCE2CB8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E1C41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C1AF0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5014C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59A6F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E4538A0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9FE4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CE24CE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05ACD2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7675B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03C7A3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D4B02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415883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33436F4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AE4B9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E12A1F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6D37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6D5C3F" w14:textId="7C88B7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A686D4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2D9F7EB8" wp14:textId="78AE7C3A">
      <w:pPr>
        <w:pStyle w:val="Normal"/>
      </w:pPr>
    </w:p>
    <w:p xmlns:wp14="http://schemas.microsoft.com/office/word/2010/wordml" w:rsidR="00CF533B" w:rsidP="6B73717B" w:rsidRDefault="00CF533B" w14:paraId="09600CDF" wp14:textId="31464746">
      <w:pPr/>
      <w:r>
        <w:br w:type="page"/>
      </w:r>
    </w:p>
    <w:p xmlns:wp14="http://schemas.microsoft.com/office/word/2010/wordml" w:rsidR="00CF533B" w:rsidP="6B73717B" w:rsidRDefault="00CF533B" w14:paraId="7BAE5CA1" wp14:textId="39205398">
      <w:pPr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5DF6B28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A12800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4359116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FC69F68" w:rsidP="6B73717B" w:rsidRDefault="7FC69F68" w14:paraId="718EE6BC" w14:textId="5B073A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FC69F68">
              <w:rPr>
                <w:rFonts w:eastAsia="MS Mincho"/>
                <w:b w:val="1"/>
                <w:bCs w:val="1"/>
                <w:i w:val="1"/>
                <w:iCs w:val="1"/>
              </w:rPr>
              <w:t>Tab_Has_Menu_Item</w:t>
            </w:r>
          </w:p>
        </w:tc>
      </w:tr>
      <w:tr w:rsidR="6B73717B" w:rsidTr="6B73717B" w14:paraId="280307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7759B1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18CCDDC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848CE2" w14:textId="727985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the relationship between a </w:t>
            </w:r>
            <w:r w:rsidRPr="6B73717B" w:rsidR="6142D9A2">
              <w:rPr>
                <w:rFonts w:ascii="Arial" w:hAnsi="Arial" w:eastAsia="MS Mincho" w:cs="Arial"/>
              </w:rPr>
              <w:t>Tab and the menu items on the tab</w:t>
            </w:r>
          </w:p>
        </w:tc>
      </w:tr>
      <w:tr w:rsidR="6B73717B" w:rsidTr="6B73717B" w14:paraId="125E4E6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E188B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D21ED56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BFBD6A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98A0A3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DC5E752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017A0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665CC8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6612D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F1FE51" w:rsidP="6B73717B" w:rsidRDefault="11F1FE51" w14:paraId="25B2FEAA" w14:textId="7007A8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1FE51">
              <w:rPr/>
              <w:t>tab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80C861" w14:textId="35FAE9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61722C13">
              <w:rPr/>
              <w:t>Tabs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1A632D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1FA0CB5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F653099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25FA6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8CE3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14E504E" w:rsidP="6B73717B" w:rsidRDefault="514E504E" w14:paraId="00B031D2" w14:textId="43166B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4E504E">
              <w:rPr/>
              <w:t>menu_item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9D3F3" w14:textId="3F25F3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23D0E99F">
              <w:rPr/>
              <w:t>Menu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6907CCB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D149BB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D15BC8" w14:textId="29EF6806">
            <w:pPr>
              <w:jc w:val="center"/>
            </w:pPr>
          </w:p>
        </w:tc>
      </w:tr>
      <w:tr w:rsidR="6B73717B" w:rsidTr="6B73717B" w14:paraId="3D7A72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FAB08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9767E9" w:rsidP="6B73717B" w:rsidRDefault="069767E9" w14:paraId="73521AB2" w14:textId="046F23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9767E9">
              <w:rPr/>
              <w:t>quantity</w:t>
            </w:r>
          </w:p>
          <w:p w:rsidR="6B73717B" w:rsidP="6B73717B" w:rsidRDefault="6B73717B" w14:paraId="4CD75B5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27B1B867" w14:textId="6C34A3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Notes amount of menu item purhcased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178FF2DF" w14:textId="535B32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766CB81F" w14:textId="541C1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2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350A9E" w14:textId="78EC6E81">
            <w:pPr>
              <w:pStyle w:val="Normal"/>
              <w:jc w:val="center"/>
            </w:pPr>
          </w:p>
        </w:tc>
      </w:tr>
      <w:tr w:rsidR="6B73717B" w:rsidTr="6B73717B" w14:paraId="018CC7F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628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306488F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E9C410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FA68F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ABE64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835DE02" w:rsidP="6B73717B" w:rsidRDefault="6835DE02" w14:paraId="3D38BAC7" w14:textId="7E12D47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835DE02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44B613B2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D5B2126">
              <w:rPr/>
              <w:t>quantity</w:t>
            </w:r>
          </w:p>
        </w:tc>
      </w:tr>
      <w:tr w:rsidR="6B73717B" w:rsidTr="6B73717B" w14:paraId="2D4B62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7DCC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4DF609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48D52CF" w:rsidP="6B73717B" w:rsidRDefault="348D52CF" w14:paraId="1591CB0E" w14:textId="0D09CB9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348D52CF">
              <w:rPr/>
              <w:t>tab</w:t>
            </w:r>
            <w:r w:rsidR="6B73717B">
              <w:rPr/>
              <w:t xml:space="preserve">_id, </w:t>
            </w:r>
            <w:r w:rsidR="7F1532AC">
              <w:rPr/>
              <w:t>menu_item</w:t>
            </w:r>
            <w:r w:rsidR="6B73717B">
              <w:rPr/>
              <w:t>_id</w:t>
            </w:r>
          </w:p>
        </w:tc>
      </w:tr>
      <w:tr w:rsidR="6B73717B" w:rsidTr="6B73717B" w14:paraId="070F090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E785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8047B08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BCFB2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FF88C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F18064C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BA6F7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440A13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131DAC8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8402C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018816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4654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0CDC1A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57831C9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CA7178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E75390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18C06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48767C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5DCC5D1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2FA3B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510CB4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E29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39B991" w14:textId="7864B3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(Attributes are not dependent on anything but [</w:t>
            </w:r>
            <w:r w:rsidRPr="6B73717B" w:rsidR="555BB83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 xml:space="preserve">_id, </w:t>
            </w:r>
            <w:r w:rsidRPr="6B73717B" w:rsidR="3E2A13B4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])</w:t>
            </w:r>
          </w:p>
        </w:tc>
      </w:tr>
    </w:tbl>
    <w:p xmlns:wp14="http://schemas.microsoft.com/office/word/2010/wordml" w:rsidR="00CF533B" w:rsidP="6B73717B" w:rsidRDefault="00CF533B" w14:paraId="0D4639EB" wp14:textId="31DF0AD2">
      <w:pPr>
        <w:pStyle w:val="Normal"/>
      </w:pPr>
    </w:p>
    <w:p xmlns:wp14="http://schemas.microsoft.com/office/word/2010/wordml" w:rsidR="00CF533B" w:rsidP="6B73717B" w:rsidRDefault="00CF533B" w14:paraId="3F73423C" wp14:textId="3B0F40CE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345"/>
        <w:gridCol w:w="2445"/>
        <w:gridCol w:w="660"/>
        <w:gridCol w:w="1286"/>
        <w:gridCol w:w="900"/>
        <w:gridCol w:w="1845"/>
        <w:gridCol w:w="1450"/>
      </w:tblGrid>
      <w:tr w:rsidR="6B73717B" w:rsidTr="396AF7F1" w14:paraId="1BA88E1D">
        <w:trPr>
          <w:trHeight w:val="405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7A277D1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543BA9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AAD4EE2" w:rsidP="6B73717B" w:rsidRDefault="4AAD4EE2" w14:paraId="242194F2" w14:textId="027793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AAD4EE2">
              <w:rPr>
                <w:rFonts w:eastAsia="MS Mincho"/>
                <w:b w:val="1"/>
                <w:bCs w:val="1"/>
                <w:i w:val="1"/>
                <w:iCs w:val="1"/>
              </w:rPr>
              <w:t>Menu</w:t>
            </w:r>
          </w:p>
        </w:tc>
      </w:tr>
      <w:tr w:rsidR="6B73717B" w:rsidTr="396AF7F1" w14:paraId="0F80207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7E26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F80B71A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141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B6201E" w14:textId="51949F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information </w:t>
            </w:r>
            <w:r w:rsidRPr="6B73717B" w:rsidR="49B85847">
              <w:rPr>
                <w:rFonts w:ascii="Arial" w:hAnsi="Arial" w:eastAsia="MS Mincho" w:cs="Arial"/>
              </w:rPr>
              <w:t>of related to the items on the menu</w:t>
            </w:r>
          </w:p>
          <w:p w:rsidR="6B73717B" w:rsidP="6B73717B" w:rsidRDefault="6B73717B" w14:paraId="278B0073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56E31D3E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55080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00DDC6A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1C83B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2D107D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0CEAE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5F6678B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396AF7F1" w14:paraId="56E239BA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9ED88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656505" w14:textId="26EFAC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menu_item_id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6B7B72A" w14:textId="620E333C">
            <w:pPr>
              <w:jc w:val="center"/>
            </w:pPr>
            <w:r w:rsidR="4446B87E">
              <w:rPr/>
              <w:t xml:space="preserve">Unique </w:t>
            </w:r>
            <w:r w:rsidR="4446B87E">
              <w:rPr/>
              <w:t>Identifier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590FE935" w14:textId="62A84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629F6BD" w14:textId="176C960F">
            <w:pPr>
              <w:jc w:val="center"/>
            </w:pPr>
            <w:r w:rsidR="4446B87E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9E2091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396AF7F1" w14:paraId="1DAA1C1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408B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F2E2F9A" w14:textId="4DE060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menu_item_description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0B7BF63" w14:textId="3139E8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Human readable item 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A3DB6FB" w14:textId="64DF82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13EBBFE" w14:textId="5CDE38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‘Cheeseburger’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846BAAF" w14:textId="29EF6806">
            <w:pPr>
              <w:jc w:val="center"/>
            </w:pPr>
          </w:p>
        </w:tc>
      </w:tr>
      <w:tr w:rsidR="6B73717B" w:rsidTr="396AF7F1" w14:paraId="484081B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7E5703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649AB27" w14:textId="2D517508">
            <w:pPr>
              <w:pStyle w:val="Normal"/>
              <w:spacing w:line="259" w:lineRule="auto"/>
              <w:jc w:val="left"/>
            </w:pPr>
            <w:r w:rsidR="4446B87E">
              <w:rPr/>
              <w:t>menu_item_ingredients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525721" w14:textId="24F554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 xml:space="preserve">All ingredient in item, </w:t>
            </w:r>
            <w:r w:rsidR="4446B87E">
              <w:rPr/>
              <w:t>separated</w:t>
            </w:r>
            <w:r w:rsidR="4446B87E">
              <w:rPr/>
              <w:t xml:space="preserve"> by a comma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288E6E" w14:textId="096679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7F7530" w14:textId="0F71EF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</w:t>
            </w:r>
            <w:r w:rsidR="4446B87E">
              <w:rPr/>
              <w:t>gluten</w:t>
            </w:r>
            <w:r w:rsidR="4446B87E">
              <w:rPr/>
              <w:t>, ground beef</w:t>
            </w:r>
            <w:r w:rsidR="4446B87E">
              <w:rPr/>
              <w:t>, butter’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F7899" w14:textId="2361503E">
            <w:pPr>
              <w:pStyle w:val="Normal"/>
              <w:jc w:val="center"/>
            </w:pPr>
          </w:p>
        </w:tc>
      </w:tr>
      <w:tr w:rsidR="6B73717B" w:rsidTr="396AF7F1" w14:paraId="1C77506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1F5BE6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B74606" w14:textId="30CADC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minimum_age_to_order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BC0558A" w14:textId="692974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Age restriction on ordering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0572D3B" w14:textId="0D0379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E0D3FF2" w14:textId="700860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21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1C26C69" w14:textId="49213445">
            <w:pPr>
              <w:pStyle w:val="Normal"/>
              <w:jc w:val="center"/>
            </w:pPr>
          </w:p>
        </w:tc>
      </w:tr>
      <w:tr w:rsidR="6B73717B" w:rsidTr="396AF7F1" w14:paraId="1DE0225F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7FEF1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50DEFB0" w14:textId="264231EB">
            <w:pPr>
              <w:pStyle w:val="Normal"/>
              <w:spacing w:line="259" w:lineRule="auto"/>
              <w:jc w:val="left"/>
            </w:pPr>
            <w:r w:rsidR="4446B87E">
              <w:rPr/>
              <w:t>price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49EEED" w14:textId="727DBD25">
            <w:pPr>
              <w:pStyle w:val="Normal"/>
              <w:spacing w:line="259" w:lineRule="auto"/>
              <w:jc w:val="center"/>
            </w:pPr>
            <w:r w:rsidR="4446B87E">
              <w:rPr/>
              <w:t>Cost of menu item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9AE3633" w14:textId="03E237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float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49E53C12" w14:textId="6D7130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1.66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95B082" w14:textId="51778293">
            <w:pPr>
              <w:pStyle w:val="Normal"/>
              <w:jc w:val="center"/>
            </w:pPr>
          </w:p>
        </w:tc>
      </w:tr>
      <w:tr w:rsidR="6B73717B" w:rsidTr="396AF7F1" w14:paraId="15E3C015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102B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37DF22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396AF7F1" w14:paraId="1576874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CD31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CD7780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06DBFE" w:rsidP="6B73717B" w:rsidRDefault="0206DBFE" w14:paraId="7BFFBD8E" w14:textId="5D99EC3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206DBFE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1886934E">
              <w:rPr/>
              <w:t xml:space="preserve"> </w:t>
            </w:r>
            <w:r w:rsidR="1886934E">
              <w:rPr/>
              <w:t>menu_item_description</w:t>
            </w:r>
            <w:r w:rsidR="1886934E">
              <w:rPr/>
              <w:t xml:space="preserve">, </w:t>
            </w:r>
            <w:r w:rsidR="1886934E">
              <w:rPr/>
              <w:t>menu_item_ingredients</w:t>
            </w:r>
            <w:r w:rsidR="1886934E">
              <w:rPr/>
              <w:t xml:space="preserve">, </w:t>
            </w:r>
            <w:r w:rsidR="1886934E">
              <w:rPr/>
              <w:t>minimum_age_to_order</w:t>
            </w:r>
            <w:r w:rsidR="1886934E">
              <w:rPr/>
              <w:t xml:space="preserve">, </w:t>
            </w:r>
            <w:r w:rsidR="1886934E">
              <w:rPr/>
              <w:t>current_inventory</w:t>
            </w:r>
            <w:r w:rsidR="1886934E">
              <w:rPr/>
              <w:t>, price</w:t>
            </w:r>
            <w:r w:rsidR="6B73717B">
              <w:rPr/>
              <w:t xml:space="preserve"> </w:t>
            </w:r>
          </w:p>
        </w:tc>
      </w:tr>
      <w:tr w:rsidR="6B73717B" w:rsidTr="396AF7F1" w14:paraId="36233E9A">
        <w:trPr>
          <w:trHeight w:val="315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07391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6A756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BA04599" w:rsidP="6B73717B" w:rsidRDefault="7BA04599" w14:paraId="5B0DAD0D" w14:textId="614C1E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BA04599">
              <w:rPr>
                <w:rFonts w:eastAsia="MS Mincho"/>
                <w:b w:val="0"/>
                <w:bCs w:val="0"/>
              </w:rPr>
              <w:t>menu_item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396AF7F1" w14:paraId="52C96BB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FB169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9EBC075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396AF7F1" w14:paraId="1E771492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AED3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E5905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B39C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46B855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396AF7F1" w14:paraId="188C9EB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DBA6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6D574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F08B26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BA9CE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396AF7F1" w14:paraId="612BFE7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D40C4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815C495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A9AA2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A2CC0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396AF7F1" w14:paraId="7E16551F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D67C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624A953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4B74F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991868" w14:textId="117E9E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D8AB64B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25A536D8" wp14:textId="74952A40">
      <w:pPr>
        <w:pStyle w:val="Normal"/>
      </w:pPr>
    </w:p>
    <w:p xmlns:wp14="http://schemas.microsoft.com/office/word/2010/wordml" w:rsidR="00CF533B" w:rsidP="6B73717B" w:rsidRDefault="00CF533B" w14:paraId="13F85412" wp14:textId="348AD2DE">
      <w:pPr>
        <w:pStyle w:val="Normal"/>
      </w:pPr>
    </w:p>
    <w:p xmlns:wp14="http://schemas.microsoft.com/office/word/2010/wordml" w:rsidR="00CF533B" w:rsidP="6B73717B" w:rsidRDefault="00CF533B" w14:paraId="5D5BA00D" wp14:textId="4BD5E952">
      <w:pPr/>
      <w:r>
        <w:br w:type="page"/>
      </w:r>
    </w:p>
    <w:p xmlns:wp14="http://schemas.microsoft.com/office/word/2010/wordml" w:rsidR="00CF533B" w:rsidP="6B73717B" w:rsidRDefault="00CF533B" w14:paraId="7673F55F" wp14:textId="05481567">
      <w:pPr>
        <w:pStyle w:val="Normal"/>
      </w:pPr>
    </w:p>
    <w:p xmlns:wp14="http://schemas.microsoft.com/office/word/2010/wordml" w:rsidR="00CF533B" w:rsidRDefault="00CF533B" w14:paraId="0D4DF5BF" wp14:textId="2F954F2B">
      <w:pPr>
        <w:pStyle w:val="Heading1"/>
      </w:pPr>
      <w:bookmarkStart w:name="_Toc103356966" w:id="13"/>
      <w:r w:rsidR="00CF533B">
        <w:rPr/>
        <w:t xml:space="preserve">Milestone 5: </w:t>
      </w:r>
      <w:r w:rsidRPr="6B73717B" w:rsidR="00CF533B"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P="351EA731" w:rsidRDefault="001326DE" w14:paraId="2A1F701D" wp14:textId="2D4A046B">
      <w:pPr>
        <w:pStyle w:val="Heading2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attribute “name” in the USERS table was implemented as 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first_name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last_name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since the full name can be computed.</w:t>
      </w:r>
    </w:p>
    <w:p w:rsidR="351EA731" w:rsidP="351EA731" w:rsidRDefault="351EA731" w14:paraId="48B97B67" w14:textId="14C3A3DD">
      <w:pPr>
        <w:pStyle w:val="Normal"/>
        <w:rPr/>
      </w:pPr>
    </w:p>
    <w:p w:rsidR="121587E3" w:rsidP="351EA731" w:rsidRDefault="121587E3" w14:paraId="198CFF69" w14:textId="3EEE4C86">
      <w:pPr>
        <w:pStyle w:val="Normal"/>
        <w:rPr/>
      </w:pPr>
      <w:r w:rsidR="121587E3">
        <w:rPr/>
        <w:t xml:space="preserve">All </w:t>
      </w:r>
      <w:r w:rsidR="121587E3">
        <w:rPr/>
        <w:t>ids</w:t>
      </w:r>
      <w:r w:rsidR="121587E3">
        <w:rPr/>
        <w:t xml:space="preserve"> must be positive so that they are more meaningful</w:t>
      </w:r>
      <w:r w:rsidR="7F78C3BD">
        <w:rPr/>
        <w:t xml:space="preserve"> as identification</w:t>
      </w:r>
      <w:r w:rsidR="121587E3">
        <w:rPr/>
        <w:t>.</w:t>
      </w:r>
    </w:p>
    <w:p w:rsidR="351EA731" w:rsidP="351EA731" w:rsidRDefault="351EA731" w14:paraId="53971794" w14:textId="47285FA1">
      <w:pPr>
        <w:pStyle w:val="Normal"/>
        <w:rPr/>
      </w:pPr>
    </w:p>
    <w:p w:rsidR="580A876A" w:rsidP="351EA731" w:rsidRDefault="580A876A" w14:paraId="1B2A6911" w14:textId="2BCE2B11">
      <w:pPr>
        <w:pStyle w:val="Normal"/>
        <w:rPr/>
      </w:pPr>
      <w:r w:rsidR="580A876A">
        <w:rPr/>
        <w:t xml:space="preserve">The tables in the database will be created with the same relationships as depicted in the Logical Model shown earlier in the document. </w:t>
      </w:r>
      <w:r w:rsidR="1965A239">
        <w:rPr/>
        <w:t>Any changes to relationships will be noted.</w:t>
      </w: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039AC186">
      <w:pPr>
        <w:jc w:val="both"/>
        <w:rPr/>
      </w:pPr>
      <w:r w:rsidR="300CDFAD">
        <w:rPr/>
        <w:t>The tables were created under the Schema provided in the docker image. The table names use underscores</w:t>
      </w:r>
      <w:r w:rsidR="43A5F4A9">
        <w:rPr/>
        <w:t xml:space="preserve"> (“_”)</w:t>
      </w:r>
      <w:r w:rsidR="300CDFAD">
        <w:rPr/>
        <w:t xml:space="preserve"> to denote different words</w:t>
      </w:r>
      <w:r w:rsidR="4E23FB49">
        <w:rPr/>
        <w:t>, or snake case as it is commonly referred as</w:t>
      </w:r>
      <w:r w:rsidR="300CDFAD">
        <w:rPr/>
        <w:t>.</w:t>
      </w:r>
      <w:r w:rsidR="00CF533B">
        <w:rPr/>
        <w:t xml:space="preserve"> </w:t>
      </w:r>
    </w:p>
    <w:p w:rsidR="351EA731" w:rsidRDefault="351EA731" w14:paraId="477598E6" w14:textId="49FB028E">
      <w:pPr>
        <w:rPr/>
      </w:pPr>
      <w:r>
        <w:br w:type="page"/>
      </w:r>
    </w:p>
    <w:p xmlns:wp14="http://schemas.microsoft.com/office/word/2010/wordml" w:rsidR="00CF533B" w:rsidRDefault="00CF533B" w14:paraId="648F564A" wp14:textId="77777777">
      <w:pPr>
        <w:pStyle w:val="Heading2"/>
        <w:rPr/>
      </w:pPr>
      <w:bookmarkStart w:name="_Toc103356969" w:id="16"/>
      <w:r w:rsidR="00CF533B">
        <w:rPr/>
        <w:t>Tables</w:t>
      </w:r>
      <w:bookmarkEnd w:id="16"/>
      <w:r w:rsidR="00CF533B">
        <w:rPr/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218863" w:rsidTr="461B4D78" w14:paraId="789C8E37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780F02F1" w14:textId="1B853D2C">
            <w:pPr>
              <w:spacing w:before="0" w:beforeAutospacing="off" w:after="0" w:afterAutospacing="off"/>
              <w:rPr/>
            </w:pPr>
            <w:r w:rsidR="3B218863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51AD94E9" w:rsidRDefault="51AD94E9" w14:paraId="10775D50" w14:textId="08F1294F">
            <w:pPr>
              <w:rPr/>
            </w:pPr>
            <w:r w:rsidR="51AD94E9">
              <w:rPr/>
              <w:t>USERS</w:t>
            </w:r>
          </w:p>
        </w:tc>
      </w:tr>
      <w:tr w:rsidR="3B218863" w:rsidTr="461B4D78" w14:paraId="118F56DF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6504B560" w14:textId="31C64A58">
            <w:pPr>
              <w:spacing w:before="0" w:beforeAutospacing="off" w:after="0" w:afterAutospacing="off"/>
              <w:rPr/>
            </w:pPr>
            <w:r w:rsidR="3B218863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47AC6E41" w:rsidP="3B218863" w:rsidRDefault="47AC6E41" w14:paraId="4168808D" w14:textId="48D17D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47AC6E41">
              <w:rPr/>
              <w:t>user_id</w:t>
            </w:r>
          </w:p>
        </w:tc>
      </w:tr>
      <w:tr w:rsidR="3B218863" w:rsidTr="461B4D78" w14:paraId="47E7445E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0664EE50" w14:textId="2622B870">
            <w:pPr>
              <w:spacing w:before="0" w:beforeAutospacing="off" w:after="0" w:afterAutospacing="off"/>
              <w:rPr/>
            </w:pPr>
            <w:r w:rsidR="3B218863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B218863" w:rsidP="3B218863" w:rsidRDefault="3B218863" w14:paraId="2DE9E34B" w14:textId="47388559">
            <w:pPr>
              <w:spacing w:before="0" w:beforeAutospacing="off" w:after="0" w:afterAutospacing="off"/>
              <w:rPr/>
            </w:pPr>
            <w:r w:rsidR="3B218863">
              <w:rPr/>
              <w:t>-</w:t>
            </w:r>
          </w:p>
        </w:tc>
      </w:tr>
      <w:tr w:rsidR="3B218863" w:rsidTr="461B4D78" w14:paraId="2953DFFF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4D76AECF" w14:textId="1786C8AA">
            <w:pPr>
              <w:spacing w:before="0" w:beforeAutospacing="off" w:after="0" w:afterAutospacing="off"/>
              <w:rPr/>
            </w:pPr>
            <w:r w:rsidR="3B218863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34F17C94" w:rsidP="3B218863" w:rsidRDefault="34F17C94" w14:paraId="1322EE5A" w14:textId="74146551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>CREATE TABLE users (</w:t>
            </w:r>
          </w:p>
          <w:p w:rsidR="34F17C94" w:rsidP="3B218863" w:rsidRDefault="34F17C94" w14:paraId="5E37CD31" w14:textId="3BD262C5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user_id INTEGER CONSTRAINT user_id CHECK (user_id &gt; 0),</w:t>
            </w:r>
          </w:p>
          <w:p w:rsidR="34F17C94" w:rsidP="3B218863" w:rsidRDefault="34F17C94" w14:paraId="6C3CA484" w14:textId="1C22AE22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first_name VARCHAR2(30) NOT NULL,</w:t>
            </w:r>
          </w:p>
          <w:p w:rsidR="34F17C94" w:rsidP="3B218863" w:rsidRDefault="34F17C94" w14:paraId="4A873325" w14:textId="1971E44D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last_name VARCHAR2(30) NOT NULL,</w:t>
            </w:r>
          </w:p>
          <w:p w:rsidR="34F17C94" w:rsidP="3B218863" w:rsidRDefault="34F17C94" w14:paraId="510607D8" w14:textId="72847757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position VARCHAR(30) NOT NULL,</w:t>
            </w:r>
          </w:p>
          <w:p w:rsidR="34F17C94" w:rsidP="3B218863" w:rsidRDefault="34F17C94" w14:paraId="73153791" w14:textId="62D96046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access_level VARCHAR(15),</w:t>
            </w:r>
          </w:p>
          <w:p w:rsidR="34F17C94" w:rsidP="3B218863" w:rsidRDefault="34F17C94" w14:paraId="671B7EBE" w14:textId="20659F32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email VARCHAR(30),</w:t>
            </w:r>
          </w:p>
          <w:p w:rsidR="34F17C94" w:rsidP="3B218863" w:rsidRDefault="34F17C94" w14:paraId="5D092EBC" w14:textId="31F84E58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CONSTRAINT user_email UNIQUE (email),</w:t>
            </w:r>
          </w:p>
          <w:p w:rsidR="34F17C94" w:rsidP="3B218863" w:rsidRDefault="34F17C94" w14:paraId="046C03F1" w14:textId="14A4CCBA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PRIMARY KEY (user_id)</w:t>
            </w:r>
          </w:p>
          <w:p w:rsidR="34F17C94" w:rsidP="3B218863" w:rsidRDefault="34F17C94" w14:paraId="6E9807EE" w14:textId="7D67DAED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>)</w:t>
            </w:r>
          </w:p>
        </w:tc>
      </w:tr>
      <w:tr w:rsidR="3B218863" w:rsidTr="461B4D78" w14:paraId="2BC4A58B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414AF175" w14:textId="240E2F30">
            <w:pPr>
              <w:spacing w:before="0" w:beforeAutospacing="off" w:after="0" w:afterAutospacing="off"/>
              <w:rPr/>
            </w:pPr>
            <w:r w:rsidR="3B218863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B218863" w:rsidP="3B218863" w:rsidRDefault="3B218863" w14:paraId="4169621B" w14:textId="20FFFE54">
            <w:pPr>
              <w:spacing w:before="0" w:beforeAutospacing="off" w:after="0" w:afterAutospacing="off"/>
              <w:rPr/>
            </w:pPr>
            <w:r w:rsidR="3B218863">
              <w:rPr/>
              <w:t>2</w:t>
            </w:r>
            <w:r w:rsidR="43AAEAE2">
              <w:rPr/>
              <w:t>8</w:t>
            </w:r>
          </w:p>
        </w:tc>
      </w:tr>
    </w:tbl>
    <w:p w:rsidR="3B218863" w:rsidP="351EA731" w:rsidRDefault="3B218863" w14:paraId="0B0E9A05" w14:textId="1251C648">
      <w:pPr>
        <w:rPr/>
      </w:pPr>
      <w:r>
        <w:br w:type="page"/>
      </w:r>
    </w:p>
    <w:p w:rsidR="3B218863" w:rsidP="3B218863" w:rsidRDefault="3B218863" w14:paraId="5539DA43" w14:textId="1646245D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7B5A897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3E9C083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3C5F37A" w:rsidP="351EA731" w:rsidRDefault="13C5F37A" w14:paraId="1A5F635C" w14:textId="180F48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3C5F37A">
              <w:rPr/>
              <w:t>STAFF</w:t>
            </w:r>
          </w:p>
        </w:tc>
      </w:tr>
      <w:tr w:rsidR="351EA731" w:rsidTr="461B4D78" w14:paraId="29A13FA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984EF0A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79FFF9E" w:rsidP="351EA731" w:rsidRDefault="379FFF9E" w14:paraId="524C7753" w14:textId="18EDA4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79FFF9E">
              <w:rPr/>
              <w:t>staff</w:t>
            </w:r>
            <w:r w:rsidR="351EA731">
              <w:rPr/>
              <w:t>_id</w:t>
            </w:r>
          </w:p>
        </w:tc>
      </w:tr>
      <w:tr w:rsidR="351EA731" w:rsidTr="461B4D78" w14:paraId="28AEACE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53C25D3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7B21305E" w:rsidP="351EA731" w:rsidRDefault="7B21305E" w14:paraId="06D2C40E" w14:textId="11826705">
            <w:pPr>
              <w:spacing w:before="0" w:beforeAutospacing="off" w:after="0" w:afterAutospacing="off"/>
              <w:rPr/>
            </w:pPr>
            <w:r w:rsidR="7B21305E">
              <w:rPr/>
              <w:t>staff_id</w:t>
            </w:r>
            <w:r w:rsidR="7B21305E">
              <w:rPr/>
              <w:t xml:space="preserve"> --&gt; </w:t>
            </w:r>
            <w:r w:rsidR="7B21305E">
              <w:rPr/>
              <w:t>USERS.user</w:t>
            </w:r>
            <w:r w:rsidR="7B21305E">
              <w:rPr/>
              <w:t>_id</w:t>
            </w:r>
          </w:p>
          <w:p w:rsidR="7B21305E" w:rsidP="351EA731" w:rsidRDefault="7B21305E" w14:paraId="303E9D1F" w14:textId="3F40F4E1">
            <w:pPr>
              <w:pStyle w:val="Normal"/>
              <w:spacing w:before="0" w:beforeAutospacing="off" w:after="0" w:afterAutospacing="off"/>
              <w:rPr/>
            </w:pPr>
            <w:r w:rsidR="7B21305E">
              <w:rPr/>
              <w:t>address_id</w:t>
            </w:r>
            <w:r w:rsidR="7B21305E">
              <w:rPr/>
              <w:t xml:space="preserve"> --&gt; ADDRESS.address_id</w:t>
            </w:r>
          </w:p>
        </w:tc>
      </w:tr>
      <w:tr w:rsidR="351EA731" w:rsidTr="461B4D78" w14:paraId="2D9E3BC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1D20CE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3572AD0" w:rsidP="351EA731" w:rsidRDefault="13572AD0" w14:paraId="570460D4" w14:textId="032B56BD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>CREATE TABLE staff (</w:t>
            </w:r>
          </w:p>
          <w:p w:rsidR="13572AD0" w:rsidP="351EA731" w:rsidRDefault="13572AD0" w14:paraId="31CF0F7E" w14:textId="65B09378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staff_id INTEGER CONSTRAINT staff_id CHECK (staff_id &gt; 0),</w:t>
            </w:r>
          </w:p>
          <w:p w:rsidR="13572AD0" w:rsidP="351EA731" w:rsidRDefault="13572AD0" w14:paraId="3EC7D528" w14:textId="72FBBD8E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date_of_birth VARCHAR(10) NOT NULL CONSTRAINT s_dob CHECK (length(date_of_birth) = 10),</w:t>
            </w:r>
          </w:p>
          <w:p w:rsidR="13572AD0" w:rsidP="351EA731" w:rsidRDefault="13572AD0" w14:paraId="2C2456B7" w14:textId="76917A2A">
            <w:pPr>
              <w:pStyle w:val="Normal"/>
              <w:spacing w:before="240" w:beforeAutospacing="off" w:after="240" w:afterAutospacing="off"/>
              <w:rPr/>
            </w:pPr>
            <w:r w:rsidR="6366604D">
              <w:rPr/>
              <w:t xml:space="preserve">    </w:t>
            </w:r>
            <w:r w:rsidR="6366604D">
              <w:rPr/>
              <w:t>phone_number</w:t>
            </w:r>
            <w:r w:rsidR="6366604D">
              <w:rPr/>
              <w:t xml:space="preserve"> </w:t>
            </w:r>
            <w:r w:rsidR="6366604D">
              <w:rPr/>
              <w:t>VARCHAR(</w:t>
            </w:r>
            <w:r w:rsidR="6366604D">
              <w:rPr/>
              <w:t xml:space="preserve">12) CONSTRAINT </w:t>
            </w:r>
            <w:r w:rsidR="6366604D">
              <w:rPr/>
              <w:t>s_pn</w:t>
            </w:r>
            <w:r w:rsidR="6366604D">
              <w:rPr/>
              <w:t xml:space="preserve"> CHECK (length(</w:t>
            </w:r>
            <w:r w:rsidR="6366604D">
              <w:rPr/>
              <w:t>phone_number</w:t>
            </w:r>
            <w:r w:rsidR="6366604D">
              <w:rPr/>
              <w:t>) = 12),</w:t>
            </w:r>
          </w:p>
          <w:p w:rsidR="13572AD0" w:rsidP="351EA731" w:rsidRDefault="13572AD0" w14:paraId="087C37BF" w14:textId="3ECCE269">
            <w:pPr>
              <w:pStyle w:val="Normal"/>
              <w:spacing w:before="240" w:beforeAutospacing="off" w:after="240" w:afterAutospacing="off"/>
              <w:rPr/>
            </w:pPr>
            <w:r w:rsidR="6366604D">
              <w:rPr/>
              <w:t xml:space="preserve">    </w:t>
            </w:r>
            <w:r w:rsidR="6366604D">
              <w:rPr/>
              <w:t>address_id</w:t>
            </w:r>
            <w:r w:rsidR="6366604D">
              <w:rPr/>
              <w:t xml:space="preserve"> INTEGER,</w:t>
            </w:r>
          </w:p>
          <w:p w:rsidR="13572AD0" w:rsidP="351EA731" w:rsidRDefault="13572AD0" w14:paraId="7430F0E8" w14:textId="163D8D95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is_active INTEGER,</w:t>
            </w:r>
          </w:p>
          <w:p w:rsidR="13572AD0" w:rsidP="351EA731" w:rsidRDefault="13572AD0" w14:paraId="67CE70A6" w14:textId="603B3896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PRIMARY KEY (staff_id),</w:t>
            </w:r>
          </w:p>
          <w:p w:rsidR="13572AD0" w:rsidP="351EA731" w:rsidRDefault="13572AD0" w14:paraId="68B50120" w14:textId="24503564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FOREIGN KEY (staff_id) REFERENCES users(user_id),</w:t>
            </w:r>
          </w:p>
          <w:p w:rsidR="13572AD0" w:rsidP="351EA731" w:rsidRDefault="13572AD0" w14:paraId="66995E86" w14:textId="02B6A24F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FOREIGN KEY (address_id) REFERENCES address(address_id)</w:t>
            </w:r>
          </w:p>
          <w:p w:rsidR="13572AD0" w:rsidP="351EA731" w:rsidRDefault="13572AD0" w14:paraId="492F0384" w14:textId="1CBA9277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>)</w:t>
            </w:r>
          </w:p>
        </w:tc>
      </w:tr>
      <w:tr w:rsidR="351EA731" w:rsidTr="461B4D78" w14:paraId="3845C0A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E4F1636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3789AA4" w14:textId="3AE97F53">
            <w:pPr>
              <w:spacing w:before="0" w:beforeAutospacing="off" w:after="0" w:afterAutospacing="off"/>
              <w:rPr/>
            </w:pPr>
            <w:r w:rsidR="4DF2A145">
              <w:rPr/>
              <w:t>21</w:t>
            </w:r>
          </w:p>
        </w:tc>
      </w:tr>
    </w:tbl>
    <w:p xmlns:wp14="http://schemas.microsoft.com/office/word/2010/wordml" w:rsidR="00CF533B" w:rsidP="351EA731" w:rsidRDefault="00CF533B" w14:paraId="1C30455A" wp14:textId="6E42E958">
      <w:pPr>
        <w:rPr/>
      </w:pPr>
      <w:r>
        <w:br w:type="page"/>
      </w:r>
    </w:p>
    <w:p xmlns:wp14="http://schemas.microsoft.com/office/word/2010/wordml" w:rsidR="00CF533B" w:rsidP="351EA731" w:rsidRDefault="00CF533B" w14:paraId="6C2038F0" wp14:textId="2B228C53">
      <w:pPr>
        <w:pStyle w:val="Normal"/>
        <w:rPr/>
      </w:pPr>
    </w:p>
    <w:p xmlns:wp14="http://schemas.microsoft.com/office/word/2010/wordml" w:rsidR="00CF533B" w:rsidP="351EA731" w:rsidRDefault="00CF533B" w14:paraId="1A2D3F31" wp14:textId="1AD95A41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47A8500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F21628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BA7E758" w:rsidP="351EA731" w:rsidRDefault="1BA7E758" w14:paraId="2F715524" w14:textId="3E98E3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BA7E758">
              <w:rPr/>
              <w:t>SCHEDULES</w:t>
            </w:r>
          </w:p>
        </w:tc>
      </w:tr>
      <w:tr w:rsidR="351EA731" w:rsidTr="461B4D78" w14:paraId="15C5845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D18727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9226DED" w14:textId="652EF6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</w:t>
            </w:r>
            <w:r w:rsidR="3B5A710C">
              <w:rPr/>
              <w:t>chedule</w:t>
            </w:r>
            <w:r w:rsidR="351EA731">
              <w:rPr/>
              <w:t>_id</w:t>
            </w:r>
          </w:p>
        </w:tc>
      </w:tr>
      <w:tr w:rsidR="351EA731" w:rsidTr="461B4D78" w14:paraId="08E8470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EBF607A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65E04EB" w14:textId="6EE3F8C6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461B4D78" w14:paraId="4AE0433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15494C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0BE05B8" w:rsidP="351EA731" w:rsidRDefault="20BE05B8" w14:paraId="5B245604" w14:textId="1E5BBB9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>CREATE TABLE schedules (</w:t>
            </w:r>
          </w:p>
          <w:p w:rsidR="20BE05B8" w:rsidP="351EA731" w:rsidRDefault="20BE05B8" w14:paraId="03972FD0" w14:textId="51B0814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schedule_id INTEGER CONSTRAINT schedule_id CHECK (schedule_id &gt; 0),</w:t>
            </w:r>
          </w:p>
          <w:p w:rsidR="20BE05B8" w:rsidP="351EA731" w:rsidRDefault="20BE05B8" w14:paraId="0DD0B878" w14:textId="272C4A5E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required_start_time VARCHAR(24) NOT NULL CONSTRAINT s_start_time CHECK (length(required_start_time) = 24),</w:t>
            </w:r>
          </w:p>
          <w:p w:rsidR="20BE05B8" w:rsidP="351EA731" w:rsidRDefault="20BE05B8" w14:paraId="67FCEBA0" w14:textId="492B72BB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required_end_time VARCHAR(24) NOT NULL CONSTRAINT s_end_time CHECK (length(required_end_time) = 24),</w:t>
            </w:r>
          </w:p>
          <w:p w:rsidR="20BE05B8" w:rsidP="351EA731" w:rsidRDefault="20BE05B8" w14:paraId="6F10C1EB" w14:textId="38168E73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position VARCHAR(30) NOT NULL,</w:t>
            </w:r>
          </w:p>
          <w:p w:rsidR="20BE05B8" w:rsidP="351EA731" w:rsidRDefault="20BE05B8" w14:paraId="59717411" w14:textId="65B20908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PRIMARY KEY (schedule_id)</w:t>
            </w:r>
          </w:p>
          <w:p w:rsidR="20BE05B8" w:rsidP="351EA731" w:rsidRDefault="20BE05B8" w14:paraId="1CC36ECE" w14:textId="2DB716A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>)</w:t>
            </w:r>
          </w:p>
        </w:tc>
      </w:tr>
      <w:tr w:rsidR="351EA731" w:rsidTr="461B4D78" w14:paraId="5BDBA82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9876F4A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461B4D78" w:rsidRDefault="351EA731" w14:paraId="230427FC" w14:textId="2EF34C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B1D6668">
              <w:rPr/>
              <w:t>25</w:t>
            </w:r>
          </w:p>
        </w:tc>
      </w:tr>
    </w:tbl>
    <w:p xmlns:wp14="http://schemas.microsoft.com/office/word/2010/wordml" w:rsidR="00CF533B" w:rsidP="351EA731" w:rsidRDefault="00CF533B" w14:paraId="6977FC17" wp14:textId="77521853">
      <w:pPr>
        <w:rPr/>
      </w:pPr>
      <w:r>
        <w:br w:type="page"/>
      </w:r>
    </w:p>
    <w:p xmlns:wp14="http://schemas.microsoft.com/office/word/2010/wordml" w:rsidR="00CF533B" w:rsidP="351EA731" w:rsidRDefault="00CF533B" w14:paraId="79F5E501" wp14:textId="04E0F67A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4575B39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0CF9986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FAFAD84" w14:textId="7796C9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SCHEDULE</w:t>
            </w:r>
            <w:r w:rsidR="6780D847">
              <w:rPr/>
              <w:t>D</w:t>
            </w:r>
          </w:p>
        </w:tc>
      </w:tr>
      <w:tr w:rsidR="351EA731" w:rsidTr="461B4D78" w14:paraId="20B7E48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F814CF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A2DDB0A" w14:textId="404A42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schedule_id</w:t>
            </w:r>
            <w:r w:rsidR="7B417CA8">
              <w:rPr/>
              <w:t>, staff_id</w:t>
            </w:r>
          </w:p>
        </w:tc>
      </w:tr>
      <w:tr w:rsidR="351EA731" w:rsidTr="461B4D78" w14:paraId="6851AF0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2097A22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E71FFC4" w:rsidP="351EA731" w:rsidRDefault="2E71FFC4" w14:paraId="33E86D25" w14:textId="333C1162">
            <w:pPr>
              <w:pStyle w:val="Normal"/>
              <w:spacing w:before="0" w:beforeAutospacing="off" w:after="0" w:afterAutospacing="off"/>
              <w:rPr/>
            </w:pPr>
            <w:r w:rsidR="2E71FFC4">
              <w:rPr/>
              <w:t>schedule_id</w:t>
            </w:r>
            <w:r w:rsidR="225798F5">
              <w:rPr/>
              <w:t xml:space="preserve"> --&gt; </w:t>
            </w:r>
            <w:r w:rsidR="225798F5">
              <w:rPr/>
              <w:t>SCHEDULES.schedule_id</w:t>
            </w:r>
          </w:p>
          <w:p w:rsidR="2E71FFC4" w:rsidP="351EA731" w:rsidRDefault="2E71FFC4" w14:paraId="5334CD2F" w14:textId="54B14C24">
            <w:pPr>
              <w:pStyle w:val="Normal"/>
              <w:spacing w:before="0" w:beforeAutospacing="off" w:after="0" w:afterAutospacing="off"/>
              <w:rPr/>
            </w:pPr>
            <w:r w:rsidR="2E71FFC4">
              <w:rPr/>
              <w:t>staff_id</w:t>
            </w:r>
            <w:r w:rsidR="4305265C">
              <w:rPr/>
              <w:t xml:space="preserve"> --&gt; STAFF.staff_id</w:t>
            </w:r>
          </w:p>
        </w:tc>
      </w:tr>
      <w:tr w:rsidR="351EA731" w:rsidTr="461B4D78" w14:paraId="6BB06C4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A50340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56546F73" w:rsidP="351EA731" w:rsidRDefault="56546F73" w14:paraId="2F02CB5F" w14:textId="783F96FB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CREATE TABLE scheduled ( </w:t>
            </w:r>
          </w:p>
          <w:p w:rsidR="56546F73" w:rsidP="351EA731" w:rsidRDefault="56546F73" w14:paraId="304D6905" w14:textId="3D91876C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schedule_id INTEGER CONSTRAINT scheduled_id CHECK (schedule_id &gt; 0), </w:t>
            </w:r>
          </w:p>
          <w:p w:rsidR="56546F73" w:rsidP="351EA731" w:rsidRDefault="56546F73" w14:paraId="0C2BD983" w14:textId="6F216BC7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staff_id INTEGER CONSTRAINT scheduled_staff_id CHECK (staff_id &gt; 0), </w:t>
            </w:r>
          </w:p>
          <w:p w:rsidR="56546F73" w:rsidP="351EA731" w:rsidRDefault="56546F73" w14:paraId="4946E63E" w14:textId="004AFAC7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PRIMARY KEY (schedule_id, staff_id),</w:t>
            </w:r>
          </w:p>
          <w:p w:rsidR="56546F73" w:rsidP="351EA731" w:rsidRDefault="56546F73" w14:paraId="2AF25A57" w14:textId="18F66664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FOREIGN KEY(schedule_id) REFERENCES schedules(schedule_id),</w:t>
            </w:r>
          </w:p>
          <w:p w:rsidR="56546F73" w:rsidP="351EA731" w:rsidRDefault="56546F73" w14:paraId="74AB7D9E" w14:textId="1D14A41D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FOREIGN KEY(staff_id) REFERENCES staff(staff_id)</w:t>
            </w:r>
          </w:p>
          <w:p w:rsidR="56546F73" w:rsidP="351EA731" w:rsidRDefault="56546F73" w14:paraId="49AD6D00" w14:textId="269FCA1F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>)</w:t>
            </w:r>
          </w:p>
        </w:tc>
      </w:tr>
      <w:tr w:rsidR="351EA731" w:rsidTr="461B4D78" w14:paraId="2ACEB3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539F98B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D52701C" w14:textId="414E0194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6A504603">
              <w:rPr/>
              <w:t>4</w:t>
            </w:r>
          </w:p>
        </w:tc>
      </w:tr>
    </w:tbl>
    <w:p xmlns:wp14="http://schemas.microsoft.com/office/word/2010/wordml" w:rsidR="00CF533B" w:rsidP="351EA731" w:rsidRDefault="00CF533B" w14:paraId="3EC43004" wp14:textId="0CAFBE10">
      <w:pPr>
        <w:rPr/>
      </w:pPr>
      <w:r>
        <w:br w:type="page"/>
      </w:r>
    </w:p>
    <w:p xmlns:wp14="http://schemas.microsoft.com/office/word/2010/wordml" w:rsidR="00CF533B" w:rsidP="351EA731" w:rsidRDefault="00CF533B" w14:paraId="5F96A722" wp14:textId="5DA3D3D4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21717A6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D7FFE4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7A180D2F" w:rsidP="351EA731" w:rsidRDefault="7A180D2F" w14:paraId="4F822460" w14:textId="29D12B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A180D2F">
              <w:rPr/>
              <w:t>ADDRESS</w:t>
            </w:r>
          </w:p>
        </w:tc>
      </w:tr>
      <w:tr w:rsidR="351EA731" w:rsidTr="461B4D78" w14:paraId="0C7E08D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BD61AF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73171AB3" w:rsidP="351EA731" w:rsidRDefault="73171AB3" w14:paraId="765CF9C4" w14:textId="0E144F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3171AB3">
              <w:rPr/>
              <w:t>address</w:t>
            </w:r>
            <w:r w:rsidR="351EA731">
              <w:rPr/>
              <w:t>_id</w:t>
            </w:r>
          </w:p>
        </w:tc>
      </w:tr>
      <w:tr w:rsidR="351EA731" w:rsidTr="461B4D78" w14:paraId="6C076F8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29216CC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1C18EB0" w14:textId="6EE3F8C6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461B4D78" w14:paraId="28FAF4D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4FC1879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1A972EF" w:rsidP="351EA731" w:rsidRDefault="11A972EF" w14:paraId="5689EBED" w14:textId="36F489F7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>CREATE TABLE address (</w:t>
            </w:r>
          </w:p>
          <w:p w:rsidR="11A972EF" w:rsidP="351EA731" w:rsidRDefault="11A972EF" w14:paraId="51310796" w14:textId="4DCC5AAA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address_id INTEGER CONSTRAINT address_id CHECK (address_id &gt; 0),</w:t>
            </w:r>
          </w:p>
          <w:p w:rsidR="11A972EF" w:rsidP="351EA731" w:rsidRDefault="11A972EF" w14:paraId="19345C32" w14:textId="0F3CA0DE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address1 VARCHAR(30),</w:t>
            </w:r>
          </w:p>
          <w:p w:rsidR="11A972EF" w:rsidP="351EA731" w:rsidRDefault="11A972EF" w14:paraId="67547BEC" w14:textId="1F9708C8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address2 VARCHAR(30),</w:t>
            </w:r>
          </w:p>
          <w:p w:rsidR="11A972EF" w:rsidP="351EA731" w:rsidRDefault="11A972EF" w14:paraId="2D936E48" w14:textId="5DD9185E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city VARCHAR(30),</w:t>
            </w:r>
          </w:p>
          <w:p w:rsidR="11A972EF" w:rsidP="351EA731" w:rsidRDefault="11A972EF" w14:paraId="485C3BFD" w14:textId="4E687943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state VARCHAR(30),</w:t>
            </w:r>
          </w:p>
          <w:p w:rsidR="11A972EF" w:rsidP="351EA731" w:rsidRDefault="11A972EF" w14:paraId="216E71DE" w14:textId="69949F69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zip VARCHAR(15),</w:t>
            </w:r>
          </w:p>
          <w:p w:rsidR="11A972EF" w:rsidP="351EA731" w:rsidRDefault="11A972EF" w14:paraId="71516588" w14:textId="649DCE55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PRIMARY KEY (address_id)</w:t>
            </w:r>
          </w:p>
          <w:p w:rsidR="11A972EF" w:rsidP="351EA731" w:rsidRDefault="11A972EF" w14:paraId="4E727358" w14:textId="7A2E08FB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>)</w:t>
            </w:r>
          </w:p>
        </w:tc>
      </w:tr>
      <w:tr w:rsidR="351EA731" w:rsidTr="461B4D78" w14:paraId="5734978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AFCF493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4CF2210" w14:textId="5B2E86F1">
            <w:pPr>
              <w:spacing w:before="0" w:beforeAutospacing="off" w:after="0" w:afterAutospacing="off"/>
              <w:rPr/>
            </w:pPr>
            <w:r w:rsidR="69E0B5D4">
              <w:rPr/>
              <w:t>44</w:t>
            </w:r>
          </w:p>
        </w:tc>
      </w:tr>
    </w:tbl>
    <w:p w:rsidR="351EA731" w:rsidRDefault="351EA731" w14:paraId="17765707" w14:textId="1EFA0F70">
      <w:pPr>
        <w:rPr/>
      </w:pPr>
      <w:r>
        <w:br w:type="page"/>
      </w:r>
    </w:p>
    <w:p w:rsidR="351EA731" w:rsidP="351EA731" w:rsidRDefault="351EA731" w14:paraId="4611FDDB" w14:textId="45EC6B4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20A6B65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B0EE328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6D29F89D" w:rsidP="351EA731" w:rsidRDefault="6D29F89D" w14:paraId="1FE8632E" w14:textId="222435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D29F89D">
              <w:rPr/>
              <w:t>LOCATIONS</w:t>
            </w:r>
          </w:p>
        </w:tc>
      </w:tr>
      <w:tr w:rsidR="351EA731" w:rsidTr="461B4D78" w14:paraId="51E6A73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08D1C2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7E0AD9A" w:rsidP="351EA731" w:rsidRDefault="17E0AD9A" w14:paraId="5017738F" w14:textId="30EA79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7E0AD9A">
              <w:rPr/>
              <w:t>location</w:t>
            </w:r>
            <w:r w:rsidR="351EA731">
              <w:rPr/>
              <w:t>_id</w:t>
            </w:r>
          </w:p>
        </w:tc>
      </w:tr>
      <w:tr w:rsidR="351EA731" w:rsidTr="461B4D78" w14:paraId="400E3F3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54DAC71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6D9D3C1" w:rsidP="351EA731" w:rsidRDefault="26D9D3C1" w14:paraId="23B39E73" w14:textId="516927AC">
            <w:pPr>
              <w:pStyle w:val="Normal"/>
              <w:spacing w:before="0" w:beforeAutospacing="off" w:after="0" w:afterAutospacing="off"/>
              <w:rPr/>
            </w:pPr>
            <w:r w:rsidR="26D9D3C1">
              <w:rPr/>
              <w:t>Address_id</w:t>
            </w:r>
            <w:r w:rsidR="26D9D3C1">
              <w:rPr/>
              <w:t xml:space="preserve"> --&gt; ADDRESS.address_id</w:t>
            </w:r>
          </w:p>
        </w:tc>
      </w:tr>
      <w:tr w:rsidR="351EA731" w:rsidTr="461B4D78" w14:paraId="25EAC38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FB46DC2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AA717A6" w:rsidP="351EA731" w:rsidRDefault="2AA717A6" w14:paraId="61E650BD" w14:textId="5258E5D8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>CREATE TABLE locations (</w:t>
            </w:r>
          </w:p>
          <w:p w:rsidR="2AA717A6" w:rsidP="351EA731" w:rsidRDefault="2AA717A6" w14:paraId="7D81DB34" w14:textId="29B1EE0C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location_id INTEGER CONSTRAINT location_id CHECK (location_id &gt; 0),</w:t>
            </w:r>
          </w:p>
          <w:p w:rsidR="2AA717A6" w:rsidP="351EA731" w:rsidRDefault="2AA717A6" w14:paraId="02A64F69" w14:textId="55CEFF1D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address_id INTEGER CONSTRAINT locations_address_id CHECK (address_id &gt; 0),</w:t>
            </w:r>
          </w:p>
          <w:p w:rsidR="2AA717A6" w:rsidP="351EA731" w:rsidRDefault="2AA717A6" w14:paraId="4D286FFD" w14:textId="4E5DFC4F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PRIMARY KEY (location_id),</w:t>
            </w:r>
          </w:p>
          <w:p w:rsidR="2AA717A6" w:rsidP="351EA731" w:rsidRDefault="2AA717A6" w14:paraId="64F0CF06" w14:textId="4EE962FB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FOREIGN KEY (address_id) REFERENCES address(address_id)</w:t>
            </w:r>
          </w:p>
          <w:p w:rsidR="2AA717A6" w:rsidP="351EA731" w:rsidRDefault="2AA717A6" w14:paraId="60B0D2B6" w14:textId="7BA879B1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>)</w:t>
            </w:r>
          </w:p>
        </w:tc>
      </w:tr>
      <w:tr w:rsidR="351EA731" w:rsidTr="461B4D78" w14:paraId="59245D4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262B760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A300921" w14:textId="6F190F6E">
            <w:pPr>
              <w:spacing w:before="0" w:beforeAutospacing="off" w:after="0" w:afterAutospacing="off"/>
              <w:rPr/>
            </w:pPr>
            <w:r w:rsidR="1AF267AB">
              <w:rPr/>
              <w:t>3</w:t>
            </w:r>
          </w:p>
        </w:tc>
      </w:tr>
    </w:tbl>
    <w:p w:rsidR="351EA731" w:rsidRDefault="351EA731" w14:paraId="5562F492" w14:textId="62A82B0C">
      <w:pPr>
        <w:rPr/>
      </w:pPr>
      <w:r>
        <w:br w:type="page"/>
      </w:r>
    </w:p>
    <w:p w:rsidR="351EA731" w:rsidP="351EA731" w:rsidRDefault="351EA731" w14:paraId="6D73BFAC" w14:textId="5B7EF8C7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1B6A20B9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F3CAA1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021DDFD6" w:rsidP="351EA731" w:rsidRDefault="021DDFD6" w14:paraId="470210A0" w14:textId="746674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21DDFD6">
              <w:rPr/>
              <w:t>LAYOUTS</w:t>
            </w:r>
          </w:p>
        </w:tc>
      </w:tr>
      <w:tr w:rsidR="351EA731" w:rsidTr="461B4D78" w14:paraId="26B7BA9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22758FB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42377E4" w:rsidP="351EA731" w:rsidRDefault="642377E4" w14:paraId="6309B2D7" w14:textId="4E518A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42377E4">
              <w:rPr/>
              <w:t>layout_id</w:t>
            </w:r>
          </w:p>
        </w:tc>
      </w:tr>
      <w:tr w:rsidR="351EA731" w:rsidTr="461B4D78" w14:paraId="79B10DD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C8FBA16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2EA1E2A" w14:textId="475874BA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461B4D78" w14:paraId="3B23FB63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08DC2EF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F87BA5A" w:rsidP="351EA731" w:rsidRDefault="6F87BA5A" w14:paraId="694F20AE" w14:textId="3DC436F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CREATE TABLE layouts ( </w:t>
            </w:r>
          </w:p>
          <w:p w:rsidR="6F87BA5A" w:rsidP="351EA731" w:rsidRDefault="6F87BA5A" w14:paraId="167C0FE0" w14:textId="5C6A3EA9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layout_id INTEGER CONSTRAINT l_layout_id CHECK (layout_id &gt; 0), </w:t>
            </w:r>
          </w:p>
          <w:p w:rsidR="6F87BA5A" w:rsidP="351EA731" w:rsidRDefault="6F87BA5A" w14:paraId="7763F520" w14:textId="185D3425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layout_description VARCHAR(50), </w:t>
            </w:r>
          </w:p>
          <w:p w:rsidR="6F87BA5A" w:rsidP="351EA731" w:rsidRDefault="6F87BA5A" w14:paraId="548DEECE" w14:textId="5D5180A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layout_filename VARCHAR(30),</w:t>
            </w:r>
          </w:p>
          <w:p w:rsidR="6F87BA5A" w:rsidP="351EA731" w:rsidRDefault="6F87BA5A" w14:paraId="4395131F" w14:textId="2A0177F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layout_filetype VARCHAR(10),</w:t>
            </w:r>
          </w:p>
          <w:p w:rsidR="6F87BA5A" w:rsidP="351EA731" w:rsidRDefault="6F87BA5A" w14:paraId="3E86411C" w14:textId="6669634A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PRIMARY KEY (layout_id)</w:t>
            </w:r>
          </w:p>
          <w:p w:rsidR="6F87BA5A" w:rsidP="351EA731" w:rsidRDefault="6F87BA5A" w14:paraId="60858F24" w14:textId="607BFFAF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>)</w:t>
            </w:r>
          </w:p>
        </w:tc>
      </w:tr>
      <w:tr w:rsidR="351EA731" w:rsidTr="461B4D78" w14:paraId="30473AD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04D7881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0E8C0C78" w14:textId="3C70BFA6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43C7764E">
              <w:rPr/>
              <w:t>5</w:t>
            </w:r>
          </w:p>
        </w:tc>
      </w:tr>
    </w:tbl>
    <w:p w:rsidR="351EA731" w:rsidRDefault="351EA731" w14:paraId="23F31E91" w14:textId="1391E333">
      <w:pPr>
        <w:rPr/>
      </w:pPr>
      <w:r>
        <w:br w:type="page"/>
      </w:r>
    </w:p>
    <w:p w:rsidR="351EA731" w:rsidP="351EA731" w:rsidRDefault="351EA731" w14:paraId="71A8A4E1" w14:textId="6440361D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1E3B674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D342872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C16AA1C" w:rsidP="351EA731" w:rsidRDefault="1C16AA1C" w14:paraId="2008147B" w14:textId="1C1CA5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C16AA1C">
              <w:rPr/>
              <w:t>WORKS_AT</w:t>
            </w:r>
          </w:p>
        </w:tc>
      </w:tr>
      <w:tr w:rsidR="351EA731" w:rsidTr="351EA731" w14:paraId="7FA04E1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4369075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4C4BD3ED" w:rsidP="351EA731" w:rsidRDefault="4C4BD3ED" w14:paraId="474D52AA" w14:textId="67A2B5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4C4BD3ED">
              <w:rPr/>
              <w:t>staff_id</w:t>
            </w:r>
            <w:r w:rsidR="4C4BD3ED">
              <w:rPr/>
              <w:t>, location_id</w:t>
            </w:r>
          </w:p>
        </w:tc>
      </w:tr>
      <w:tr w:rsidR="351EA731" w:rsidTr="351EA731" w14:paraId="23B81DE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E8E91FA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616A74D8" w:rsidP="351EA731" w:rsidRDefault="616A74D8" w14:paraId="2534D0E0" w14:textId="4F933920">
            <w:pPr>
              <w:pStyle w:val="Normal"/>
              <w:spacing w:before="0" w:beforeAutospacing="off" w:after="0" w:afterAutospacing="off"/>
              <w:rPr/>
            </w:pPr>
            <w:r w:rsidR="616A74D8">
              <w:rPr/>
              <w:t>staff_id</w:t>
            </w:r>
            <w:r w:rsidR="616A74D8">
              <w:rPr/>
              <w:t xml:space="preserve"> --&gt; STAFF.staff_id</w:t>
            </w:r>
          </w:p>
          <w:p w:rsidR="616A74D8" w:rsidP="351EA731" w:rsidRDefault="616A74D8" w14:paraId="151394DE" w14:textId="55A3DCA6">
            <w:pPr>
              <w:pStyle w:val="Normal"/>
              <w:spacing w:before="0" w:beforeAutospacing="off" w:after="0" w:afterAutospacing="off"/>
              <w:rPr/>
            </w:pPr>
            <w:r w:rsidR="616A74D8">
              <w:rPr/>
              <w:t>location_id</w:t>
            </w:r>
            <w:r w:rsidR="616A74D8">
              <w:rPr/>
              <w:t xml:space="preserve"> --&gt; LOCATIONS.location_id</w:t>
            </w:r>
          </w:p>
        </w:tc>
      </w:tr>
      <w:tr w:rsidR="351EA731" w:rsidTr="351EA731" w14:paraId="38FBE82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C03A1FB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E384021" w14:textId="3DC436F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CREATE TABLE layouts ( </w:t>
            </w:r>
          </w:p>
          <w:p w:rsidR="351EA731" w:rsidP="351EA731" w:rsidRDefault="351EA731" w14:paraId="5FDA6F78" w14:textId="5C6A3EA9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layout_id INTEGER CONSTRAINT l_layout_id CHECK (layout_id &gt; 0), </w:t>
            </w:r>
          </w:p>
          <w:p w:rsidR="351EA731" w:rsidP="351EA731" w:rsidRDefault="351EA731" w14:paraId="06E3F65D" w14:textId="185D3425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layout_description VARCHAR(50), </w:t>
            </w:r>
          </w:p>
          <w:p w:rsidR="351EA731" w:rsidP="351EA731" w:rsidRDefault="351EA731" w14:paraId="26237F68" w14:textId="5D5180A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layout_filename VARCHAR(30),</w:t>
            </w:r>
          </w:p>
          <w:p w:rsidR="351EA731" w:rsidP="351EA731" w:rsidRDefault="351EA731" w14:paraId="6643AD9E" w14:textId="2A0177F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layout_filetype VARCHAR(10),</w:t>
            </w:r>
          </w:p>
          <w:p w:rsidR="351EA731" w:rsidP="351EA731" w:rsidRDefault="351EA731" w14:paraId="731DD8CA" w14:textId="6669634A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PRIMARY KEY (layout_id)</w:t>
            </w:r>
          </w:p>
          <w:p w:rsidR="351EA731" w:rsidP="351EA731" w:rsidRDefault="351EA731" w14:paraId="2245594C" w14:textId="607BFFAF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>)</w:t>
            </w:r>
          </w:p>
        </w:tc>
      </w:tr>
      <w:tr w:rsidR="351EA731" w:rsidTr="351EA731" w14:paraId="2185EDB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BF99CD0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4CC69C0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5C3AD298" w14:textId="4C62BB96">
      <w:pPr>
        <w:rPr/>
      </w:pPr>
      <w:r>
        <w:br w:type="page"/>
      </w:r>
    </w:p>
    <w:p w:rsidR="351EA731" w:rsidP="351EA731" w:rsidRDefault="351EA731" w14:paraId="54E1DB88" w14:textId="01B855D9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354AA41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6424EE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28534794" w:rsidP="351EA731" w:rsidRDefault="28534794" w14:paraId="61B99169" w14:textId="7D3105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28534794">
              <w:rPr/>
              <w:t>LOCATIONS_CONTAINS_LAYOUTS</w:t>
            </w:r>
          </w:p>
        </w:tc>
      </w:tr>
      <w:tr w:rsidR="351EA731" w:rsidTr="461B4D78" w14:paraId="408C530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8EA268A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59B5BABB" w:rsidP="351EA731" w:rsidRDefault="59B5BABB" w14:paraId="4FD17FE5" w14:textId="03D097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9B5BABB">
              <w:rPr/>
              <w:t>layout</w:t>
            </w:r>
            <w:r w:rsidR="351EA731">
              <w:rPr/>
              <w:t>_id</w:t>
            </w:r>
            <w:r w:rsidR="351EA731">
              <w:rPr/>
              <w:t>, location_id</w:t>
            </w:r>
          </w:p>
        </w:tc>
      </w:tr>
      <w:tr w:rsidR="351EA731" w:rsidTr="461B4D78" w14:paraId="274BD3D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68F84E5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2461F59" w:rsidP="351EA731" w:rsidRDefault="32461F59" w14:paraId="2678C8DD" w14:textId="5C09528C">
            <w:pPr>
              <w:pStyle w:val="Normal"/>
              <w:spacing w:before="0" w:beforeAutospacing="off" w:after="0" w:afterAutospacing="off"/>
              <w:rPr/>
            </w:pPr>
            <w:r w:rsidR="32461F59">
              <w:rPr/>
              <w:t>layout</w:t>
            </w:r>
            <w:r w:rsidR="351EA731">
              <w:rPr/>
              <w:t xml:space="preserve">_id --&gt; </w:t>
            </w:r>
            <w:r w:rsidR="045DA5C3">
              <w:rPr/>
              <w:t>LAYOUTS</w:t>
            </w:r>
            <w:r w:rsidR="351EA731">
              <w:rPr/>
              <w:t>.</w:t>
            </w:r>
            <w:r w:rsidR="0D257A54">
              <w:rPr/>
              <w:t>layout</w:t>
            </w:r>
            <w:r w:rsidR="351EA731">
              <w:rPr/>
              <w:t>_id</w:t>
            </w:r>
          </w:p>
          <w:p w:rsidR="351EA731" w:rsidP="351EA731" w:rsidRDefault="351EA731" w14:paraId="3B5FDE29" w14:textId="55A3DCA6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location_id</w:t>
            </w:r>
            <w:r w:rsidR="351EA731">
              <w:rPr/>
              <w:t xml:space="preserve"> --&gt; LOCATIONS.location_id</w:t>
            </w:r>
          </w:p>
        </w:tc>
      </w:tr>
      <w:tr w:rsidR="351EA731" w:rsidTr="461B4D78" w14:paraId="3C481DA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C15F8F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CDA9107" w:rsidP="351EA731" w:rsidRDefault="6CDA9107" w14:paraId="6B85504E" w14:textId="58569DC8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CREATE TABLE locations_contains_layouts ( </w:t>
            </w:r>
          </w:p>
          <w:p w:rsidR="6CDA9107" w:rsidP="351EA731" w:rsidRDefault="6CDA9107" w14:paraId="296F91A2" w14:textId="47EF4AF3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location_id INTEGER CONSTRAINT lcl_location_id CHECK (location_id &gt; 0), </w:t>
            </w:r>
          </w:p>
          <w:p w:rsidR="6CDA9107" w:rsidP="351EA731" w:rsidRDefault="6CDA9107" w14:paraId="6DE77C86" w14:textId="239899B1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layout_id INTEGER CONSTRAINT lcl_layout_id CHECK (layout_id &gt; 0), </w:t>
            </w:r>
          </w:p>
          <w:p w:rsidR="6CDA9107" w:rsidP="351EA731" w:rsidRDefault="6CDA9107" w14:paraId="4262163B" w14:textId="32DD6E00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active INTEGER,</w:t>
            </w:r>
          </w:p>
          <w:p w:rsidR="6CDA9107" w:rsidP="351EA731" w:rsidRDefault="6CDA9107" w14:paraId="4903649A" w14:textId="017E10EB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PRIMARY KEY (location_id, layout_id), </w:t>
            </w:r>
          </w:p>
          <w:p w:rsidR="6CDA9107" w:rsidP="351EA731" w:rsidRDefault="6CDA9107" w14:paraId="7DEC409A" w14:textId="3409E706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FOREIGN KEY (layout_id) REFERENCES layouts(layout_id), </w:t>
            </w:r>
          </w:p>
          <w:p w:rsidR="6CDA9107" w:rsidP="351EA731" w:rsidRDefault="6CDA9107" w14:paraId="4FDBAE09" w14:textId="3B587EC6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FOREIGN KEY (location_id) REFERENCES locations(location_id) </w:t>
            </w:r>
          </w:p>
          <w:p w:rsidR="6CDA9107" w:rsidP="351EA731" w:rsidRDefault="6CDA9107" w14:paraId="0FBA5929" w14:textId="7BEA57A1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>)</w:t>
            </w:r>
          </w:p>
        </w:tc>
      </w:tr>
      <w:tr w:rsidR="351EA731" w:rsidTr="461B4D78" w14:paraId="6A4D84E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1585F1D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9A53164" w14:textId="22CDD896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27EEE5CB">
              <w:rPr/>
              <w:t>5</w:t>
            </w:r>
          </w:p>
        </w:tc>
      </w:tr>
    </w:tbl>
    <w:p w:rsidR="351EA731" w:rsidRDefault="351EA731" w14:paraId="756B63A8" w14:textId="28EC5E6D">
      <w:pPr>
        <w:rPr/>
      </w:pPr>
      <w:r>
        <w:br w:type="page"/>
      </w:r>
    </w:p>
    <w:p w:rsidR="351EA731" w:rsidP="351EA731" w:rsidRDefault="351EA731" w14:paraId="295EA419" w14:textId="1030EB2D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639EF87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6615F99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67C9999" w:rsidP="351EA731" w:rsidRDefault="167C9999" w14:paraId="019446BA" w14:textId="392FEC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67C9999">
              <w:rPr/>
              <w:t>TABLES</w:t>
            </w:r>
          </w:p>
        </w:tc>
      </w:tr>
      <w:tr w:rsidR="351EA731" w:rsidTr="461B4D78" w14:paraId="67CB566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A1E2EE3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25B8342" w:rsidP="351EA731" w:rsidRDefault="125B8342" w14:paraId="04844E1A" w14:textId="1440FF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25B8342">
              <w:rPr/>
              <w:t>table</w:t>
            </w:r>
            <w:r w:rsidR="351EA731">
              <w:rPr/>
              <w:t>_id</w:t>
            </w:r>
          </w:p>
        </w:tc>
      </w:tr>
      <w:tr w:rsidR="351EA731" w:rsidTr="461B4D78" w14:paraId="6943D44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7458E75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81EC23B" w14:textId="7DF3E2C5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461B4D78" w14:paraId="47E064D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AAADCE2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F49428F" w:rsidP="351EA731" w:rsidRDefault="2F49428F" w14:paraId="0002C204" w14:textId="09C1AB22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CREATE TABLE tables ( </w:t>
            </w:r>
          </w:p>
          <w:p w:rsidR="2F49428F" w:rsidP="351EA731" w:rsidRDefault="2F49428F" w14:paraId="14A38813" w14:textId="1848692E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table_id INTEGER CONSTRAINT t_table_id CHECK (table_id &gt; 0), </w:t>
            </w:r>
          </w:p>
          <w:p w:rsidR="2F49428F" w:rsidP="351EA731" w:rsidRDefault="2F49428F" w14:paraId="0DFBB047" w14:textId="1C184828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table_occupancy INTEGER, </w:t>
            </w:r>
          </w:p>
          <w:p w:rsidR="2F49428F" w:rsidP="351EA731" w:rsidRDefault="2F49428F" w14:paraId="0D657A2B" w14:textId="0830FA4D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table_type STRING,</w:t>
            </w:r>
          </w:p>
          <w:p w:rsidR="2F49428F" w:rsidP="351EA731" w:rsidRDefault="2F49428F" w14:paraId="4665CB81" w14:textId="64295D91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table_notes VARCHAR(50),</w:t>
            </w:r>
          </w:p>
          <w:p w:rsidR="2F49428F" w:rsidP="351EA731" w:rsidRDefault="2F49428F" w14:paraId="1F63A567" w14:textId="4C736F0D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PRIMARY KEY (table_id)</w:t>
            </w:r>
          </w:p>
          <w:p w:rsidR="2F49428F" w:rsidP="351EA731" w:rsidRDefault="2F49428F" w14:paraId="7776FEAD" w14:textId="0E7B3BB6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>)</w:t>
            </w:r>
          </w:p>
        </w:tc>
      </w:tr>
      <w:tr w:rsidR="351EA731" w:rsidTr="461B4D78" w14:paraId="333132F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6BA1B78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6BE0C64" w14:textId="2B2E558F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71E9CAD6">
              <w:rPr/>
              <w:t>5</w:t>
            </w:r>
          </w:p>
        </w:tc>
      </w:tr>
    </w:tbl>
    <w:p w:rsidR="351EA731" w:rsidRDefault="351EA731" w14:paraId="66F67E7C" w14:textId="6F8229DC">
      <w:pPr>
        <w:rPr/>
      </w:pPr>
      <w:r>
        <w:br w:type="page"/>
      </w:r>
    </w:p>
    <w:p w:rsidR="351EA731" w:rsidP="351EA731" w:rsidRDefault="351EA731" w14:paraId="0F5B4854" w14:textId="4FB7E7CB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5733708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18CB08D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4BCDE27" w:rsidP="351EA731" w:rsidRDefault="34BCDE27" w14:paraId="1626FE1D" w14:textId="4BA326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4BCDE27">
              <w:rPr/>
              <w:t>LAYOUT_CONTAINS_TABLES</w:t>
            </w:r>
          </w:p>
        </w:tc>
      </w:tr>
      <w:tr w:rsidR="351EA731" w:rsidTr="461B4D78" w14:paraId="0ADC425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11B850C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069ABA" w14:textId="157B7B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table_id</w:t>
            </w:r>
            <w:r w:rsidR="517D53EA">
              <w:rPr/>
              <w:t>, layout_id</w:t>
            </w:r>
          </w:p>
        </w:tc>
      </w:tr>
      <w:tr w:rsidR="351EA731" w:rsidTr="461B4D78" w14:paraId="6E24BF2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499D1AD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1E710352" w:rsidP="351EA731" w:rsidRDefault="1E710352" w14:paraId="29259B8A" w14:textId="101F5E75">
            <w:pPr>
              <w:pStyle w:val="Normal"/>
              <w:spacing w:before="0" w:beforeAutospacing="off" w:after="0" w:afterAutospacing="off"/>
              <w:rPr/>
            </w:pPr>
            <w:r w:rsidR="1E710352">
              <w:rPr/>
              <w:t>table_id</w:t>
            </w:r>
            <w:r w:rsidR="1E710352">
              <w:rPr/>
              <w:t xml:space="preserve"> --&gt; TABLES.table_id</w:t>
            </w:r>
          </w:p>
          <w:p w:rsidR="1E710352" w:rsidP="351EA731" w:rsidRDefault="1E710352" w14:paraId="4859CB87" w14:textId="0A0B10DC">
            <w:pPr>
              <w:pStyle w:val="Normal"/>
              <w:spacing w:before="0" w:beforeAutospacing="off" w:after="0" w:afterAutospacing="off"/>
              <w:rPr/>
            </w:pPr>
            <w:r w:rsidR="1E710352">
              <w:rPr/>
              <w:t>layout_id</w:t>
            </w:r>
            <w:r w:rsidR="1E710352">
              <w:rPr/>
              <w:t xml:space="preserve"> --&gt; LAYOUTS.layout_id</w:t>
            </w:r>
          </w:p>
        </w:tc>
      </w:tr>
      <w:tr w:rsidR="351EA731" w:rsidTr="461B4D78" w14:paraId="7E96CDC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1B2C459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A607DAC" w:rsidP="351EA731" w:rsidRDefault="1A607DAC" w14:paraId="6DF7FD40" w14:textId="2B26FA75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CREATE TABLE layout_contains_tables ( </w:t>
            </w:r>
          </w:p>
          <w:p w:rsidR="1A607DAC" w:rsidP="351EA731" w:rsidRDefault="1A607DAC" w14:paraId="71DE49E6" w14:textId="43E3FB8A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table_id INTEGER CONSTRAINT lct_table_id CHECK (table_id &gt; 0), </w:t>
            </w:r>
          </w:p>
          <w:p w:rsidR="1A607DAC" w:rsidP="351EA731" w:rsidRDefault="1A607DAC" w14:paraId="5A42D0B3" w14:textId="3FDD4355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layout_id INTEGER CONSTRAINT lct_layout_id CHECK (layout_id &gt; 0), </w:t>
            </w:r>
          </w:p>
          <w:p w:rsidR="1A607DAC" w:rsidP="351EA731" w:rsidRDefault="1A607DAC" w14:paraId="3C10C1BB" w14:textId="595B4A2B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PRIMARY KEY (table_id, layout_id),</w:t>
            </w:r>
          </w:p>
          <w:p w:rsidR="1A607DAC" w:rsidP="351EA731" w:rsidRDefault="1A607DAC" w14:paraId="5AAC9561" w14:textId="7FF93343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FOREIGN KEY (table_id) REFERENCES tables(table_id),</w:t>
            </w:r>
          </w:p>
          <w:p w:rsidR="1A607DAC" w:rsidP="351EA731" w:rsidRDefault="1A607DAC" w14:paraId="4B7787EB" w14:textId="6258E4EF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FOREIGN KEY (layout_id) REFERENCES layouts(layout_id)</w:t>
            </w:r>
          </w:p>
          <w:p w:rsidR="351EA731" w:rsidP="351EA731" w:rsidRDefault="351EA731" w14:paraId="5B6C0507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461B4D78" w14:paraId="4037C88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7C26F7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EC343E4" w14:textId="3CDF8CDE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4A7122C0">
              <w:rPr/>
              <w:t>7</w:t>
            </w:r>
          </w:p>
        </w:tc>
      </w:tr>
    </w:tbl>
    <w:p w:rsidR="351EA731" w:rsidRDefault="351EA731" w14:paraId="31C1735B" w14:textId="438084E1">
      <w:pPr>
        <w:rPr/>
      </w:pPr>
      <w:r>
        <w:br w:type="page"/>
      </w:r>
    </w:p>
    <w:p w:rsidR="351EA731" w:rsidP="351EA731" w:rsidRDefault="351EA731" w14:paraId="72A7691E" w14:textId="44D7501E">
      <w:pPr>
        <w:pStyle w:val="Normal"/>
        <w:jc w:val="both"/>
        <w:rPr/>
      </w:pPr>
    </w:p>
    <w:p w:rsidR="351EA731" w:rsidP="351EA731" w:rsidRDefault="351EA731" w14:paraId="2F600D7E" w14:textId="169FE313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2FC36C0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551688D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2081D34C" w:rsidP="351EA731" w:rsidRDefault="2081D34C" w14:paraId="5BF21584" w14:textId="1A205D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2081D34C">
              <w:rPr/>
              <w:t>CUSTOMERS</w:t>
            </w:r>
          </w:p>
        </w:tc>
      </w:tr>
      <w:tr w:rsidR="351EA731" w:rsidTr="461B4D78" w14:paraId="6DE9C50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EE6EA44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08E79EE2" w:rsidP="351EA731" w:rsidRDefault="08E79EE2" w14:paraId="6C0929D1" w14:textId="48A863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8E79EE2">
              <w:rPr/>
              <w:t>customer</w:t>
            </w:r>
            <w:r w:rsidR="351EA731">
              <w:rPr/>
              <w:t>_id</w:t>
            </w:r>
            <w:r w:rsidR="351EA731">
              <w:rPr/>
              <w:t>,</w:t>
            </w:r>
          </w:p>
        </w:tc>
      </w:tr>
      <w:tr w:rsidR="351EA731" w:rsidTr="461B4D78" w14:paraId="573FF34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A7C1FA6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DC5B667" w14:textId="101F5E75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table_id</w:t>
            </w:r>
            <w:r w:rsidR="351EA731">
              <w:rPr/>
              <w:t xml:space="preserve"> --&gt; TABLES.table_id</w:t>
            </w:r>
          </w:p>
          <w:p w:rsidR="2251012C" w:rsidP="351EA731" w:rsidRDefault="2251012C" w14:paraId="0C793D61" w14:textId="607CE815">
            <w:pPr>
              <w:pStyle w:val="Normal"/>
              <w:spacing w:before="0" w:beforeAutospacing="off" w:after="0" w:afterAutospacing="off"/>
              <w:rPr/>
            </w:pPr>
            <w:r w:rsidR="2251012C">
              <w:rPr/>
              <w:t>address</w:t>
            </w:r>
            <w:r w:rsidR="351EA731">
              <w:rPr/>
              <w:t xml:space="preserve">_id --&gt; </w:t>
            </w:r>
            <w:r w:rsidR="5DD3FF36">
              <w:rPr/>
              <w:t>ADDRES</w:t>
            </w:r>
            <w:r w:rsidR="351EA731">
              <w:rPr/>
              <w:t>S.layout_id</w:t>
            </w:r>
          </w:p>
        </w:tc>
      </w:tr>
      <w:tr w:rsidR="351EA731" w:rsidTr="461B4D78" w14:paraId="796AE6A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7E654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DF229D7" w:rsidP="351EA731" w:rsidRDefault="6DF229D7" w14:paraId="561D6516" w14:textId="3ADDCE1A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CREATE TABLE customers ( </w:t>
            </w:r>
          </w:p>
          <w:p w:rsidR="6DF229D7" w:rsidP="351EA731" w:rsidRDefault="6DF229D7" w14:paraId="54D8514B" w14:textId="40EBC4A0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customer_id INTEGER CONSTRAINT c_customer_id CHECK (customer_id &gt; 0), </w:t>
            </w:r>
          </w:p>
          <w:p w:rsidR="6DF229D7" w:rsidP="351EA731" w:rsidRDefault="6DF229D7" w14:paraId="5AF7D9D8" w14:textId="3D570B1B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table_id INTEGER CONSTRAINT c_table_id CHECK (table_id &gt; 0), </w:t>
            </w:r>
          </w:p>
          <w:p w:rsidR="6DF229D7" w:rsidP="351EA731" w:rsidRDefault="6DF229D7" w14:paraId="7EE855EC" w14:textId="1B96965F">
            <w:pPr>
              <w:pStyle w:val="Normal"/>
              <w:spacing w:before="240" w:beforeAutospacing="off" w:after="240" w:afterAutospacing="off"/>
              <w:rPr/>
            </w:pPr>
            <w:r w:rsidR="60D95C7E">
              <w:rPr/>
              <w:t xml:space="preserve">    </w:t>
            </w:r>
            <w:r w:rsidR="60D95C7E">
              <w:rPr/>
              <w:t>address_id</w:t>
            </w:r>
            <w:r w:rsidR="60D95C7E">
              <w:rPr/>
              <w:t xml:space="preserve"> INTEGER CONSTRAINT </w:t>
            </w:r>
            <w:r w:rsidR="60D95C7E">
              <w:rPr/>
              <w:t>c_address_id</w:t>
            </w:r>
            <w:r w:rsidR="60D95C7E">
              <w:rPr/>
              <w:t xml:space="preserve"> CHECK (</w:t>
            </w:r>
            <w:r w:rsidR="60D95C7E">
              <w:rPr/>
              <w:t>address_id</w:t>
            </w:r>
            <w:r w:rsidR="60D95C7E">
              <w:rPr/>
              <w:t xml:space="preserve"> &gt; 0),</w:t>
            </w:r>
          </w:p>
          <w:p w:rsidR="03D041C4" w:rsidP="396AF7F1" w:rsidRDefault="03D041C4" w14:paraId="2BE2E483" w14:textId="481DD12E">
            <w:pPr>
              <w:pStyle w:val="Normal"/>
              <w:spacing w:before="240" w:beforeAutospacing="off" w:after="240" w:afterAutospacing="off"/>
              <w:rPr/>
            </w:pPr>
            <w:r w:rsidR="03D041C4">
              <w:rPr/>
              <w:t xml:space="preserve">    </w:t>
            </w:r>
            <w:r w:rsidR="03D041C4">
              <w:rPr/>
              <w:t>Location_id</w:t>
            </w:r>
            <w:r w:rsidR="03D041C4">
              <w:rPr/>
              <w:t xml:space="preserve"> INTEGER CONSTRAINT c_location_id CHECK (</w:t>
            </w:r>
            <w:r w:rsidR="03D041C4">
              <w:rPr/>
              <w:t>location_id</w:t>
            </w:r>
            <w:r w:rsidR="03D041C4">
              <w:rPr/>
              <w:t xml:space="preserve"> &gt; 0),</w:t>
            </w:r>
          </w:p>
          <w:p w:rsidR="6DF229D7" w:rsidP="351EA731" w:rsidRDefault="6DF229D7" w14:paraId="35145CC0" w14:textId="646621C4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date_of_birth VARCHAR(10) NOT NULL CONSTRAINT c_dob CHECK (length(date_of_birth) = 10),</w:t>
            </w:r>
          </w:p>
          <w:p w:rsidR="6DF229D7" w:rsidP="351EA731" w:rsidRDefault="6DF229D7" w14:paraId="3E5D75F2" w14:textId="3C6EE9F1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phone_number VARCHAR(12) CONSTRAINT c_pn CHECK (length(phone_number) = 12), </w:t>
            </w:r>
          </w:p>
          <w:p w:rsidR="6DF229D7" w:rsidP="351EA731" w:rsidRDefault="6DF229D7" w14:paraId="49B5C1C7" w14:textId="43C2EBB6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PRIMARY KEY (customer_id),</w:t>
            </w:r>
          </w:p>
          <w:p w:rsidR="6DF229D7" w:rsidP="351EA731" w:rsidRDefault="6DF229D7" w14:paraId="0A9C4946" w14:textId="7FF1FB61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FOREIGN KEY (table_id) REFERENCES tables(table_id),</w:t>
            </w:r>
          </w:p>
          <w:p w:rsidR="6DF229D7" w:rsidP="351EA731" w:rsidRDefault="6DF229D7" w14:paraId="07CF152F" w14:textId="5D3DAE24">
            <w:pPr>
              <w:pStyle w:val="Normal"/>
              <w:spacing w:before="240" w:beforeAutospacing="off" w:after="240" w:afterAutospacing="off"/>
              <w:rPr/>
            </w:pPr>
            <w:r w:rsidR="60D95C7E">
              <w:rPr/>
              <w:t xml:space="preserve">    FOREIGN KEY (</w:t>
            </w:r>
            <w:r w:rsidR="60D95C7E">
              <w:rPr/>
              <w:t>address_id</w:t>
            </w:r>
            <w:r w:rsidR="60D95C7E">
              <w:rPr/>
              <w:t>) REFERENCES address(</w:t>
            </w:r>
            <w:r w:rsidR="60D95C7E">
              <w:rPr/>
              <w:t>address_id</w:t>
            </w:r>
            <w:r w:rsidR="60D95C7E">
              <w:rPr/>
              <w:t>)</w:t>
            </w:r>
          </w:p>
          <w:p w:rsidR="3BB96765" w:rsidP="396AF7F1" w:rsidRDefault="3BB96765" w14:paraId="0E335504" w14:textId="64F72008">
            <w:pPr>
              <w:pStyle w:val="Normal"/>
              <w:spacing w:before="240" w:beforeAutospacing="off" w:after="240" w:afterAutospacing="off"/>
              <w:rPr/>
            </w:pPr>
            <w:r w:rsidR="3BB96765">
              <w:rPr/>
              <w:t xml:space="preserve">    FOREIGN KEY (</w:t>
            </w:r>
            <w:r w:rsidR="3BB96765">
              <w:rPr/>
              <w:t>location_id</w:t>
            </w:r>
            <w:r w:rsidR="3BB96765">
              <w:rPr/>
              <w:t>) REFERENCES locations(location_id)</w:t>
            </w:r>
          </w:p>
          <w:p w:rsidR="6DF229D7" w:rsidP="351EA731" w:rsidRDefault="6DF229D7" w14:paraId="040DC103" w14:textId="761A2A99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>)</w:t>
            </w:r>
          </w:p>
          <w:p w:rsidR="351EA731" w:rsidP="351EA731" w:rsidRDefault="351EA731" w14:paraId="5B929665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461B4D78" w14:paraId="7CDF279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A2E8B8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929B309" w14:textId="3655D9CA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60BF9FD4">
              <w:rPr/>
              <w:t>5</w:t>
            </w:r>
          </w:p>
        </w:tc>
      </w:tr>
    </w:tbl>
    <w:p w:rsidR="351EA731" w:rsidRDefault="351EA731" w14:paraId="256F4AF5" w14:textId="3FD9EA1E">
      <w:pPr>
        <w:rPr/>
      </w:pPr>
      <w:r>
        <w:br w:type="page"/>
      </w:r>
    </w:p>
    <w:p w:rsidR="351EA731" w:rsidP="351EA731" w:rsidRDefault="351EA731" w14:paraId="69308346" w14:textId="35263AD7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544726D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9427F8F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6138A7B" w:rsidP="351EA731" w:rsidRDefault="36138A7B" w14:paraId="4A49C4C7" w14:textId="46A0AA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6138A7B">
              <w:rPr/>
              <w:t>RESERVATIONS</w:t>
            </w:r>
          </w:p>
        </w:tc>
      </w:tr>
      <w:tr w:rsidR="351EA731" w:rsidTr="461B4D78" w14:paraId="6E34C8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A2F0F33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6A13BE7" w:rsidP="351EA731" w:rsidRDefault="16A13BE7" w14:paraId="27ECEAA6" w14:textId="02E290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6A13BE7">
              <w:rPr/>
              <w:t>reservation</w:t>
            </w:r>
            <w:r w:rsidR="351EA731">
              <w:rPr/>
              <w:t>_id,</w:t>
            </w:r>
          </w:p>
        </w:tc>
      </w:tr>
      <w:tr w:rsidR="351EA731" w:rsidTr="461B4D78" w14:paraId="2211F7C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2AE36EE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734BA844" w:rsidP="351EA731" w:rsidRDefault="734BA844" w14:paraId="23554E1C" w14:textId="1E0A1691">
            <w:pPr>
              <w:pStyle w:val="Normal"/>
              <w:spacing w:before="0" w:beforeAutospacing="off" w:after="0" w:afterAutospacing="off"/>
              <w:rPr/>
            </w:pPr>
            <w:r w:rsidR="734BA844">
              <w:rPr/>
              <w:t>customer</w:t>
            </w:r>
            <w:r w:rsidR="351EA731">
              <w:rPr/>
              <w:t>_id</w:t>
            </w:r>
            <w:r w:rsidR="351EA731">
              <w:rPr/>
              <w:t xml:space="preserve"> --&gt; </w:t>
            </w:r>
            <w:r w:rsidR="150334BE">
              <w:rPr/>
              <w:t>CUSTOMER</w:t>
            </w:r>
            <w:r w:rsidR="351EA731">
              <w:rPr/>
              <w:t>S.</w:t>
            </w:r>
            <w:r w:rsidR="117EF333">
              <w:rPr/>
              <w:t>customer</w:t>
            </w:r>
            <w:r w:rsidR="351EA731">
              <w:rPr/>
              <w:t>_id</w:t>
            </w:r>
          </w:p>
        </w:tc>
      </w:tr>
      <w:tr w:rsidR="351EA731" w:rsidTr="461B4D78" w14:paraId="707B29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82A6F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6495A2C" w:rsidP="351EA731" w:rsidRDefault="26495A2C" w14:paraId="7704DBD5" w14:textId="00623DE2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>CREATE TABLE reservations (</w:t>
            </w:r>
          </w:p>
          <w:p w:rsidR="26495A2C" w:rsidP="351EA731" w:rsidRDefault="26495A2C" w14:paraId="6FDACFF9" w14:textId="7CBAEAB4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reservation_id INTEGER CONSTRAINT r_reservation_id CHECK (reservation_id &gt; 0), </w:t>
            </w:r>
          </w:p>
          <w:p w:rsidR="26495A2C" w:rsidP="351EA731" w:rsidRDefault="26495A2C" w14:paraId="2225E2F2" w14:textId="7F098D16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 xml:space="preserve">    </w:t>
            </w:r>
            <w:r w:rsidR="4EB92F8D">
              <w:rPr/>
              <w:t xml:space="preserve">customer_id INTEGER CONSTRAINT r_customer_id CHECK (customer_id &gt; 0), </w:t>
            </w:r>
          </w:p>
          <w:p w:rsidR="620B3A6C" w:rsidP="396AF7F1" w:rsidRDefault="620B3A6C" w14:paraId="13D0C856" w14:textId="46DB4F86">
            <w:pPr>
              <w:pStyle w:val="Normal"/>
              <w:spacing w:before="240" w:beforeAutospacing="off" w:after="240" w:afterAutospacing="off"/>
              <w:rPr/>
            </w:pPr>
            <w:r w:rsidR="620B3A6C">
              <w:rPr/>
              <w:t>location_id</w:t>
            </w:r>
            <w:r w:rsidR="620B3A6C">
              <w:rPr/>
              <w:t xml:space="preserve"> INTEGER CONSTRAINT r_location_id CHECK (</w:t>
            </w:r>
            <w:r w:rsidR="620B3A6C">
              <w:rPr/>
              <w:t>location_id</w:t>
            </w:r>
            <w:r w:rsidR="620B3A6C">
              <w:rPr/>
              <w:t xml:space="preserve"> &gt; 0),</w:t>
            </w:r>
          </w:p>
          <w:p w:rsidR="26495A2C" w:rsidP="351EA731" w:rsidRDefault="26495A2C" w14:paraId="0B3A0C75" w14:textId="21DA4A13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party_size INTEGER,</w:t>
            </w:r>
          </w:p>
          <w:p w:rsidR="26495A2C" w:rsidP="351EA731" w:rsidRDefault="26495A2C" w14:paraId="6FD5CF67" w14:textId="2D954F1F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wait_time INTEGER,</w:t>
            </w:r>
          </w:p>
          <w:p w:rsidR="26495A2C" w:rsidP="351EA731" w:rsidRDefault="26495A2C" w14:paraId="4A17D19E" w14:textId="529446E0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is_walkin INTEGER,</w:t>
            </w:r>
          </w:p>
          <w:p w:rsidR="26495A2C" w:rsidP="351EA731" w:rsidRDefault="26495A2C" w14:paraId="651473D9" w14:textId="0E478D9E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 xml:space="preserve">    </w:t>
            </w:r>
            <w:r w:rsidR="4EB92F8D">
              <w:rPr/>
              <w:t>expected_start_time</w:t>
            </w:r>
            <w:r w:rsidR="4EB92F8D">
              <w:rPr/>
              <w:t xml:space="preserve"> </w:t>
            </w:r>
            <w:r w:rsidR="4EB92F8D">
              <w:rPr/>
              <w:t>VARCHAR(</w:t>
            </w:r>
            <w:r w:rsidR="4EB92F8D">
              <w:rPr/>
              <w:t xml:space="preserve">24) CONSTRAINT </w:t>
            </w:r>
            <w:r w:rsidR="4EB92F8D">
              <w:rPr/>
              <w:t>r_expected_start_time</w:t>
            </w:r>
            <w:r w:rsidR="4EB92F8D">
              <w:rPr/>
              <w:t xml:space="preserve"> CHECK (length(</w:t>
            </w:r>
            <w:r w:rsidR="4EB92F8D">
              <w:rPr/>
              <w:t>expected_start_time</w:t>
            </w:r>
            <w:r w:rsidR="4EB92F8D">
              <w:rPr/>
              <w:t>) = 24),</w:t>
            </w:r>
          </w:p>
          <w:p w:rsidR="26495A2C" w:rsidP="351EA731" w:rsidRDefault="26495A2C" w14:paraId="40A55A06" w14:textId="0B756832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 xml:space="preserve">    actual_start_time VARCHAR(24) CONSTRAINT r_actual_start_time CHECK (length(actual_start_time) = 24),</w:t>
            </w:r>
          </w:p>
          <w:p w:rsidR="26495A2C" w:rsidP="351EA731" w:rsidRDefault="26495A2C" w14:paraId="7D64A1A5" w14:textId="187ADB7C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 xml:space="preserve">    </w:t>
            </w:r>
            <w:r w:rsidR="4EB92F8D">
              <w:rPr/>
              <w:t>arrival_time</w:t>
            </w:r>
            <w:r w:rsidR="4EB92F8D">
              <w:rPr/>
              <w:t xml:space="preserve"> </w:t>
            </w:r>
            <w:r w:rsidR="4EB92F8D">
              <w:rPr/>
              <w:t>VARCHAR(</w:t>
            </w:r>
            <w:r w:rsidR="4EB92F8D">
              <w:rPr/>
              <w:t>24) CONSTRAINT r_arrival_time CHECK (length(arrival_time) = 24),</w:t>
            </w:r>
          </w:p>
          <w:p w:rsidR="26495A2C" w:rsidP="351EA731" w:rsidRDefault="26495A2C" w14:paraId="4B3DD6EC" w14:textId="7ECB6E03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PRIMARY KEY (reservation_id),</w:t>
            </w:r>
          </w:p>
          <w:p w:rsidR="26495A2C" w:rsidP="351EA731" w:rsidRDefault="26495A2C" w14:paraId="574CD239" w14:textId="7A07896A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 xml:space="preserve">    FOREIGN KEY (customer_id) REFERENCES customers(customer_id)</w:t>
            </w:r>
          </w:p>
          <w:p w:rsidR="6A73237A" w:rsidP="396AF7F1" w:rsidRDefault="6A73237A" w14:paraId="7A31CDF6" w14:textId="48BB5CAA">
            <w:pPr>
              <w:pStyle w:val="Normal"/>
              <w:spacing w:before="240" w:beforeAutospacing="off" w:after="240" w:afterAutospacing="off"/>
              <w:rPr/>
            </w:pPr>
            <w:r w:rsidR="6A73237A">
              <w:rPr/>
              <w:t>FOREIGN KEY (</w:t>
            </w:r>
            <w:r w:rsidR="6A73237A">
              <w:rPr/>
              <w:t>location_id</w:t>
            </w:r>
            <w:r w:rsidR="6A73237A">
              <w:rPr/>
              <w:t>) REFERENCES locations(</w:t>
            </w:r>
            <w:r w:rsidR="6A73237A">
              <w:rPr/>
              <w:t>location_id</w:t>
            </w:r>
            <w:r w:rsidR="6A73237A">
              <w:rPr/>
              <w:t>)</w:t>
            </w:r>
          </w:p>
          <w:p w:rsidR="26495A2C" w:rsidP="351EA731" w:rsidRDefault="26495A2C" w14:paraId="38D274C5" w14:textId="5822373D">
            <w:pPr>
              <w:pStyle w:val="Normal"/>
              <w:spacing w:before="240" w:beforeAutospacing="off" w:after="240" w:afterAutospacing="off"/>
              <w:rPr/>
            </w:pPr>
            <w:r w:rsidR="4EB92F8D">
              <w:rPr/>
              <w:t>)</w:t>
            </w:r>
          </w:p>
          <w:p w:rsidR="396AF7F1" w:rsidP="396AF7F1" w:rsidRDefault="396AF7F1" w14:paraId="76FAB8F0" w14:textId="6C3CAECE">
            <w:pPr>
              <w:pStyle w:val="Normal"/>
              <w:spacing w:before="240" w:beforeAutospacing="off" w:after="240" w:afterAutospacing="off"/>
              <w:rPr/>
            </w:pPr>
          </w:p>
          <w:p w:rsidR="351EA731" w:rsidP="351EA731" w:rsidRDefault="351EA731" w14:paraId="7D9CA175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461B4D78" w14:paraId="2647D0E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7697C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FC91062" w14:textId="6BA10F7E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58E039D2">
              <w:rPr/>
              <w:t>6</w:t>
            </w:r>
          </w:p>
        </w:tc>
      </w:tr>
    </w:tbl>
    <w:p w:rsidR="351EA731" w:rsidRDefault="351EA731" w14:paraId="37200D13" w14:textId="60935807">
      <w:pPr>
        <w:rPr/>
      </w:pPr>
      <w:r>
        <w:br w:type="page"/>
      </w:r>
    </w:p>
    <w:p w:rsidR="351EA731" w:rsidP="351EA731" w:rsidRDefault="351EA731" w14:paraId="6CED4ACC" w14:textId="00BC4E36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94E5F3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F722D90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AB8A6A8" w:rsidP="351EA731" w:rsidRDefault="1AB8A6A8" w14:paraId="425A84A3" w14:textId="50DABA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AB8A6A8">
              <w:rPr/>
              <w:t>TABS</w:t>
            </w:r>
          </w:p>
        </w:tc>
      </w:tr>
      <w:tr w:rsidR="351EA731" w:rsidTr="351EA731" w14:paraId="74EDFA1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AFB0366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32C1BA7" w:rsidP="351EA731" w:rsidRDefault="632C1BA7" w14:paraId="697E0B12" w14:textId="49DA78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32C1BA7">
              <w:rPr/>
              <w:t>tab</w:t>
            </w:r>
            <w:r w:rsidR="351EA731">
              <w:rPr/>
              <w:t>_id</w:t>
            </w:r>
            <w:r w:rsidR="351EA731">
              <w:rPr/>
              <w:t>,</w:t>
            </w:r>
          </w:p>
        </w:tc>
      </w:tr>
      <w:tr w:rsidR="351EA731" w:rsidTr="351EA731" w14:paraId="6C21C85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85519F8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00B74B" w14:textId="4E17B9BD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customer</w:t>
            </w:r>
            <w:r w:rsidR="351EA731">
              <w:rPr/>
              <w:t>_id</w:t>
            </w:r>
            <w:r w:rsidR="351EA731">
              <w:rPr/>
              <w:t xml:space="preserve"> --&gt; </w:t>
            </w:r>
            <w:r w:rsidR="351EA731">
              <w:rPr/>
              <w:t>CUSTOMER</w:t>
            </w:r>
            <w:r w:rsidR="351EA731">
              <w:rPr/>
              <w:t>S.</w:t>
            </w:r>
            <w:r w:rsidR="351EA731">
              <w:rPr/>
              <w:t>customer</w:t>
            </w:r>
            <w:r w:rsidR="351EA731">
              <w:rPr/>
              <w:t>_id</w:t>
            </w:r>
          </w:p>
          <w:p w:rsidR="3D9F67E8" w:rsidP="351EA731" w:rsidRDefault="3D9F67E8" w14:paraId="118A12CF" w14:textId="1101D7C8">
            <w:pPr>
              <w:pStyle w:val="Normal"/>
              <w:spacing w:before="0" w:beforeAutospacing="off" w:after="0" w:afterAutospacing="off"/>
              <w:rPr/>
            </w:pPr>
            <w:r w:rsidR="3D9F67E8">
              <w:rPr/>
              <w:t>staff_id</w:t>
            </w:r>
            <w:r w:rsidR="3D9F67E8">
              <w:rPr/>
              <w:t xml:space="preserve"> --&gt; STAFF.staff_id</w:t>
            </w:r>
          </w:p>
        </w:tc>
      </w:tr>
      <w:tr w:rsidR="351EA731" w:rsidTr="351EA731" w14:paraId="5F72968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2EC9A34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08616F97" w:rsidP="351EA731" w:rsidRDefault="08616F97" w14:paraId="4E6233CB" w14:textId="2E7700E3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CREATE TABLE tabs ( </w:t>
            </w:r>
          </w:p>
          <w:p w:rsidR="08616F97" w:rsidP="351EA731" w:rsidRDefault="08616F97" w14:paraId="44DD5B92" w14:textId="3F716BFC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tab_id INTEGER CONSTRAINT t_tab_id CHECK (tab_id &gt; 0),  </w:t>
            </w:r>
          </w:p>
          <w:p w:rsidR="08616F97" w:rsidP="351EA731" w:rsidRDefault="08616F97" w14:paraId="3C0DBA4B" w14:textId="6469BB8A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sales_tax FLOAT,  </w:t>
            </w:r>
          </w:p>
          <w:p w:rsidR="08616F97" w:rsidP="351EA731" w:rsidRDefault="08616F97" w14:paraId="5747B35F" w14:textId="4B08C5D3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customer_id INTEGER CONSTRAINT t_customer_id CHECK (customer_id &gt; 0), </w:t>
            </w:r>
          </w:p>
          <w:p w:rsidR="08616F97" w:rsidP="351EA731" w:rsidRDefault="08616F97" w14:paraId="5A6F2860" w14:textId="565C429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staff_id INTEGER CONSTRAINT t_staff_id CHECK (staff_id &gt; 0), </w:t>
            </w:r>
          </w:p>
          <w:p w:rsidR="08616F97" w:rsidP="351EA731" w:rsidRDefault="08616F97" w14:paraId="2956F798" w14:textId="5388586C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datetime VARCHAR(24) NOT NULL CONSTRAINT t_datetime CHECK (length(datetime) = 24), </w:t>
            </w:r>
          </w:p>
          <w:p w:rsidR="08616F97" w:rsidP="351EA731" w:rsidRDefault="08616F97" w14:paraId="22A18B79" w14:textId="1D97E184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tab_limit_amount FLOAT,  </w:t>
            </w:r>
          </w:p>
          <w:p w:rsidR="08616F97" w:rsidP="351EA731" w:rsidRDefault="08616F97" w14:paraId="762843FD" w14:textId="1FF6257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PRIMARY KEY (tab_id), </w:t>
            </w:r>
          </w:p>
          <w:p w:rsidR="08616F97" w:rsidP="351EA731" w:rsidRDefault="08616F97" w14:paraId="5897F961" w14:textId="50B9EBD7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FOREIGN KEY (customer_id) REFERENCES customers(customer_id) ,</w:t>
            </w:r>
          </w:p>
          <w:p w:rsidR="08616F97" w:rsidP="351EA731" w:rsidRDefault="08616F97" w14:paraId="076887DE" w14:textId="173B652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FOREIGN KEY (staff_id) REFERENCES staff(staff_id) </w:t>
            </w:r>
          </w:p>
          <w:p w:rsidR="08616F97" w:rsidP="351EA731" w:rsidRDefault="08616F97" w14:paraId="2414801E" w14:textId="6B6F9C32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>)</w:t>
            </w:r>
          </w:p>
        </w:tc>
      </w:tr>
      <w:tr w:rsidR="351EA731" w:rsidTr="351EA731" w14:paraId="237C7D4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180AB22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22AEEE7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B6FD8F2" w14:textId="1C8A78A2">
      <w:pPr>
        <w:rPr/>
      </w:pPr>
      <w:r>
        <w:br w:type="page"/>
      </w:r>
    </w:p>
    <w:p w:rsidR="351EA731" w:rsidP="351EA731" w:rsidRDefault="351EA731" w14:paraId="62ED4945" w14:textId="2CEAEC72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96AF7F1" w14:paraId="6DB4E07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20F0AC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AED0CC0" w:rsidP="351EA731" w:rsidRDefault="3AED0CC0" w14:paraId="2DE8FD22" w14:textId="4BDBCA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AED0CC0">
              <w:rPr/>
              <w:t>TRANSACTIONS</w:t>
            </w:r>
          </w:p>
        </w:tc>
      </w:tr>
      <w:tr w:rsidR="351EA731" w:rsidTr="396AF7F1" w14:paraId="3ACA1A6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712D90D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3EED0A6" w:rsidP="351EA731" w:rsidRDefault="33EED0A6" w14:paraId="0BEF37E2" w14:textId="6BC60B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3EED0A6">
              <w:rPr/>
              <w:t>t</w:t>
            </w:r>
            <w:r w:rsidR="6C0788E3">
              <w:rPr/>
              <w:t>ransaction</w:t>
            </w:r>
            <w:r w:rsidR="351EA731">
              <w:rPr/>
              <w:t>_id,</w:t>
            </w:r>
          </w:p>
        </w:tc>
      </w:tr>
      <w:tr w:rsidR="351EA731" w:rsidTr="396AF7F1" w14:paraId="7D431DC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1E6AEAC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6946582" w:rsidP="351EA731" w:rsidRDefault="26946582" w14:paraId="069F1CAB" w14:textId="26EACC24">
            <w:pPr>
              <w:pStyle w:val="Normal"/>
              <w:spacing w:before="0" w:beforeAutospacing="off" w:after="0" w:afterAutospacing="off"/>
              <w:rPr/>
            </w:pPr>
            <w:r w:rsidR="26946582">
              <w:rPr/>
              <w:t>tab_id</w:t>
            </w:r>
            <w:r w:rsidR="26946582">
              <w:rPr/>
              <w:t xml:space="preserve"> --&gt; TABS.tab_id</w:t>
            </w:r>
          </w:p>
        </w:tc>
      </w:tr>
      <w:tr w:rsidR="351EA731" w:rsidTr="396AF7F1" w14:paraId="3EA889C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576A4B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0EF7B899" w:rsidP="351EA731" w:rsidRDefault="0EF7B899" w14:paraId="2CDF25D4" w14:textId="23627A05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CREATE TABLE transactions ( </w:t>
            </w:r>
          </w:p>
          <w:p w:rsidR="0EF7B899" w:rsidP="351EA731" w:rsidRDefault="0EF7B899" w14:paraId="6C780060" w14:textId="1036AFF2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transaction_id INTEGER CONSTRAINT tr_transaction_id CHECK (transaction_id &gt; 0),  </w:t>
            </w:r>
          </w:p>
          <w:p w:rsidR="0EF7B899" w:rsidP="351EA731" w:rsidRDefault="0EF7B899" w14:paraId="55726F1D" w14:textId="73C5BF94">
            <w:pPr>
              <w:pStyle w:val="Normal"/>
              <w:spacing w:before="240" w:beforeAutospacing="off" w:after="240" w:afterAutospacing="off"/>
              <w:rPr/>
            </w:pPr>
            <w:r w:rsidR="6BA634F3">
              <w:rPr/>
              <w:t xml:space="preserve">    </w:t>
            </w:r>
            <w:r w:rsidR="6BA634F3">
              <w:rPr/>
              <w:t xml:space="preserve">    </w:t>
            </w:r>
            <w:r w:rsidR="6BA634F3">
              <w:rPr/>
              <w:t>tab_id</w:t>
            </w:r>
            <w:r w:rsidR="6BA634F3">
              <w:rPr/>
              <w:t xml:space="preserve"> INTEGER CONSTRAINT </w:t>
            </w:r>
            <w:r w:rsidR="6BA634F3">
              <w:rPr/>
              <w:t>tr_tab_id</w:t>
            </w:r>
            <w:r w:rsidR="6BA634F3">
              <w:rPr/>
              <w:t xml:space="preserve"> CHECK (</w:t>
            </w:r>
            <w:r w:rsidR="6BA634F3">
              <w:rPr/>
              <w:t>tab_id</w:t>
            </w:r>
            <w:r w:rsidR="6BA634F3">
              <w:rPr/>
              <w:t xml:space="preserve"> &gt; 0), </w:t>
            </w:r>
          </w:p>
          <w:p w:rsidR="0EF7B899" w:rsidP="351EA731" w:rsidRDefault="0EF7B899" w14:paraId="1F5345C2" w14:textId="12B52BCC">
            <w:pPr>
              <w:pStyle w:val="Normal"/>
              <w:spacing w:before="240" w:beforeAutospacing="off" w:after="240" w:afterAutospacing="off"/>
              <w:rPr/>
            </w:pPr>
            <w:r w:rsidR="6BA634F3">
              <w:rPr/>
              <w:t xml:space="preserve">    tip FLOAT,</w:t>
            </w:r>
          </w:p>
          <w:p w:rsidR="1A1D9AA9" w:rsidP="396AF7F1" w:rsidRDefault="1A1D9AA9" w14:paraId="7F004C26" w14:textId="51366ACA">
            <w:pPr>
              <w:pStyle w:val="Normal"/>
              <w:spacing w:before="240" w:beforeAutospacing="off" w:after="240" w:afterAutospacing="off"/>
              <w:rPr/>
            </w:pPr>
            <w:r w:rsidR="1A1D9AA9">
              <w:rPr/>
              <w:t xml:space="preserve">    total FLOAT,</w:t>
            </w:r>
          </w:p>
          <w:p w:rsidR="0EF7B899" w:rsidP="351EA731" w:rsidRDefault="0EF7B899" w14:paraId="711A4CB4" w14:textId="0967AE87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datetime VARCHAR(24) NOT NULL CONSTRAINT tr_datetime CHECK (length(datetime) = 24), </w:t>
            </w:r>
          </w:p>
          <w:p w:rsidR="0EF7B899" w:rsidP="351EA731" w:rsidRDefault="0EF7B899" w14:paraId="2782C22C" w14:textId="6E973D92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currency VARCHAR(3) NOT NULL CONSTRAINT tr_currency CHECK (length(currency) = 3), </w:t>
            </w:r>
          </w:p>
          <w:p w:rsidR="0EF7B899" w:rsidP="351EA731" w:rsidRDefault="0EF7B899" w14:paraId="7BA5359F" w14:textId="2A17BBD5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payment_method VARCHAR(15), </w:t>
            </w:r>
          </w:p>
          <w:p w:rsidR="0EF7B899" w:rsidP="351EA731" w:rsidRDefault="0EF7B899" w14:paraId="3C2CBA9B" w14:textId="7556CC1F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PRIMARY KEY (transaction_id), </w:t>
            </w:r>
          </w:p>
          <w:p w:rsidR="0EF7B899" w:rsidP="351EA731" w:rsidRDefault="0EF7B899" w14:paraId="44BE51B6" w14:textId="341704E3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(customer_id) REFERENCES customers(customer_id) ,</w:t>
            </w:r>
          </w:p>
          <w:p w:rsidR="0EF7B899" w:rsidP="351EA731" w:rsidRDefault="0EF7B899" w14:paraId="1F38088E" w14:textId="3D409246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(staff_id) REFERENCES staff(staff_id),</w:t>
            </w:r>
          </w:p>
          <w:p w:rsidR="0EF7B899" w:rsidP="351EA731" w:rsidRDefault="0EF7B899" w14:paraId="710EDA54" w14:textId="2A0B7E14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(tab_id) REFERENCES tabs(tab_id)</w:t>
            </w:r>
          </w:p>
          <w:p w:rsidR="0EF7B899" w:rsidP="351EA731" w:rsidRDefault="0EF7B899" w14:paraId="07990740" w14:textId="2EE0F9C6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>)</w:t>
            </w:r>
          </w:p>
        </w:tc>
      </w:tr>
      <w:tr w:rsidR="351EA731" w:rsidTr="396AF7F1" w14:paraId="51A5513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B886D7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0EE53E7D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20DA60D" w14:textId="5077828A">
      <w:pPr>
        <w:rPr/>
      </w:pPr>
      <w:r>
        <w:br w:type="page"/>
      </w:r>
    </w:p>
    <w:p w:rsidR="351EA731" w:rsidP="351EA731" w:rsidRDefault="351EA731" w14:paraId="55384B6F" w14:textId="76957B2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0603061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C5016A7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77FB9BC2" w:rsidP="351EA731" w:rsidRDefault="77FB9BC2" w14:paraId="314C898E" w14:textId="0BE688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7FB9BC2">
              <w:rPr/>
              <w:t>MENU</w:t>
            </w:r>
          </w:p>
        </w:tc>
      </w:tr>
      <w:tr w:rsidR="351EA731" w:rsidTr="461B4D78" w14:paraId="6C5F5CD9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9CE111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C8316E6" w:rsidP="351EA731" w:rsidRDefault="6C8316E6" w14:paraId="11189597" w14:textId="6F6CCA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C8316E6">
              <w:rPr/>
              <w:t>menu</w:t>
            </w:r>
            <w:r w:rsidR="351EA731">
              <w:rPr/>
              <w:t>_</w:t>
            </w:r>
            <w:r w:rsidR="6C8316E6">
              <w:rPr/>
              <w:t>item_</w:t>
            </w:r>
            <w:r w:rsidR="351EA731">
              <w:rPr/>
              <w:t>id</w:t>
            </w:r>
            <w:r w:rsidR="351EA731">
              <w:rPr/>
              <w:t>,</w:t>
            </w:r>
          </w:p>
        </w:tc>
      </w:tr>
      <w:tr w:rsidR="351EA731" w:rsidTr="461B4D78" w14:paraId="7C4FE32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8EEA779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96C052F" w14:textId="4D0FC464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461B4D78" w14:paraId="3536EF7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6928E9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565BEC2C" w:rsidP="351EA731" w:rsidRDefault="565BEC2C" w14:paraId="47240109" w14:textId="5CA00395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CREATE TABLE menu ( </w:t>
            </w:r>
          </w:p>
          <w:p w:rsidR="565BEC2C" w:rsidP="351EA731" w:rsidRDefault="565BEC2C" w14:paraId="00CF3C25" w14:textId="2DBCE3CF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menu_item_id INTEGER CONSTRAINT m_menu_item_id CHECK (menu_item_id &gt; 0),  </w:t>
            </w:r>
          </w:p>
          <w:p w:rsidR="565BEC2C" w:rsidP="351EA731" w:rsidRDefault="565BEC2C" w14:paraId="22D790C7" w14:textId="47C0A894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menu_item_description VARCHAR(25),  </w:t>
            </w:r>
          </w:p>
          <w:p w:rsidR="565BEC2C" w:rsidP="351EA731" w:rsidRDefault="565BEC2C" w14:paraId="45A10297" w14:textId="5C79B4EB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menu_item_ingredients VARCHAR(100), </w:t>
            </w:r>
          </w:p>
          <w:p w:rsidR="565BEC2C" w:rsidP="351EA731" w:rsidRDefault="565BEC2C" w14:paraId="0E8C8011" w14:textId="75116EF4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minimum_age_to_order INTEGER,</w:t>
            </w:r>
          </w:p>
          <w:p w:rsidR="565BEC2C" w:rsidP="351EA731" w:rsidRDefault="565BEC2C" w14:paraId="56065631" w14:textId="03B0E2EF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price FLOAT,</w:t>
            </w:r>
          </w:p>
          <w:p w:rsidR="565BEC2C" w:rsidP="351EA731" w:rsidRDefault="565BEC2C" w14:paraId="049EEFF1" w14:textId="57BB47FB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PRIMARY KEY (menu_item_id)</w:t>
            </w:r>
          </w:p>
          <w:p w:rsidR="565BEC2C" w:rsidP="351EA731" w:rsidRDefault="565BEC2C" w14:paraId="3FD1888F" w14:textId="3B088D70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>)</w:t>
            </w:r>
          </w:p>
        </w:tc>
      </w:tr>
      <w:tr w:rsidR="351EA731" w:rsidTr="461B4D78" w14:paraId="498DABD3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8B57A3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3A5583C" w14:textId="179B814D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5B1B25B9">
              <w:rPr/>
              <w:t>5</w:t>
            </w:r>
          </w:p>
        </w:tc>
      </w:tr>
    </w:tbl>
    <w:p w:rsidR="351EA731" w:rsidRDefault="351EA731" w14:paraId="15B344D2" w14:textId="46C5343C">
      <w:pPr>
        <w:rPr/>
      </w:pPr>
      <w:r>
        <w:br w:type="page"/>
      </w:r>
    </w:p>
    <w:p w:rsidR="351EA731" w:rsidP="351EA731" w:rsidRDefault="351EA731" w14:paraId="6CBF45C1" w14:textId="0885901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461B4D78" w14:paraId="2DA2B38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69D95A6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D4C217E" w:rsidP="351EA731" w:rsidRDefault="1D4C217E" w14:paraId="1E865193" w14:textId="3627A2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C923D49">
              <w:rPr/>
              <w:t>TAB_HAD_MENU_ITEM</w:t>
            </w:r>
          </w:p>
        </w:tc>
      </w:tr>
      <w:tr w:rsidR="351EA731" w:rsidTr="461B4D78" w14:paraId="05393C6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F7BD32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D5993E" w14:textId="259260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menu_item_id</w:t>
            </w:r>
            <w:r w:rsidR="351EA731">
              <w:rPr/>
              <w:t>,</w:t>
            </w:r>
            <w:r w:rsidR="684DF6CA">
              <w:rPr/>
              <w:t xml:space="preserve"> tab_id</w:t>
            </w:r>
          </w:p>
        </w:tc>
      </w:tr>
      <w:tr w:rsidR="351EA731" w:rsidTr="461B4D78" w14:paraId="3176595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ECF2EB7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BCDE5AF" w:rsidP="351EA731" w:rsidRDefault="3BCDE5AF" w14:paraId="126D71A4" w14:textId="19E4293B">
            <w:pPr>
              <w:pStyle w:val="Normal"/>
              <w:spacing w:before="0" w:beforeAutospacing="off" w:after="0" w:afterAutospacing="off"/>
              <w:rPr/>
            </w:pPr>
            <w:r w:rsidR="3BCDE5AF">
              <w:rPr/>
              <w:t>menu_item_id</w:t>
            </w:r>
            <w:r w:rsidR="3BCDE5AF">
              <w:rPr/>
              <w:t xml:space="preserve"> --&gt; MENU.menu_item_id</w:t>
            </w:r>
          </w:p>
          <w:p w:rsidR="3BCDE5AF" w:rsidP="351EA731" w:rsidRDefault="3BCDE5AF" w14:paraId="2232C2F2" w14:textId="253E50B7">
            <w:pPr>
              <w:pStyle w:val="Normal"/>
              <w:spacing w:before="0" w:beforeAutospacing="off" w:after="0" w:afterAutospacing="off"/>
              <w:rPr/>
            </w:pPr>
            <w:r w:rsidR="3BCDE5AF">
              <w:rPr/>
              <w:t>tab_id</w:t>
            </w:r>
            <w:r w:rsidR="3BCDE5AF">
              <w:rPr/>
              <w:t xml:space="preserve"> --&gt; TABS.tab_id</w:t>
            </w:r>
          </w:p>
        </w:tc>
      </w:tr>
      <w:tr w:rsidR="351EA731" w:rsidTr="461B4D78" w14:paraId="28E431D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49EBDDB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4D6103B6" w:rsidP="351EA731" w:rsidRDefault="4D6103B6" w14:paraId="46206C2E" w14:textId="47489388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CREATE TABLE tab_has_menu_items (  </w:t>
            </w:r>
          </w:p>
          <w:p w:rsidR="4D6103B6" w:rsidP="351EA731" w:rsidRDefault="4D6103B6" w14:paraId="4536256D" w14:textId="3CD06779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menu_item_id INTEGER CONSTRAINT thmi_menu_item_id CHECK (menu_item_id &gt; 0),   </w:t>
            </w:r>
          </w:p>
          <w:p w:rsidR="4D6103B6" w:rsidP="351EA731" w:rsidRDefault="4D6103B6" w14:paraId="306D5BBC" w14:textId="0E2FA846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tab_id INTEGER CONSTRAINT thmi_tab_id CHECK (tab_id &gt; 0),  </w:t>
            </w:r>
          </w:p>
          <w:p w:rsidR="4D6103B6" w:rsidP="351EA731" w:rsidRDefault="4D6103B6" w14:paraId="60862EFC" w14:textId="63EEED68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quantity INTEGER, </w:t>
            </w:r>
          </w:p>
          <w:p w:rsidR="4D6103B6" w:rsidP="351EA731" w:rsidRDefault="4D6103B6" w14:paraId="5CFD95F4" w14:textId="047ACD3D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PRIMARY KEY (menu_item_id), </w:t>
            </w:r>
          </w:p>
          <w:p w:rsidR="4D6103B6" w:rsidP="351EA731" w:rsidRDefault="4D6103B6" w14:paraId="3C8CF302" w14:textId="4C5E56AF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FOREIGN KEY (tab_id) REFERENCES tabs(tab_id),</w:t>
            </w:r>
          </w:p>
          <w:p w:rsidR="4D6103B6" w:rsidP="351EA731" w:rsidRDefault="4D6103B6" w14:paraId="758F9B16" w14:textId="7D94D2E4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FOREIGN KEY (menu_item_id) REFERENCES menu(menu_item_id)</w:t>
            </w:r>
          </w:p>
          <w:p w:rsidR="4D6103B6" w:rsidP="351EA731" w:rsidRDefault="4D6103B6" w14:paraId="57222079" w14:textId="481CFE0E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>)</w:t>
            </w:r>
          </w:p>
        </w:tc>
      </w:tr>
      <w:tr w:rsidR="351EA731" w:rsidTr="461B4D78" w14:paraId="547246C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65B13E6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74B9EA9" w14:textId="6F43E95A">
            <w:pPr>
              <w:spacing w:before="0" w:beforeAutospacing="off" w:after="0" w:afterAutospacing="off"/>
              <w:rPr/>
            </w:pPr>
            <w:r w:rsidR="351EA731">
              <w:rPr/>
              <w:t>2</w:t>
            </w:r>
            <w:r w:rsidR="159C91B7">
              <w:rPr/>
              <w:t>5</w:t>
            </w:r>
          </w:p>
        </w:tc>
      </w:tr>
    </w:tbl>
    <w:p w:rsidR="351EA731" w:rsidRDefault="351EA731" w14:paraId="1FC0817C" w14:textId="558DB06E">
      <w:pPr>
        <w:rPr/>
      </w:pPr>
      <w:r>
        <w:br w:type="page"/>
      </w:r>
    </w:p>
    <w:p w:rsidR="1B9A1AA5" w:rsidP="351EA731" w:rsidRDefault="1B9A1AA5" w14:paraId="7F2A8CF8" w14:textId="1A21CF9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351EA731" w:rsidR="1B9A1AA5">
        <w:rPr>
          <w:rFonts w:ascii="Arial" w:hAnsi="Arial" w:eastAsia="Arial" w:cs="Arial"/>
          <w:b w:val="1"/>
          <w:bCs w:val="1"/>
          <w:sz w:val="28"/>
          <w:szCs w:val="28"/>
        </w:rPr>
        <w:t>SYSTEM GENERATED ERD</w:t>
      </w:r>
    </w:p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  <w:rPr/>
      </w:pPr>
    </w:p>
    <w:p xmlns:wp14="http://schemas.microsoft.com/office/word/2010/wordml" w:rsidR="00CF533B" w:rsidP="351EA731" w:rsidRDefault="00CF533B" w14:paraId="38645DC7" wp14:textId="29EE35A7">
      <w:pPr>
        <w:pStyle w:val="Normal"/>
        <w:ind w:left="0"/>
        <w:rPr/>
      </w:pPr>
      <w:r w:rsidR="4570448D">
        <w:drawing>
          <wp:inline xmlns:wp14="http://schemas.microsoft.com/office/word/2010/wordprocessingDrawing" wp14:editId="4F6867CF" wp14:anchorId="73D59D18">
            <wp:extent cx="6324600" cy="3412648"/>
            <wp:effectExtent l="0" t="0" r="0" b="0"/>
            <wp:docPr id="194057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9cfac5aef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>
      <w:pPr>
        <w:rPr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34E1B4D3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18FEFDFF" w14:textId="13CB4CA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Query 1</w:t>
            </w:r>
          </w:p>
        </w:tc>
      </w:tr>
      <w:tr w:rsidR="461B4D78" w:rsidTr="461B4D78" w14:paraId="50463B5F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078E6E49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1097652E" w14:textId="3EA160DC">
            <w:pPr>
              <w:spacing w:before="240" w:beforeAutospacing="off" w:after="0" w:afterAutospacing="off"/>
              <w:rPr/>
            </w:pPr>
            <w:r w:rsidR="461B4D78">
              <w:rPr/>
              <w:t xml:space="preserve">Return </w:t>
            </w:r>
            <w:r w:rsidR="24922B29">
              <w:rPr/>
              <w:t xml:space="preserve">the </w:t>
            </w:r>
            <w:r w:rsidR="693CDB91">
              <w:rPr/>
              <w:t>data needed to display on a receipt including item quantity, price, sales tax,</w:t>
            </w:r>
            <w:r w:rsidR="76E57AD3">
              <w:rPr/>
              <w:t xml:space="preserve"> name,</w:t>
            </w:r>
            <w:r w:rsidR="693CDB91">
              <w:rPr/>
              <w:t xml:space="preserve"> and total </w:t>
            </w:r>
            <w:r w:rsidR="46D82D99">
              <w:rPr/>
              <w:t>for each item ordered</w:t>
            </w:r>
            <w:r w:rsidR="6CEB1D7E">
              <w:rPr/>
              <w:t xml:space="preserve"> for a specific tab</w:t>
            </w:r>
          </w:p>
        </w:tc>
      </w:tr>
      <w:tr w:rsidR="461B4D78" w:rsidTr="461B4D78" w14:paraId="4B92ED5E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123E3139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50F56A62" w14:textId="21A43425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4DA53F0F">
              <w:rPr/>
              <w:t>5</w:t>
            </w:r>
            <w:r w:rsidR="461B4D78">
              <w:rPr/>
              <w:t xml:space="preserve">, section </w:t>
            </w:r>
            <w:r w:rsidR="41620B80">
              <w:rPr/>
              <w:t>2.2</w:t>
            </w:r>
            <w:r w:rsidR="461B4D78">
              <w:rPr/>
              <w:t xml:space="preserve">, </w:t>
            </w:r>
            <w:r w:rsidR="6C780EDD">
              <w:rPr/>
              <w:t>fourth bullet</w:t>
            </w:r>
          </w:p>
        </w:tc>
      </w:tr>
      <w:tr w:rsidR="461B4D78" w:rsidTr="461B4D78" w14:paraId="3005BC58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3948A2BD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340C0057" w:rsidP="461B4D78" w:rsidRDefault="340C0057" w14:paraId="650DB5D7" w14:textId="610723DC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 xml:space="preserve">SELECT </w:t>
            </w:r>
            <w:r w:rsidR="340C0057">
              <w:rPr/>
              <w:t>tmi.tab_id</w:t>
            </w:r>
            <w:r w:rsidR="340C0057">
              <w:rPr/>
              <w:t xml:space="preserve">, </w:t>
            </w:r>
            <w:r w:rsidR="340C0057">
              <w:rPr/>
              <w:t>m.menu_item_description</w:t>
            </w:r>
            <w:r w:rsidR="340C0057">
              <w:rPr/>
              <w:t xml:space="preserve">, </w:t>
            </w:r>
            <w:r w:rsidR="340C0057">
              <w:rPr/>
              <w:t>tmi.quantity</w:t>
            </w:r>
            <w:r w:rsidR="340C0057">
              <w:rPr/>
              <w:t xml:space="preserve">, </w:t>
            </w:r>
            <w:r w:rsidR="340C0057">
              <w:rPr/>
              <w:t>m.price</w:t>
            </w:r>
            <w:r w:rsidR="340C0057">
              <w:rPr/>
              <w:t xml:space="preserve">, </w:t>
            </w:r>
            <w:r w:rsidR="340C0057">
              <w:rPr/>
              <w:t>t.sales_tax</w:t>
            </w:r>
            <w:r w:rsidR="340C0057">
              <w:rPr/>
              <w:t xml:space="preserve">, </w:t>
            </w:r>
            <w:r w:rsidR="340C0057">
              <w:rPr/>
              <w:t>tmi.quantity</w:t>
            </w:r>
            <w:r w:rsidR="340C0057">
              <w:rPr/>
              <w:t xml:space="preserve"> * </w:t>
            </w:r>
            <w:r w:rsidR="340C0057">
              <w:rPr/>
              <w:t>m.price</w:t>
            </w:r>
            <w:r w:rsidR="340C0057">
              <w:rPr/>
              <w:t xml:space="preserve"> * (1 + </w:t>
            </w:r>
            <w:r w:rsidR="340C0057">
              <w:rPr/>
              <w:t>t.sales_tax</w:t>
            </w:r>
            <w:r w:rsidR="340C0057">
              <w:rPr/>
              <w:t xml:space="preserve"> / 100) AS total</w:t>
            </w:r>
          </w:p>
          <w:p w:rsidR="340C0057" w:rsidP="461B4D78" w:rsidRDefault="340C0057" w14:paraId="2450DAF0" w14:textId="232DBFD1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 xml:space="preserve">FROM </w:t>
            </w:r>
            <w:r w:rsidR="340C0057">
              <w:rPr/>
              <w:t>tab_has_menu_item</w:t>
            </w:r>
            <w:r w:rsidR="340C0057">
              <w:rPr/>
              <w:t xml:space="preserve"> </w:t>
            </w:r>
            <w:r w:rsidR="340C0057">
              <w:rPr/>
              <w:t>tmi</w:t>
            </w:r>
          </w:p>
          <w:p w:rsidR="340C0057" w:rsidP="461B4D78" w:rsidRDefault="340C0057" w14:paraId="43A3D98B" w14:textId="0FD72227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>INNER JOIN menu m</w:t>
            </w:r>
          </w:p>
          <w:p w:rsidR="340C0057" w:rsidP="461B4D78" w:rsidRDefault="340C0057" w14:paraId="266889BD" w14:textId="1965AE84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 xml:space="preserve">ON </w:t>
            </w:r>
            <w:r w:rsidR="340C0057">
              <w:rPr/>
              <w:t>m.menu_item_id</w:t>
            </w:r>
            <w:r w:rsidR="340C0057">
              <w:rPr/>
              <w:t xml:space="preserve"> = </w:t>
            </w:r>
            <w:r w:rsidR="340C0057">
              <w:rPr/>
              <w:t>tmi.menu_item_id</w:t>
            </w:r>
          </w:p>
          <w:p w:rsidR="340C0057" w:rsidP="461B4D78" w:rsidRDefault="340C0057" w14:paraId="2CD33785" w14:textId="0B0A18A6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 xml:space="preserve">INNER JOIN tabs t </w:t>
            </w:r>
          </w:p>
          <w:p w:rsidR="340C0057" w:rsidP="461B4D78" w:rsidRDefault="340C0057" w14:paraId="01FEE682" w14:textId="3150EAE9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>on t.tab_id = tmi.tab_id</w:t>
            </w:r>
          </w:p>
          <w:p w:rsidR="340C0057" w:rsidP="461B4D78" w:rsidRDefault="340C0057" w14:paraId="5F429B56" w14:textId="39201E10">
            <w:pPr>
              <w:pStyle w:val="Normal"/>
              <w:spacing w:before="240" w:beforeAutospacing="off" w:after="240" w:afterAutospacing="off"/>
              <w:rPr/>
            </w:pPr>
            <w:r w:rsidR="340C0057">
              <w:rPr/>
              <w:t xml:space="preserve">WHERE </w:t>
            </w:r>
            <w:r w:rsidR="340C0057">
              <w:rPr/>
              <w:t>tmi.tab_id</w:t>
            </w:r>
            <w:r w:rsidR="340C0057">
              <w:rPr/>
              <w:t xml:space="preserve"> = 732429;</w:t>
            </w:r>
          </w:p>
        </w:tc>
      </w:tr>
      <w:tr w:rsidR="461B4D78" w:rsidTr="461B4D78" w14:paraId="0B0BBFE2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7E0ADD2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22F03873" w:rsidP="461B4D78" w:rsidRDefault="22F03873" w14:paraId="3CC97C7D" w14:textId="499BFC1C">
            <w:pPr>
              <w:pStyle w:val="Normal"/>
              <w:spacing w:before="240" w:beforeAutospacing="off" w:after="240" w:afterAutospacing="off"/>
              <w:rPr/>
            </w:pPr>
            <w:r w:rsidR="22F03873">
              <w:drawing>
                <wp:inline wp14:editId="24143596" wp14:anchorId="0F62B98B">
                  <wp:extent cx="4143375" cy="857250"/>
                  <wp:effectExtent l="0" t="0" r="0" b="0"/>
                  <wp:docPr id="13630337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4eb5376f7442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26AF74DB" wp14:textId="08917B9B">
      <w:pPr>
        <w:rPr/>
      </w:pPr>
      <w:r>
        <w:br w:type="page"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22C6FBC1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34626A9B" w14:textId="6A678F30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1EEC996B">
              <w:rPr>
                <w:b w:val="1"/>
                <w:bCs w:val="1"/>
              </w:rPr>
              <w:t>2</w:t>
            </w:r>
          </w:p>
        </w:tc>
      </w:tr>
      <w:tr w:rsidR="461B4D78" w:rsidTr="461B4D78" w14:paraId="347E573F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0732120A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30A27D04" w:rsidP="461B4D78" w:rsidRDefault="30A27D04" w14:paraId="5E031BA3" w14:textId="4D5947FD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30A27D04">
              <w:rPr/>
              <w:t>Return a list of all the currently active employee</w:t>
            </w:r>
            <w:r w:rsidR="264DB110">
              <w:rPr/>
              <w:t xml:space="preserve">s </w:t>
            </w:r>
            <w:r w:rsidR="30A27D04">
              <w:rPr/>
              <w:t>to</w:t>
            </w:r>
            <w:r w:rsidR="3F5BC2DB">
              <w:rPr/>
              <w:t xml:space="preserve"> </w:t>
            </w:r>
            <w:r w:rsidR="3F5BC2DB">
              <w:rPr/>
              <w:t>assist</w:t>
            </w:r>
            <w:r w:rsidR="3F5BC2DB">
              <w:rPr/>
              <w:t xml:space="preserve"> with schedule needs</w:t>
            </w:r>
            <w:r w:rsidR="30A27D04">
              <w:rPr/>
              <w:t xml:space="preserve"> </w:t>
            </w:r>
          </w:p>
        </w:tc>
      </w:tr>
      <w:tr w:rsidR="461B4D78" w:rsidTr="461B4D78" w14:paraId="3D6062EA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289153B0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27A1846C" w14:textId="2762553D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1CACB2ED">
              <w:rPr/>
              <w:t>3</w:t>
            </w:r>
            <w:r w:rsidR="461B4D78">
              <w:rPr/>
              <w:t xml:space="preserve">, section </w:t>
            </w:r>
            <w:r w:rsidR="1E09477B">
              <w:rPr/>
              <w:t>1</w:t>
            </w:r>
            <w:r w:rsidR="461B4D78">
              <w:rPr/>
              <w:t xml:space="preserve">.2, </w:t>
            </w:r>
            <w:r w:rsidR="5941A920">
              <w:rPr/>
              <w:t>number 7</w:t>
            </w:r>
          </w:p>
        </w:tc>
      </w:tr>
      <w:tr w:rsidR="461B4D78" w:rsidTr="461B4D78" w14:paraId="19213651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467B585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09237676" w:rsidP="461B4D78" w:rsidRDefault="09237676" w14:paraId="3E127636" w14:textId="0471565E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 xml:space="preserve">SELECT </w:t>
            </w:r>
            <w:r w:rsidR="09237676">
              <w:rPr/>
              <w:t>u.user_id</w:t>
            </w:r>
            <w:r w:rsidR="09237676">
              <w:rPr/>
              <w:t xml:space="preserve">, </w:t>
            </w:r>
            <w:r w:rsidR="09237676">
              <w:rPr/>
              <w:t>u.first_name</w:t>
            </w:r>
            <w:r w:rsidR="09237676">
              <w:rPr/>
              <w:t xml:space="preserve">, </w:t>
            </w:r>
            <w:r w:rsidR="09237676">
              <w:rPr/>
              <w:t>u.last_name</w:t>
            </w:r>
            <w:r w:rsidR="09237676">
              <w:rPr/>
              <w:t xml:space="preserve">, </w:t>
            </w:r>
            <w:r w:rsidR="09237676">
              <w:rPr/>
              <w:t>u.position</w:t>
            </w:r>
            <w:r w:rsidR="09237676">
              <w:rPr/>
              <w:t xml:space="preserve"> </w:t>
            </w:r>
          </w:p>
          <w:p w:rsidR="09237676" w:rsidP="461B4D78" w:rsidRDefault="09237676" w14:paraId="357C2F66" w14:textId="3C202456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>FROM users</w:t>
            </w:r>
            <w:r w:rsidR="09237676">
              <w:rPr/>
              <w:t xml:space="preserve"> u</w:t>
            </w:r>
          </w:p>
          <w:p w:rsidR="09237676" w:rsidP="461B4D78" w:rsidRDefault="09237676" w14:paraId="3FBA2159" w14:textId="550DFA43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 xml:space="preserve">LEFT OUTER JOIN staff </w:t>
            </w:r>
            <w:r w:rsidR="09237676">
              <w:rPr/>
              <w:t xml:space="preserve">s </w:t>
            </w:r>
          </w:p>
          <w:p w:rsidR="09237676" w:rsidP="461B4D78" w:rsidRDefault="09237676" w14:paraId="520ABB72" w14:textId="576BAACE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 xml:space="preserve">ON </w:t>
            </w:r>
            <w:r w:rsidR="09237676">
              <w:rPr/>
              <w:t>s.staff_id</w:t>
            </w:r>
            <w:r w:rsidR="09237676">
              <w:rPr/>
              <w:t xml:space="preserve"> = </w:t>
            </w:r>
            <w:r w:rsidR="09237676">
              <w:rPr/>
              <w:t>u.user_id</w:t>
            </w:r>
          </w:p>
          <w:p w:rsidR="09237676" w:rsidP="461B4D78" w:rsidRDefault="09237676" w14:paraId="32D432C6" w14:textId="1251C065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 xml:space="preserve">WHERE </w:t>
            </w:r>
            <w:r w:rsidR="09237676">
              <w:rPr/>
              <w:t>s.is_active</w:t>
            </w:r>
            <w:r w:rsidR="09237676">
              <w:rPr/>
              <w:t xml:space="preserve"> = 1</w:t>
            </w:r>
          </w:p>
          <w:p w:rsidR="09237676" w:rsidP="461B4D78" w:rsidRDefault="09237676" w14:paraId="4285BEDC" w14:textId="1252507E">
            <w:pPr>
              <w:pStyle w:val="Normal"/>
              <w:spacing w:before="240" w:beforeAutospacing="off" w:after="240" w:afterAutospacing="off"/>
              <w:rPr/>
            </w:pPr>
            <w:r w:rsidR="09237676">
              <w:rPr/>
              <w:t xml:space="preserve">ORDER BY </w:t>
            </w:r>
            <w:r w:rsidR="09237676">
              <w:rPr/>
              <w:t>u.position</w:t>
            </w:r>
          </w:p>
        </w:tc>
      </w:tr>
      <w:tr w:rsidR="461B4D78" w:rsidTr="461B4D78" w14:paraId="5AD6E1DA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24E75FE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679A92C4" w:rsidP="461B4D78" w:rsidRDefault="679A92C4" w14:paraId="45AFE82E" w14:textId="4468A9F2">
            <w:pPr>
              <w:pStyle w:val="Normal"/>
              <w:spacing w:before="240" w:beforeAutospacing="off" w:after="240" w:afterAutospacing="off"/>
              <w:rPr/>
            </w:pPr>
            <w:r w:rsidR="679A92C4">
              <w:drawing>
                <wp:inline wp14:editId="1CB1BE93" wp14:anchorId="39ED2718">
                  <wp:extent cx="3505689" cy="3229426"/>
                  <wp:effectExtent l="0" t="0" r="0" b="0"/>
                  <wp:docPr id="17153116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8d19868cef4f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7FFCAE6A" wp14:textId="7A1B5E01">
      <w:pPr>
        <w:rPr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6711E02C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37D39A56" w14:textId="12812D44">
            <w:pPr>
              <w:spacing w:before="240" w:beforeAutospacing="off" w:after="240" w:afterAutospacing="off"/>
              <w:rPr>
                <w:b w:val="1"/>
                <w:bCs w:val="1"/>
              </w:rPr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78A4A120">
              <w:rPr>
                <w:b w:val="1"/>
                <w:bCs w:val="1"/>
              </w:rPr>
              <w:t>3</w:t>
            </w:r>
          </w:p>
        </w:tc>
      </w:tr>
      <w:tr w:rsidR="461B4D78" w:rsidTr="461B4D78" w14:paraId="1190EF18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776E09FE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615AB93E" w:rsidP="461B4D78" w:rsidRDefault="615AB93E" w14:paraId="2E81F91F" w14:textId="339D96C0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615AB93E">
              <w:rPr/>
              <w:t xml:space="preserve">Return a list of each position and the amount of each employee who have the given title to assist with scheduling needs </w:t>
            </w:r>
          </w:p>
        </w:tc>
      </w:tr>
      <w:tr w:rsidR="461B4D78" w:rsidTr="461B4D78" w14:paraId="6A3EE1EF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79B5156F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7C4F081F" w14:textId="2762553D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461B4D78">
              <w:rPr/>
              <w:t>3</w:t>
            </w:r>
            <w:r w:rsidR="461B4D78">
              <w:rPr/>
              <w:t xml:space="preserve">, section </w:t>
            </w:r>
            <w:r w:rsidR="461B4D78">
              <w:rPr/>
              <w:t>1</w:t>
            </w:r>
            <w:r w:rsidR="461B4D78">
              <w:rPr/>
              <w:t xml:space="preserve">.2, </w:t>
            </w:r>
            <w:r w:rsidR="461B4D78">
              <w:rPr/>
              <w:t>number 7</w:t>
            </w:r>
          </w:p>
        </w:tc>
      </w:tr>
      <w:tr w:rsidR="461B4D78" w:rsidTr="461B4D78" w14:paraId="41E7B7C2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083CA7D8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2DB895A6" w:rsidP="461B4D78" w:rsidRDefault="2DB895A6" w14:paraId="455271D1" w14:textId="4BC03052">
            <w:pPr>
              <w:pStyle w:val="Normal"/>
              <w:spacing w:before="240" w:beforeAutospacing="off" w:after="240" w:afterAutospacing="off"/>
              <w:rPr/>
            </w:pPr>
            <w:r w:rsidR="2DB895A6">
              <w:rPr/>
              <w:t xml:space="preserve">SELECT </w:t>
            </w:r>
            <w:r w:rsidR="2DB895A6">
              <w:rPr/>
              <w:t>u.position</w:t>
            </w:r>
            <w:r w:rsidR="2DB895A6">
              <w:rPr/>
              <w:t>,</w:t>
            </w:r>
            <w:r w:rsidR="2DB895A6">
              <w:rPr/>
              <w:t xml:space="preserve"> </w:t>
            </w:r>
            <w:r w:rsidR="2DB895A6">
              <w:rPr/>
              <w:t>count</w:t>
            </w:r>
            <w:r w:rsidR="2DB895A6">
              <w:rPr/>
              <w:t>(</w:t>
            </w:r>
            <w:r w:rsidR="2DB895A6">
              <w:rPr/>
              <w:t xml:space="preserve">*) as count </w:t>
            </w:r>
          </w:p>
          <w:p w:rsidR="2DB895A6" w:rsidP="461B4D78" w:rsidRDefault="2DB895A6" w14:paraId="22A6B6E2" w14:textId="339A7C18">
            <w:pPr>
              <w:pStyle w:val="Normal"/>
              <w:spacing w:before="240" w:beforeAutospacing="off" w:after="240" w:afterAutospacing="off"/>
              <w:rPr/>
            </w:pPr>
            <w:r w:rsidR="2DB895A6">
              <w:rPr/>
              <w:t>FROM users u</w:t>
            </w:r>
          </w:p>
          <w:p w:rsidR="2DB895A6" w:rsidP="461B4D78" w:rsidRDefault="2DB895A6" w14:paraId="05175434" w14:textId="217AE856">
            <w:pPr>
              <w:pStyle w:val="Normal"/>
              <w:spacing w:before="240" w:beforeAutospacing="off" w:after="240" w:afterAutospacing="off"/>
              <w:rPr/>
            </w:pPr>
            <w:r w:rsidR="2DB895A6">
              <w:rPr/>
              <w:t xml:space="preserve">LEFT OUTER JOIN staff </w:t>
            </w:r>
            <w:r w:rsidR="2DB895A6">
              <w:rPr/>
              <w:t>s on</w:t>
            </w:r>
            <w:r w:rsidR="2DB895A6">
              <w:rPr/>
              <w:t xml:space="preserve"> </w:t>
            </w:r>
            <w:r w:rsidR="2DB895A6">
              <w:rPr/>
              <w:t>s.staff_id</w:t>
            </w:r>
            <w:r w:rsidR="2DB895A6">
              <w:rPr/>
              <w:t xml:space="preserve"> = </w:t>
            </w:r>
            <w:r w:rsidR="2DB895A6">
              <w:rPr/>
              <w:t>u.user_id</w:t>
            </w:r>
          </w:p>
          <w:p w:rsidR="2DB895A6" w:rsidP="461B4D78" w:rsidRDefault="2DB895A6" w14:paraId="2E911E11" w14:textId="6E20CB09">
            <w:pPr>
              <w:pStyle w:val="Normal"/>
              <w:spacing w:before="240" w:beforeAutospacing="off" w:after="240" w:afterAutospacing="off"/>
              <w:rPr/>
            </w:pPr>
            <w:r w:rsidR="2DB895A6">
              <w:rPr/>
              <w:t>WHERE s.is_active = 1</w:t>
            </w:r>
          </w:p>
          <w:p w:rsidR="2DB895A6" w:rsidP="461B4D78" w:rsidRDefault="2DB895A6" w14:paraId="317022E2" w14:textId="22C6D185">
            <w:pPr>
              <w:pStyle w:val="Normal"/>
              <w:spacing w:before="240" w:beforeAutospacing="off" w:after="240" w:afterAutospacing="off"/>
              <w:rPr/>
            </w:pPr>
            <w:r w:rsidR="2DB895A6">
              <w:rPr/>
              <w:t xml:space="preserve">GROUP BY </w:t>
            </w:r>
            <w:r w:rsidR="2DB895A6">
              <w:rPr/>
              <w:t>u.position</w:t>
            </w:r>
          </w:p>
        </w:tc>
      </w:tr>
      <w:tr w:rsidR="461B4D78" w:rsidTr="461B4D78" w14:paraId="3ECD3328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42CEDDF2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30603C12" w:rsidP="461B4D78" w:rsidRDefault="30603C12" w14:paraId="5FBA3B51" w14:textId="30D44FE7">
            <w:pPr>
              <w:pStyle w:val="Normal"/>
              <w:spacing w:before="240" w:beforeAutospacing="off" w:after="240" w:afterAutospacing="off"/>
              <w:rPr/>
            </w:pPr>
            <w:r w:rsidR="30603C12">
              <w:drawing>
                <wp:inline wp14:editId="56F279B7" wp14:anchorId="768E25E3">
                  <wp:extent cx="1790950" cy="1505160"/>
                  <wp:effectExtent l="0" t="0" r="0" b="0"/>
                  <wp:docPr id="11195845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d0ceac8ca741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6BD7AF6B" wp14:textId="2755D27F">
      <w:pPr>
        <w:rPr/>
      </w:pPr>
      <w:r>
        <w:br w:type="page"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75E1EECE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823D064" w14:textId="158DD87B">
            <w:pPr>
              <w:spacing w:before="240" w:beforeAutospacing="off" w:after="240" w:afterAutospacing="off"/>
              <w:rPr>
                <w:b w:val="1"/>
                <w:bCs w:val="1"/>
              </w:rPr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72E344B9">
              <w:rPr>
                <w:b w:val="1"/>
                <w:bCs w:val="1"/>
              </w:rPr>
              <w:t>4</w:t>
            </w:r>
          </w:p>
        </w:tc>
      </w:tr>
      <w:tr w:rsidR="461B4D78" w:rsidTr="461B4D78" w14:paraId="0F6D0248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8C77869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458DF731" w14:textId="0C57AD88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461B4D78">
              <w:rPr/>
              <w:t xml:space="preserve">Return a list </w:t>
            </w:r>
            <w:r w:rsidR="6ED38134">
              <w:rPr/>
              <w:t xml:space="preserve">of </w:t>
            </w:r>
            <w:r w:rsidR="6ED38134">
              <w:rPr/>
              <w:t xml:space="preserve">all </w:t>
            </w:r>
            <w:r w:rsidR="6ED38134">
              <w:rPr/>
              <w:t xml:space="preserve">the tabs that have not yet been paid for </w:t>
            </w:r>
          </w:p>
        </w:tc>
      </w:tr>
      <w:tr w:rsidR="461B4D78" w:rsidTr="461B4D78" w14:paraId="7DF20A77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72E9C1AE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29D11AC0" w14:textId="1F8D6DCB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61BB5FC5">
              <w:rPr/>
              <w:t>5</w:t>
            </w:r>
            <w:r w:rsidR="461B4D78">
              <w:rPr/>
              <w:t xml:space="preserve">, section </w:t>
            </w:r>
            <w:r w:rsidR="096E291D">
              <w:rPr/>
              <w:t>2</w:t>
            </w:r>
            <w:r w:rsidR="461B4D78">
              <w:rPr/>
              <w:t>.2</w:t>
            </w:r>
            <w:r w:rsidR="461B4D78">
              <w:rPr/>
              <w:t>,</w:t>
            </w:r>
            <w:r w:rsidR="43003A4E">
              <w:rPr/>
              <w:t xml:space="preserve"> bullet</w:t>
            </w:r>
            <w:r w:rsidR="43003A4E">
              <w:rPr/>
              <w:t xml:space="preserve"> 5</w:t>
            </w:r>
          </w:p>
        </w:tc>
      </w:tr>
      <w:tr w:rsidR="461B4D78" w:rsidTr="461B4D78" w14:paraId="7031F343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F06DDE5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3772C3BB" w:rsidP="461B4D78" w:rsidRDefault="3772C3BB" w14:paraId="56094567" w14:textId="3187E5F9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 xml:space="preserve">SELECT t.tab_id </w:t>
            </w:r>
          </w:p>
          <w:p w:rsidR="3772C3BB" w:rsidP="461B4D78" w:rsidRDefault="3772C3BB" w14:paraId="5611172B" w14:textId="17DAB58C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>FROM tabs t</w:t>
            </w:r>
          </w:p>
          <w:p w:rsidR="3772C3BB" w:rsidP="461B4D78" w:rsidRDefault="3772C3BB" w14:paraId="16BC7047" w14:textId="18BA877F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>WHERE t.tab_id NOT IN (</w:t>
            </w:r>
          </w:p>
          <w:p w:rsidR="3772C3BB" w:rsidP="461B4D78" w:rsidRDefault="3772C3BB" w14:paraId="7FB19DA5" w14:textId="60B3EA23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 xml:space="preserve">    SELECT tr.tab_id</w:t>
            </w:r>
          </w:p>
          <w:p w:rsidR="3772C3BB" w:rsidP="461B4D78" w:rsidRDefault="3772C3BB" w14:paraId="6527BB16" w14:textId="40713A38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 xml:space="preserve">    FROM transactions tr</w:t>
            </w:r>
          </w:p>
          <w:p w:rsidR="3772C3BB" w:rsidP="461B4D78" w:rsidRDefault="3772C3BB" w14:paraId="34B7B4B5" w14:textId="51B747C6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>)</w:t>
            </w:r>
          </w:p>
          <w:p w:rsidR="3772C3BB" w:rsidP="461B4D78" w:rsidRDefault="3772C3BB" w14:paraId="33186A94" w14:textId="669757CD">
            <w:pPr>
              <w:pStyle w:val="Normal"/>
              <w:spacing w:before="240" w:beforeAutospacing="off" w:after="240" w:afterAutospacing="off"/>
              <w:rPr/>
            </w:pPr>
            <w:r w:rsidR="3772C3BB">
              <w:rPr/>
              <w:t>ORDER BY t.tab_id</w:t>
            </w:r>
          </w:p>
        </w:tc>
      </w:tr>
      <w:tr w:rsidR="461B4D78" w:rsidTr="461B4D78" w14:paraId="349C40B3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E355C58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042B0EC2" w:rsidP="461B4D78" w:rsidRDefault="042B0EC2" w14:paraId="53E96E28" w14:textId="7346539F">
            <w:pPr>
              <w:pStyle w:val="Normal"/>
              <w:spacing w:before="240" w:beforeAutospacing="off" w:after="240" w:afterAutospacing="off"/>
              <w:rPr/>
            </w:pPr>
            <w:r w:rsidR="042B0EC2">
              <w:drawing>
                <wp:inline wp14:editId="0AAA6002" wp14:anchorId="04C462AB">
                  <wp:extent cx="943107" cy="2257740"/>
                  <wp:effectExtent l="0" t="0" r="0" b="0"/>
                  <wp:docPr id="18505939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2f23b8b6dc4f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23856453" wp14:textId="150A0744">
      <w:pPr>
        <w:rPr/>
      </w:pPr>
      <w:r>
        <w:br w:type="page"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64F934D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090E0E21" w14:textId="7E81E7B5">
            <w:pPr>
              <w:spacing w:before="240" w:beforeAutospacing="off" w:after="240" w:afterAutospacing="off"/>
              <w:rPr>
                <w:b w:val="1"/>
                <w:bCs w:val="1"/>
              </w:rPr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168FF0CF">
              <w:rPr>
                <w:b w:val="1"/>
                <w:bCs w:val="1"/>
              </w:rPr>
              <w:t>5</w:t>
            </w:r>
          </w:p>
        </w:tc>
      </w:tr>
      <w:tr w:rsidR="461B4D78" w:rsidTr="461B4D78" w14:paraId="13CCCB47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164E70B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25EBB470" w14:textId="32EBA044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461B4D78">
              <w:rPr/>
              <w:t xml:space="preserve">Return a </w:t>
            </w:r>
            <w:r w:rsidR="2A9D5D7D">
              <w:rPr/>
              <w:t xml:space="preserve">list </w:t>
            </w:r>
            <w:r w:rsidR="3B897EEC">
              <w:rPr/>
              <w:t>of customers who have made more than one reservation. Helps with repeat customers for analytics</w:t>
            </w:r>
          </w:p>
        </w:tc>
      </w:tr>
      <w:tr w:rsidR="461B4D78" w:rsidTr="461B4D78" w14:paraId="4ACE040B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34A5B3A5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2891645D" w:rsidP="461B4D78" w:rsidRDefault="2891645D" w14:paraId="272F6FA7" w14:textId="0C037A03">
            <w:pPr>
              <w:spacing w:before="240" w:beforeAutospacing="off" w:after="240" w:afterAutospacing="off"/>
              <w:rPr/>
            </w:pPr>
            <w:r w:rsidR="2891645D">
              <w:rPr/>
              <w:t xml:space="preserve">Inspired by </w:t>
            </w:r>
            <w:r w:rsidR="461B4D78">
              <w:rPr/>
              <w:t xml:space="preserve">SRS document, page </w:t>
            </w:r>
            <w:r w:rsidR="461B4D78">
              <w:rPr/>
              <w:t>5, section 2.2, bullet</w:t>
            </w:r>
            <w:r w:rsidR="4524F1B2">
              <w:rPr/>
              <w:t>s 8 and 9</w:t>
            </w:r>
          </w:p>
        </w:tc>
      </w:tr>
      <w:tr w:rsidR="461B4D78" w:rsidTr="461B4D78" w14:paraId="199327FE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1EE60143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7CAD3EA0" w:rsidP="461B4D78" w:rsidRDefault="7CAD3EA0" w14:paraId="291AC7C3" w14:textId="5573D979">
            <w:pPr>
              <w:pStyle w:val="Normal"/>
              <w:spacing w:before="240" w:beforeAutospacing="off" w:after="240" w:afterAutospacing="off"/>
              <w:rPr/>
            </w:pPr>
            <w:r w:rsidR="7CAD3EA0">
              <w:rPr/>
              <w:t>SELECT c.customer_id, count(*) AS count</w:t>
            </w:r>
          </w:p>
          <w:p w:rsidR="7CAD3EA0" w:rsidP="461B4D78" w:rsidRDefault="7CAD3EA0" w14:paraId="01CCF5EA" w14:textId="5F18F069">
            <w:pPr>
              <w:pStyle w:val="Normal"/>
              <w:spacing w:before="240" w:beforeAutospacing="off" w:after="240" w:afterAutospacing="off"/>
              <w:rPr/>
            </w:pPr>
            <w:r w:rsidR="7CAD3EA0">
              <w:rPr/>
              <w:t>FROM customers c, reservations r</w:t>
            </w:r>
          </w:p>
          <w:p w:rsidR="7CAD3EA0" w:rsidP="461B4D78" w:rsidRDefault="7CAD3EA0" w14:paraId="6080DAA9" w14:textId="0D9D9979">
            <w:pPr>
              <w:pStyle w:val="Normal"/>
              <w:spacing w:before="240" w:beforeAutospacing="off" w:after="240" w:afterAutospacing="off"/>
              <w:rPr/>
            </w:pPr>
            <w:r w:rsidR="7CAD3EA0">
              <w:rPr/>
              <w:t>WHERE c.customer_id = r.customer_id</w:t>
            </w:r>
          </w:p>
          <w:p w:rsidR="7CAD3EA0" w:rsidP="461B4D78" w:rsidRDefault="7CAD3EA0" w14:paraId="78EF5BB4" w14:textId="6ABC5B2B">
            <w:pPr>
              <w:pStyle w:val="Normal"/>
              <w:spacing w:before="240" w:beforeAutospacing="off" w:after="240" w:afterAutospacing="off"/>
              <w:rPr/>
            </w:pPr>
            <w:r w:rsidR="7CAD3EA0">
              <w:rPr/>
              <w:t>GROUP BY c.customer_id</w:t>
            </w:r>
          </w:p>
          <w:p w:rsidR="7CAD3EA0" w:rsidP="461B4D78" w:rsidRDefault="7CAD3EA0" w14:paraId="7B1C2219" w14:textId="79D712C8">
            <w:pPr>
              <w:pStyle w:val="Normal"/>
              <w:spacing w:before="240" w:beforeAutospacing="off" w:after="240" w:afterAutospacing="off"/>
              <w:rPr/>
            </w:pPr>
            <w:r w:rsidR="7CAD3EA0">
              <w:rPr/>
              <w:t>HAVING COUNT(r.customer_id) &gt; 1</w:t>
            </w:r>
          </w:p>
        </w:tc>
      </w:tr>
      <w:tr w:rsidR="461B4D78" w:rsidTr="461B4D78" w14:paraId="51471AF3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1E4B0F5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7369DABC" w:rsidP="461B4D78" w:rsidRDefault="7369DABC" w14:paraId="199D63A4" w14:textId="79DA4357">
            <w:pPr>
              <w:pStyle w:val="Normal"/>
              <w:spacing w:before="240" w:beforeAutospacing="off" w:after="240" w:afterAutospacing="off"/>
              <w:rPr/>
            </w:pPr>
            <w:r w:rsidR="7369DABC">
              <w:drawing>
                <wp:inline wp14:editId="2E6FFF4B" wp14:anchorId="2F6F9821">
                  <wp:extent cx="1933845" cy="352474"/>
                  <wp:effectExtent l="0" t="0" r="0" b="0"/>
                  <wp:docPr id="458608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7639f844f545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3E2FE879" wp14:textId="0DE1F072">
      <w:pPr>
        <w:rPr/>
      </w:pPr>
      <w:r>
        <w:br w:type="page"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54B102A0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2259243D" w14:textId="1FFE6A67">
            <w:pPr>
              <w:spacing w:before="240" w:beforeAutospacing="off" w:after="240" w:afterAutospacing="off"/>
              <w:rPr>
                <w:b w:val="1"/>
                <w:bCs w:val="1"/>
              </w:rPr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4AA0B53A">
              <w:rPr>
                <w:b w:val="1"/>
                <w:bCs w:val="1"/>
              </w:rPr>
              <w:t>6</w:t>
            </w:r>
          </w:p>
        </w:tc>
      </w:tr>
      <w:tr w:rsidR="461B4D78" w:rsidTr="461B4D78" w14:paraId="5838C978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4DEDC7EF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04661895" w14:textId="24E20891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461B4D78">
              <w:rPr/>
              <w:t xml:space="preserve">Return a </w:t>
            </w:r>
            <w:r w:rsidR="568B150B">
              <w:rPr/>
              <w:t xml:space="preserve">count </w:t>
            </w:r>
            <w:r w:rsidR="461B4D78">
              <w:rPr/>
              <w:t xml:space="preserve">of </w:t>
            </w:r>
            <w:r w:rsidR="32AC7B4C">
              <w:rPr/>
              <w:t xml:space="preserve">parties that are waiting to be seated for both </w:t>
            </w:r>
            <w:r w:rsidR="32AC7B4C">
              <w:rPr/>
              <w:t>walkins</w:t>
            </w:r>
            <w:r w:rsidR="32AC7B4C">
              <w:rPr/>
              <w:t xml:space="preserve"> and reservations. </w:t>
            </w:r>
            <w:r w:rsidR="32AC7B4C">
              <w:rPr/>
              <w:t>Additional</w:t>
            </w:r>
            <w:r w:rsidR="32AC7B4C">
              <w:rPr/>
              <w:t xml:space="preserve"> optional filter for those parties who have been waiting longer than 30 minutes</w:t>
            </w:r>
          </w:p>
        </w:tc>
      </w:tr>
      <w:tr w:rsidR="461B4D78" w:rsidTr="461B4D78" w14:paraId="42032F86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2044A91A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6A2C10B9" w14:textId="3AFB50E6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66F3A55D">
              <w:rPr/>
              <w:t>3</w:t>
            </w:r>
            <w:r w:rsidR="461B4D78">
              <w:rPr/>
              <w:t xml:space="preserve">, section </w:t>
            </w:r>
            <w:r w:rsidR="7BDC6A40">
              <w:rPr/>
              <w:t>1</w:t>
            </w:r>
            <w:r w:rsidR="461B4D78">
              <w:rPr/>
              <w:t xml:space="preserve">.2, </w:t>
            </w:r>
            <w:r w:rsidR="284B10E1">
              <w:rPr/>
              <w:t>number 2</w:t>
            </w:r>
          </w:p>
        </w:tc>
      </w:tr>
      <w:tr w:rsidR="461B4D78" w:rsidTr="461B4D78" w14:paraId="4EF0D86D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6A5DD53E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1C8786CA" w:rsidP="461B4D78" w:rsidRDefault="1C8786CA" w14:paraId="5ADE1352" w14:textId="176E3D3E">
            <w:pPr>
              <w:pStyle w:val="Normal"/>
              <w:spacing w:before="240" w:beforeAutospacing="off" w:after="240" w:afterAutospacing="off"/>
              <w:rPr/>
            </w:pPr>
            <w:r w:rsidR="1C8786CA">
              <w:rPr/>
              <w:t xml:space="preserve">SELECT r.is_walkin, COUNT(*) as count </w:t>
            </w:r>
          </w:p>
          <w:p w:rsidR="1C8786CA" w:rsidP="461B4D78" w:rsidRDefault="1C8786CA" w14:paraId="13B4F46B" w14:textId="17E37C82">
            <w:pPr>
              <w:pStyle w:val="Normal"/>
              <w:spacing w:before="240" w:beforeAutospacing="off" w:after="240" w:afterAutospacing="off"/>
              <w:rPr/>
            </w:pPr>
            <w:r w:rsidR="1C8786CA">
              <w:rPr/>
              <w:t>FROM reservations r</w:t>
            </w:r>
          </w:p>
          <w:p w:rsidR="1C8786CA" w:rsidP="461B4D78" w:rsidRDefault="1C8786CA" w14:paraId="33A124F9" w14:textId="44DDC8A9">
            <w:pPr>
              <w:pStyle w:val="Normal"/>
              <w:spacing w:before="240" w:beforeAutospacing="off" w:after="240" w:afterAutospacing="off"/>
              <w:rPr/>
            </w:pPr>
            <w:r w:rsidR="1C8786CA">
              <w:rPr/>
              <w:t>WHERE r.wait_time &gt; 30</w:t>
            </w:r>
          </w:p>
          <w:p w:rsidR="1C8786CA" w:rsidP="461B4D78" w:rsidRDefault="1C8786CA" w14:paraId="1E4F3EE6" w14:textId="0569D330">
            <w:pPr>
              <w:pStyle w:val="Normal"/>
              <w:spacing w:before="240" w:beforeAutospacing="off" w:after="240" w:afterAutospacing="off"/>
              <w:rPr/>
            </w:pPr>
            <w:r w:rsidR="1C8786CA">
              <w:rPr/>
              <w:t xml:space="preserve">GROUP BY </w:t>
            </w:r>
            <w:r w:rsidR="1C8786CA">
              <w:rPr/>
              <w:t>r.is_walkin</w:t>
            </w:r>
          </w:p>
        </w:tc>
      </w:tr>
      <w:tr w:rsidR="461B4D78" w:rsidTr="461B4D78" w14:paraId="68704BC7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16F18560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6280C06C" w:rsidP="461B4D78" w:rsidRDefault="6280C06C" w14:paraId="396F7744" w14:textId="78E3EDB2">
            <w:pPr>
              <w:pStyle w:val="Normal"/>
              <w:spacing w:before="240" w:beforeAutospacing="off" w:after="240" w:afterAutospacing="off"/>
              <w:rPr/>
            </w:pPr>
            <w:r w:rsidR="6280C06C">
              <w:drawing>
                <wp:inline wp14:editId="52186E38" wp14:anchorId="29F7FD4B">
                  <wp:extent cx="1886213" cy="790685"/>
                  <wp:effectExtent l="0" t="0" r="0" b="0"/>
                  <wp:docPr id="1224488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7ccfe3140e4e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3E9606D7" wp14:textId="46EA3D5B">
      <w:pPr>
        <w:rPr/>
      </w:pPr>
      <w:r>
        <w:br w:type="page"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04"/>
        <w:gridCol w:w="6756"/>
      </w:tblGrid>
      <w:tr w:rsidR="461B4D78" w:rsidTr="461B4D78" w14:paraId="650F083B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3BCD4D62" w14:textId="4D48B2F0">
            <w:pPr>
              <w:spacing w:before="240" w:beforeAutospacing="off" w:after="240" w:afterAutospacing="off"/>
              <w:rPr>
                <w:b w:val="1"/>
                <w:bCs w:val="1"/>
              </w:rPr>
            </w:pPr>
            <w:r w:rsidRPr="461B4D78" w:rsidR="461B4D78">
              <w:rPr>
                <w:b w:val="1"/>
                <w:bCs w:val="1"/>
              </w:rPr>
              <w:t xml:space="preserve">Query </w:t>
            </w:r>
            <w:r w:rsidRPr="461B4D78" w:rsidR="18859877">
              <w:rPr>
                <w:b w:val="1"/>
                <w:bCs w:val="1"/>
              </w:rPr>
              <w:t>7</w:t>
            </w:r>
          </w:p>
        </w:tc>
      </w:tr>
      <w:tr w:rsidR="461B4D78" w:rsidTr="461B4D78" w14:paraId="790493CD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1263F6C0" w14:textId="11B5819D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English version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1E241614" w14:textId="7AB8BCFB">
            <w:pPr>
              <w:pStyle w:val="Normal"/>
              <w:suppressLineNumbers w:val="0"/>
              <w:bidi w:val="0"/>
              <w:spacing w:before="240" w:beforeAutospacing="off" w:after="0" w:afterAutospacing="off" w:line="259" w:lineRule="auto"/>
              <w:ind w:left="0" w:right="0"/>
              <w:jc w:val="left"/>
              <w:rPr/>
            </w:pPr>
            <w:r w:rsidR="461B4D78">
              <w:rPr/>
              <w:t xml:space="preserve">Return a </w:t>
            </w:r>
            <w:r w:rsidR="00C70A41">
              <w:rPr/>
              <w:t>list of menu items and the total amount of times that it was ordered</w:t>
            </w:r>
          </w:p>
        </w:tc>
      </w:tr>
      <w:tr w:rsidR="461B4D78" w:rsidTr="461B4D78" w14:paraId="79640857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4DF262F" w14:textId="6993F07F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Source for the query need in the SRS document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61B4D78" w:rsidP="461B4D78" w:rsidRDefault="461B4D78" w14:paraId="2A2C6AF9" w14:textId="4DB762C2">
            <w:pPr>
              <w:spacing w:before="240" w:beforeAutospacing="off" w:after="240" w:afterAutospacing="off"/>
              <w:rPr/>
            </w:pPr>
            <w:r w:rsidR="461B4D78">
              <w:rPr/>
              <w:t xml:space="preserve">SRS document, page </w:t>
            </w:r>
            <w:r w:rsidR="7BF00422">
              <w:rPr/>
              <w:t>5</w:t>
            </w:r>
            <w:r w:rsidR="461B4D78">
              <w:rPr/>
              <w:t xml:space="preserve">, section </w:t>
            </w:r>
            <w:r w:rsidR="52B65887">
              <w:rPr/>
              <w:t>2</w:t>
            </w:r>
            <w:r w:rsidR="461B4D78">
              <w:rPr/>
              <w:t xml:space="preserve">.2, </w:t>
            </w:r>
            <w:r w:rsidR="20D9923B">
              <w:rPr/>
              <w:t>bullet</w:t>
            </w:r>
            <w:r w:rsidR="461B4D78">
              <w:rPr/>
              <w:t xml:space="preserve"> </w:t>
            </w:r>
            <w:r w:rsidR="05571160">
              <w:rPr/>
              <w:t>8</w:t>
            </w:r>
          </w:p>
        </w:tc>
      </w:tr>
      <w:tr w:rsidR="461B4D78" w:rsidTr="461B4D78" w14:paraId="2E6E923F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7E3933D8" w14:textId="5804E8F6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 xml:space="preserve">SQL sentence 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4435E777" w:rsidP="461B4D78" w:rsidRDefault="4435E777" w14:paraId="60B2C38C" w14:textId="71C3D97C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>SELECT mu.menu_item_description, COALESCE(SUM(mu.quantity), 0) as total_sold</w:t>
            </w:r>
          </w:p>
          <w:p w:rsidR="4435E777" w:rsidP="461B4D78" w:rsidRDefault="4435E777" w14:paraId="6B869E01" w14:textId="05544D21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>FROM (</w:t>
            </w:r>
          </w:p>
          <w:p w:rsidR="4435E777" w:rsidP="461B4D78" w:rsidRDefault="4435E777" w14:paraId="2637296A" w14:textId="4BFF1F17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 xml:space="preserve">    SELECT m.menu_item_id, m.menu_item_description, tmi.quantity </w:t>
            </w:r>
          </w:p>
          <w:p w:rsidR="4435E777" w:rsidP="461B4D78" w:rsidRDefault="4435E777" w14:paraId="3A1F8FE3" w14:textId="2367E014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 xml:space="preserve">    FROM tab_has_menu_item tmi</w:t>
            </w:r>
          </w:p>
          <w:p w:rsidR="4435E777" w:rsidP="461B4D78" w:rsidRDefault="4435E777" w14:paraId="2B5DEBC4" w14:textId="4F0DD782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 xml:space="preserve">    RIGHT OUTER JOIN menu m</w:t>
            </w:r>
          </w:p>
          <w:p w:rsidR="4435E777" w:rsidP="461B4D78" w:rsidRDefault="4435E777" w14:paraId="57595AAC" w14:textId="5769CA1D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 xml:space="preserve">    ON tmi.menu_item_id = m.menu_item_id</w:t>
            </w:r>
          </w:p>
          <w:p w:rsidR="4435E777" w:rsidP="461B4D78" w:rsidRDefault="4435E777" w14:paraId="7A97AD6F" w14:textId="4188796E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 xml:space="preserve">    ORDER BY tmi.menu_item_id</w:t>
            </w:r>
          </w:p>
          <w:p w:rsidR="4435E777" w:rsidP="461B4D78" w:rsidRDefault="4435E777" w14:paraId="482D8FC0" w14:textId="23E5C539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>) mu</w:t>
            </w:r>
          </w:p>
          <w:p w:rsidR="4435E777" w:rsidP="461B4D78" w:rsidRDefault="4435E777" w14:paraId="07548E71" w14:textId="5FCB4AF9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>GROUP BY mu.menu_item_description</w:t>
            </w:r>
          </w:p>
          <w:p w:rsidR="4435E777" w:rsidP="461B4D78" w:rsidRDefault="4435E777" w14:paraId="5CF59AAA" w14:textId="375B5046">
            <w:pPr>
              <w:pStyle w:val="Normal"/>
              <w:spacing w:before="240" w:beforeAutospacing="off" w:after="240" w:afterAutospacing="off"/>
              <w:rPr/>
            </w:pPr>
            <w:r w:rsidR="4435E777">
              <w:rPr/>
              <w:t>ORDER BY total_sold DESC</w:t>
            </w:r>
          </w:p>
        </w:tc>
      </w:tr>
      <w:tr w:rsidR="461B4D78" w:rsidTr="461B4D78" w14:paraId="7FA7633F">
        <w:trPr>
          <w:trHeight w:val="300"/>
        </w:trPr>
        <w:tc>
          <w:tcPr>
            <w:tcW w:w="2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15" w:type="dxa"/>
            </w:tcMar>
            <w:vAlign w:val="center"/>
          </w:tcPr>
          <w:p w:rsidR="461B4D78" w:rsidP="461B4D78" w:rsidRDefault="461B4D78" w14:paraId="55DB2ECB" w14:textId="4AFD58E3">
            <w:pPr>
              <w:spacing w:before="240" w:beforeAutospacing="off" w:after="240" w:afterAutospacing="off"/>
              <w:rPr/>
            </w:pPr>
            <w:r w:rsidRPr="461B4D78" w:rsidR="461B4D78">
              <w:rPr>
                <w:b w:val="1"/>
                <w:bCs w:val="1"/>
              </w:rPr>
              <w:t>Example of returned rows (cropped screen caption)</w:t>
            </w:r>
          </w:p>
        </w:tc>
        <w:tc>
          <w:tcPr>
            <w:tcW w:w="6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15" w:type="dxa"/>
              <w:right w:w="115" w:type="dxa"/>
            </w:tcMar>
            <w:vAlign w:val="center"/>
          </w:tcPr>
          <w:p w:rsidR="25C18DE9" w:rsidP="461B4D78" w:rsidRDefault="25C18DE9" w14:paraId="63533DFD" w14:textId="11B12C86">
            <w:pPr>
              <w:pStyle w:val="Normal"/>
              <w:spacing w:before="240" w:beforeAutospacing="off" w:after="240" w:afterAutospacing="off"/>
              <w:rPr/>
            </w:pPr>
            <w:r w:rsidR="25C18DE9">
              <w:drawing>
                <wp:inline wp14:editId="615381C7" wp14:anchorId="34359EA3">
                  <wp:extent cx="2724530" cy="2981762"/>
                  <wp:effectExtent l="0" t="0" r="0" b="0"/>
                  <wp:docPr id="7657787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3aded4754f47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18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8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F533B" w:rsidP="461B4D78" w:rsidRDefault="00CF533B" w14:paraId="62EBF9A1" wp14:textId="4220C87D">
      <w:pPr>
        <w:pStyle w:val="Normal"/>
        <w:jc w:val="both"/>
        <w:rPr/>
      </w:pPr>
    </w:p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48B07C50">
      <w:trPr>
        <w:trHeight w:val="300"/>
      </w:trPr>
      <w:tc>
        <w:tcPr>
          <w:tcW w:w="1525" w:type="dxa"/>
          <w:tcMar/>
        </w:tcPr>
        <w:p w:rsidR="2BF5E431" w:rsidP="2BF5E431" w:rsidRDefault="2BF5E431" w14:paraId="1DEA53F5" w14:textId="42DD1F2F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748DFFF2" w14:textId="4BF0DEE1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65FB3927" w14:textId="3E4FAACD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07829731" w14:textId="51C84E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540CF457">
      <w:trPr>
        <w:trHeight w:val="300"/>
      </w:trPr>
      <w:tc>
        <w:tcPr>
          <w:tcW w:w="1525" w:type="dxa"/>
          <w:tcMar/>
        </w:tcPr>
        <w:p w:rsidR="2BF5E431" w:rsidP="2BF5E431" w:rsidRDefault="2BF5E431" w14:paraId="15C84F5B" w14:textId="1AB92FB7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38EBDEA0" w14:textId="409C5A2C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52D8A744" w14:textId="07C7D3CE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15D21E12" w14:textId="407043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  <int2:bookmark int2:bookmarkName="_Int_aFJQLlXg" int2:invalidationBookmarkName="" int2:hashCode="J+kN+lfDWKz69H" int2:id="0dAwsoBp">
      <int2:state int2:type="AugLoop_Text_Critique" int2:value="Rejected"/>
    </int2:bookmark>
    <int2:bookmark int2:bookmarkName="_Int_zPn2LHZG" int2:invalidationBookmarkName="" int2:hashCode="IHuHfhNDezWz+6" int2:id="DSVp7k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0eac1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192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b2c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d60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7bf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253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2ADCDF"/>
    <w:rsid w:val="003C888E"/>
    <w:rsid w:val="00496937"/>
    <w:rsid w:val="0050BF57"/>
    <w:rsid w:val="0051129F"/>
    <w:rsid w:val="005124DA"/>
    <w:rsid w:val="00543600"/>
    <w:rsid w:val="00661919"/>
    <w:rsid w:val="006F29DE"/>
    <w:rsid w:val="007967E4"/>
    <w:rsid w:val="007BAFF0"/>
    <w:rsid w:val="007D0D5A"/>
    <w:rsid w:val="00855D4D"/>
    <w:rsid w:val="00965E8D"/>
    <w:rsid w:val="00A1E45C"/>
    <w:rsid w:val="00AA9582"/>
    <w:rsid w:val="00AC415C"/>
    <w:rsid w:val="00B02325"/>
    <w:rsid w:val="00B29179"/>
    <w:rsid w:val="00C70A41"/>
    <w:rsid w:val="00CF533B"/>
    <w:rsid w:val="00D52EA5"/>
    <w:rsid w:val="00DF4D1E"/>
    <w:rsid w:val="00E24DA9"/>
    <w:rsid w:val="0104F59F"/>
    <w:rsid w:val="0104F59F"/>
    <w:rsid w:val="0118AD27"/>
    <w:rsid w:val="011C82FC"/>
    <w:rsid w:val="012F66B3"/>
    <w:rsid w:val="0160FC81"/>
    <w:rsid w:val="016DDA6B"/>
    <w:rsid w:val="016F8D35"/>
    <w:rsid w:val="0196BB6F"/>
    <w:rsid w:val="01B439A5"/>
    <w:rsid w:val="01CAE01A"/>
    <w:rsid w:val="01D88E44"/>
    <w:rsid w:val="020231E9"/>
    <w:rsid w:val="0206DBFE"/>
    <w:rsid w:val="0214F9CC"/>
    <w:rsid w:val="021CAFC9"/>
    <w:rsid w:val="021DDFD6"/>
    <w:rsid w:val="0228AB43"/>
    <w:rsid w:val="02499A2B"/>
    <w:rsid w:val="024C4631"/>
    <w:rsid w:val="02753499"/>
    <w:rsid w:val="028F04D1"/>
    <w:rsid w:val="029CF2C1"/>
    <w:rsid w:val="029F53B2"/>
    <w:rsid w:val="02D1F7CB"/>
    <w:rsid w:val="02D46A79"/>
    <w:rsid w:val="02DB3A0F"/>
    <w:rsid w:val="02E5ED5C"/>
    <w:rsid w:val="02F12203"/>
    <w:rsid w:val="02F5D5B2"/>
    <w:rsid w:val="03008E9C"/>
    <w:rsid w:val="03025047"/>
    <w:rsid w:val="0305F871"/>
    <w:rsid w:val="031CC626"/>
    <w:rsid w:val="03327BF9"/>
    <w:rsid w:val="034D1677"/>
    <w:rsid w:val="0352B08F"/>
    <w:rsid w:val="0368C716"/>
    <w:rsid w:val="037670F5"/>
    <w:rsid w:val="03AFF99C"/>
    <w:rsid w:val="03BB18E8"/>
    <w:rsid w:val="03BBB8BB"/>
    <w:rsid w:val="03D041C4"/>
    <w:rsid w:val="03E6D68E"/>
    <w:rsid w:val="03F7CE50"/>
    <w:rsid w:val="03F81774"/>
    <w:rsid w:val="04075A52"/>
    <w:rsid w:val="040DF2A3"/>
    <w:rsid w:val="041F6058"/>
    <w:rsid w:val="042B0EC2"/>
    <w:rsid w:val="0432BFAF"/>
    <w:rsid w:val="0442EC5D"/>
    <w:rsid w:val="045DA5C3"/>
    <w:rsid w:val="04651B5B"/>
    <w:rsid w:val="048E1205"/>
    <w:rsid w:val="049224C5"/>
    <w:rsid w:val="04CAAB35"/>
    <w:rsid w:val="04CD82AA"/>
    <w:rsid w:val="04F8BF65"/>
    <w:rsid w:val="05426D26"/>
    <w:rsid w:val="0546F5A6"/>
    <w:rsid w:val="0553B1FE"/>
    <w:rsid w:val="05571160"/>
    <w:rsid w:val="055DF0BC"/>
    <w:rsid w:val="05680F47"/>
    <w:rsid w:val="057C66FC"/>
    <w:rsid w:val="05A2BA79"/>
    <w:rsid w:val="05A36320"/>
    <w:rsid w:val="05B0E7BD"/>
    <w:rsid w:val="05BC01E6"/>
    <w:rsid w:val="05C61056"/>
    <w:rsid w:val="05DFF4A7"/>
    <w:rsid w:val="05E5F41C"/>
    <w:rsid w:val="05EE589A"/>
    <w:rsid w:val="05F7F125"/>
    <w:rsid w:val="06060B45"/>
    <w:rsid w:val="06244F68"/>
    <w:rsid w:val="06400E3D"/>
    <w:rsid w:val="0655D41C"/>
    <w:rsid w:val="0683DE16"/>
    <w:rsid w:val="0686FF38"/>
    <w:rsid w:val="06970378"/>
    <w:rsid w:val="069767E9"/>
    <w:rsid w:val="06AB09C7"/>
    <w:rsid w:val="06B34BFE"/>
    <w:rsid w:val="06C8B538"/>
    <w:rsid w:val="06CB88DE"/>
    <w:rsid w:val="07203584"/>
    <w:rsid w:val="0760DCCF"/>
    <w:rsid w:val="0761E0B7"/>
    <w:rsid w:val="0781C47D"/>
    <w:rsid w:val="0781C47D"/>
    <w:rsid w:val="0783FC9B"/>
    <w:rsid w:val="07B8EAB7"/>
    <w:rsid w:val="07CA1BA3"/>
    <w:rsid w:val="07D59225"/>
    <w:rsid w:val="0840D5B3"/>
    <w:rsid w:val="084BD252"/>
    <w:rsid w:val="08616F97"/>
    <w:rsid w:val="08690A6D"/>
    <w:rsid w:val="087019FB"/>
    <w:rsid w:val="08722011"/>
    <w:rsid w:val="087CDEFA"/>
    <w:rsid w:val="08962A44"/>
    <w:rsid w:val="08C732BE"/>
    <w:rsid w:val="08CECC3C"/>
    <w:rsid w:val="08D21825"/>
    <w:rsid w:val="08D38645"/>
    <w:rsid w:val="08E79EE2"/>
    <w:rsid w:val="08F452F4"/>
    <w:rsid w:val="0909B69D"/>
    <w:rsid w:val="090B4E20"/>
    <w:rsid w:val="0910159F"/>
    <w:rsid w:val="0910F4D8"/>
    <w:rsid w:val="091F3FB2"/>
    <w:rsid w:val="09237676"/>
    <w:rsid w:val="0923841E"/>
    <w:rsid w:val="0924231A"/>
    <w:rsid w:val="0926F7D9"/>
    <w:rsid w:val="092751FC"/>
    <w:rsid w:val="092C664D"/>
    <w:rsid w:val="096E291D"/>
    <w:rsid w:val="09818E3B"/>
    <w:rsid w:val="0988225C"/>
    <w:rsid w:val="099C7838"/>
    <w:rsid w:val="09A4A891"/>
    <w:rsid w:val="09BFAF01"/>
    <w:rsid w:val="09E617FD"/>
    <w:rsid w:val="09EC3CA7"/>
    <w:rsid w:val="0A0A4EBC"/>
    <w:rsid w:val="0A0BEA5C"/>
    <w:rsid w:val="0A16A34C"/>
    <w:rsid w:val="0A76FAF8"/>
    <w:rsid w:val="0AA63EE4"/>
    <w:rsid w:val="0AB4C28B"/>
    <w:rsid w:val="0AB93F7D"/>
    <w:rsid w:val="0ACADD68"/>
    <w:rsid w:val="0ACCED56"/>
    <w:rsid w:val="0ACF7B8E"/>
    <w:rsid w:val="0AD647C1"/>
    <w:rsid w:val="0AE532CA"/>
    <w:rsid w:val="0AF0E1CE"/>
    <w:rsid w:val="0B0EA49E"/>
    <w:rsid w:val="0B1BC11B"/>
    <w:rsid w:val="0B1D6668"/>
    <w:rsid w:val="0B41F38E"/>
    <w:rsid w:val="0B5C55B8"/>
    <w:rsid w:val="0B65CB21"/>
    <w:rsid w:val="0B9601B4"/>
    <w:rsid w:val="0BA8E94B"/>
    <w:rsid w:val="0BB20A81"/>
    <w:rsid w:val="0BB7D9BB"/>
    <w:rsid w:val="0BE9B7D8"/>
    <w:rsid w:val="0C004CDB"/>
    <w:rsid w:val="0C098228"/>
    <w:rsid w:val="0C156A65"/>
    <w:rsid w:val="0C3BC6C7"/>
    <w:rsid w:val="0C3C6892"/>
    <w:rsid w:val="0C42F58E"/>
    <w:rsid w:val="0C5CFD64"/>
    <w:rsid w:val="0C609156"/>
    <w:rsid w:val="0C7326F7"/>
    <w:rsid w:val="0C738801"/>
    <w:rsid w:val="0C775371"/>
    <w:rsid w:val="0C7BE284"/>
    <w:rsid w:val="0CA0C563"/>
    <w:rsid w:val="0CAF0F42"/>
    <w:rsid w:val="0CB878EB"/>
    <w:rsid w:val="0CBB8879"/>
    <w:rsid w:val="0CD9C849"/>
    <w:rsid w:val="0CE327D6"/>
    <w:rsid w:val="0CEB38E1"/>
    <w:rsid w:val="0D257A54"/>
    <w:rsid w:val="0D284A04"/>
    <w:rsid w:val="0D6186B5"/>
    <w:rsid w:val="0D7777F4"/>
    <w:rsid w:val="0D7ECE1F"/>
    <w:rsid w:val="0D8AD6E8"/>
    <w:rsid w:val="0DA36656"/>
    <w:rsid w:val="0DA6CA65"/>
    <w:rsid w:val="0DB397B2"/>
    <w:rsid w:val="0DD50C84"/>
    <w:rsid w:val="0DD50C84"/>
    <w:rsid w:val="0DDD4211"/>
    <w:rsid w:val="0E1E0A33"/>
    <w:rsid w:val="0E236D67"/>
    <w:rsid w:val="0E2B622B"/>
    <w:rsid w:val="0E414807"/>
    <w:rsid w:val="0E427DA4"/>
    <w:rsid w:val="0E4EABB2"/>
    <w:rsid w:val="0E5CA826"/>
    <w:rsid w:val="0E5DFBF9"/>
    <w:rsid w:val="0E794F49"/>
    <w:rsid w:val="0E86C7A0"/>
    <w:rsid w:val="0EA57F6B"/>
    <w:rsid w:val="0EBB13D6"/>
    <w:rsid w:val="0EBED977"/>
    <w:rsid w:val="0EC98FD7"/>
    <w:rsid w:val="0EF1D52E"/>
    <w:rsid w:val="0EF607F4"/>
    <w:rsid w:val="0EF7B899"/>
    <w:rsid w:val="0EFCC0A8"/>
    <w:rsid w:val="0EFFF69E"/>
    <w:rsid w:val="0F17F428"/>
    <w:rsid w:val="0F17F428"/>
    <w:rsid w:val="0F28BBB1"/>
    <w:rsid w:val="0F50CE1A"/>
    <w:rsid w:val="0F50CE1A"/>
    <w:rsid w:val="0F66FD72"/>
    <w:rsid w:val="0F66FD72"/>
    <w:rsid w:val="0F78342C"/>
    <w:rsid w:val="0F7BE96D"/>
    <w:rsid w:val="0F8D64BE"/>
    <w:rsid w:val="0FAAD3FE"/>
    <w:rsid w:val="0FB9FCFD"/>
    <w:rsid w:val="0FBC482E"/>
    <w:rsid w:val="0FBF3D04"/>
    <w:rsid w:val="0FC85C5C"/>
    <w:rsid w:val="0FD3255A"/>
    <w:rsid w:val="0FFCA81A"/>
    <w:rsid w:val="1019496D"/>
    <w:rsid w:val="10886119"/>
    <w:rsid w:val="10BD28FB"/>
    <w:rsid w:val="10CB1614"/>
    <w:rsid w:val="10D51962"/>
    <w:rsid w:val="10D83330"/>
    <w:rsid w:val="10F4AB3D"/>
    <w:rsid w:val="10F99D54"/>
    <w:rsid w:val="10FE36EE"/>
    <w:rsid w:val="111092CE"/>
    <w:rsid w:val="111377B6"/>
    <w:rsid w:val="11156DA6"/>
    <w:rsid w:val="1129606C"/>
    <w:rsid w:val="11364799"/>
    <w:rsid w:val="1139882D"/>
    <w:rsid w:val="11499675"/>
    <w:rsid w:val="1155C676"/>
    <w:rsid w:val="1165C621"/>
    <w:rsid w:val="116CF985"/>
    <w:rsid w:val="1176DEB3"/>
    <w:rsid w:val="117EF333"/>
    <w:rsid w:val="11802847"/>
    <w:rsid w:val="11A0F569"/>
    <w:rsid w:val="11A0F569"/>
    <w:rsid w:val="11A972EF"/>
    <w:rsid w:val="11B2F645"/>
    <w:rsid w:val="11B4CCBF"/>
    <w:rsid w:val="11B5A5EE"/>
    <w:rsid w:val="11EF1F30"/>
    <w:rsid w:val="11F1FE51"/>
    <w:rsid w:val="12115DBE"/>
    <w:rsid w:val="121587E3"/>
    <w:rsid w:val="1251EA6F"/>
    <w:rsid w:val="125AC665"/>
    <w:rsid w:val="125B8342"/>
    <w:rsid w:val="128FB9B9"/>
    <w:rsid w:val="12AC4B33"/>
    <w:rsid w:val="12BB5F01"/>
    <w:rsid w:val="12C530CD"/>
    <w:rsid w:val="12C530CD"/>
    <w:rsid w:val="12D67F12"/>
    <w:rsid w:val="12E26580"/>
    <w:rsid w:val="12F0CC05"/>
    <w:rsid w:val="130568E8"/>
    <w:rsid w:val="130568E8"/>
    <w:rsid w:val="131C378F"/>
    <w:rsid w:val="132F64ED"/>
    <w:rsid w:val="132FD5DC"/>
    <w:rsid w:val="133448DC"/>
    <w:rsid w:val="134B8AD7"/>
    <w:rsid w:val="134D0573"/>
    <w:rsid w:val="134FD9C2"/>
    <w:rsid w:val="13572AD0"/>
    <w:rsid w:val="13728AE9"/>
    <w:rsid w:val="13A55DF5"/>
    <w:rsid w:val="13B7A16F"/>
    <w:rsid w:val="13C5F37A"/>
    <w:rsid w:val="13C9FD6F"/>
    <w:rsid w:val="13D6917A"/>
    <w:rsid w:val="13EC52A4"/>
    <w:rsid w:val="14012065"/>
    <w:rsid w:val="1417D9A7"/>
    <w:rsid w:val="14254197"/>
    <w:rsid w:val="143FFD4A"/>
    <w:rsid w:val="1461012E"/>
    <w:rsid w:val="14A70F07"/>
    <w:rsid w:val="14BAFC36"/>
    <w:rsid w:val="14C02636"/>
    <w:rsid w:val="14D5CB2C"/>
    <w:rsid w:val="14E4D6A3"/>
    <w:rsid w:val="14ED4AD5"/>
    <w:rsid w:val="150334BE"/>
    <w:rsid w:val="153494EC"/>
    <w:rsid w:val="154A7B1A"/>
    <w:rsid w:val="15571612"/>
    <w:rsid w:val="156AF15B"/>
    <w:rsid w:val="15787929"/>
    <w:rsid w:val="158D2EFD"/>
    <w:rsid w:val="159C91B7"/>
    <w:rsid w:val="15A843EE"/>
    <w:rsid w:val="15A9D29B"/>
    <w:rsid w:val="15CD210D"/>
    <w:rsid w:val="15E8F816"/>
    <w:rsid w:val="15FBA400"/>
    <w:rsid w:val="1602A0E3"/>
    <w:rsid w:val="16036F06"/>
    <w:rsid w:val="16136B70"/>
    <w:rsid w:val="161A2BEB"/>
    <w:rsid w:val="1623C900"/>
    <w:rsid w:val="164158F4"/>
    <w:rsid w:val="1644212F"/>
    <w:rsid w:val="164E7FD0"/>
    <w:rsid w:val="165B9392"/>
    <w:rsid w:val="16687C1F"/>
    <w:rsid w:val="1677C2AC"/>
    <w:rsid w:val="167C9999"/>
    <w:rsid w:val="1680330C"/>
    <w:rsid w:val="168FF0CF"/>
    <w:rsid w:val="169708BD"/>
    <w:rsid w:val="16A13BE7"/>
    <w:rsid w:val="16A862FE"/>
    <w:rsid w:val="16B75602"/>
    <w:rsid w:val="16CC9856"/>
    <w:rsid w:val="16CFA9F8"/>
    <w:rsid w:val="16DD40B8"/>
    <w:rsid w:val="16E3D014"/>
    <w:rsid w:val="16E6AD1D"/>
    <w:rsid w:val="16EFB517"/>
    <w:rsid w:val="17080D68"/>
    <w:rsid w:val="1713215E"/>
    <w:rsid w:val="172A710E"/>
    <w:rsid w:val="1753A95D"/>
    <w:rsid w:val="17A3A1D9"/>
    <w:rsid w:val="17B597A5"/>
    <w:rsid w:val="17D2E24F"/>
    <w:rsid w:val="17DFB2E9"/>
    <w:rsid w:val="17E0AD9A"/>
    <w:rsid w:val="17F21024"/>
    <w:rsid w:val="17F3D4C9"/>
    <w:rsid w:val="17F66C3A"/>
    <w:rsid w:val="1800E2EB"/>
    <w:rsid w:val="1829A669"/>
    <w:rsid w:val="184587B2"/>
    <w:rsid w:val="1865E118"/>
    <w:rsid w:val="187489A5"/>
    <w:rsid w:val="1879219C"/>
    <w:rsid w:val="18859877"/>
    <w:rsid w:val="1886934E"/>
    <w:rsid w:val="18993C54"/>
    <w:rsid w:val="18C1DB81"/>
    <w:rsid w:val="18CE7863"/>
    <w:rsid w:val="18FD2FE3"/>
    <w:rsid w:val="19090E94"/>
    <w:rsid w:val="1925B170"/>
    <w:rsid w:val="192FFFA7"/>
    <w:rsid w:val="193FCC75"/>
    <w:rsid w:val="19469126"/>
    <w:rsid w:val="1954EBBE"/>
    <w:rsid w:val="1955A905"/>
    <w:rsid w:val="1965A239"/>
    <w:rsid w:val="197CBC57"/>
    <w:rsid w:val="197F486B"/>
    <w:rsid w:val="198127F6"/>
    <w:rsid w:val="1982FE36"/>
    <w:rsid w:val="19BC46F7"/>
    <w:rsid w:val="19BE019B"/>
    <w:rsid w:val="19BE4829"/>
    <w:rsid w:val="19D1197B"/>
    <w:rsid w:val="19DC0787"/>
    <w:rsid w:val="19DFEC2E"/>
    <w:rsid w:val="19FBC4FC"/>
    <w:rsid w:val="1A019959"/>
    <w:rsid w:val="1A1D9AA9"/>
    <w:rsid w:val="1A2CC6DE"/>
    <w:rsid w:val="1A5E8DB3"/>
    <w:rsid w:val="1A607DAC"/>
    <w:rsid w:val="1A65F864"/>
    <w:rsid w:val="1A85662B"/>
    <w:rsid w:val="1AA693AE"/>
    <w:rsid w:val="1AABB411"/>
    <w:rsid w:val="1AB8A6A8"/>
    <w:rsid w:val="1ABF0F3E"/>
    <w:rsid w:val="1AE9A376"/>
    <w:rsid w:val="1AF17966"/>
    <w:rsid w:val="1AF17966"/>
    <w:rsid w:val="1AF267AB"/>
    <w:rsid w:val="1B1B18CC"/>
    <w:rsid w:val="1B4A6223"/>
    <w:rsid w:val="1B7350BC"/>
    <w:rsid w:val="1B7A16F1"/>
    <w:rsid w:val="1B931D43"/>
    <w:rsid w:val="1B9A1AA5"/>
    <w:rsid w:val="1B9D9802"/>
    <w:rsid w:val="1BA7E758"/>
    <w:rsid w:val="1BB5B343"/>
    <w:rsid w:val="1C0BA5EA"/>
    <w:rsid w:val="1C16AA1C"/>
    <w:rsid w:val="1C17552A"/>
    <w:rsid w:val="1C180168"/>
    <w:rsid w:val="1C1EB482"/>
    <w:rsid w:val="1C3E4389"/>
    <w:rsid w:val="1C4DAA2B"/>
    <w:rsid w:val="1C58BF49"/>
    <w:rsid w:val="1C6A2C6C"/>
    <w:rsid w:val="1C701F69"/>
    <w:rsid w:val="1C794B60"/>
    <w:rsid w:val="1C8786CA"/>
    <w:rsid w:val="1C9E0447"/>
    <w:rsid w:val="1CA8EE52"/>
    <w:rsid w:val="1CACB2ED"/>
    <w:rsid w:val="1CAF2CDB"/>
    <w:rsid w:val="1CB5F8B1"/>
    <w:rsid w:val="1CB6F0BC"/>
    <w:rsid w:val="1CCEA683"/>
    <w:rsid w:val="1CD92EAE"/>
    <w:rsid w:val="1CDABF7A"/>
    <w:rsid w:val="1D0F41E9"/>
    <w:rsid w:val="1D16E3AA"/>
    <w:rsid w:val="1D468DC7"/>
    <w:rsid w:val="1D49B443"/>
    <w:rsid w:val="1D4C217E"/>
    <w:rsid w:val="1D970B14"/>
    <w:rsid w:val="1DB0E843"/>
    <w:rsid w:val="1DC9606B"/>
    <w:rsid w:val="1DE08CB8"/>
    <w:rsid w:val="1DF15DE4"/>
    <w:rsid w:val="1DF96433"/>
    <w:rsid w:val="1DFA8222"/>
    <w:rsid w:val="1E044F63"/>
    <w:rsid w:val="1E09477B"/>
    <w:rsid w:val="1E45B009"/>
    <w:rsid w:val="1E5C1A04"/>
    <w:rsid w:val="1E69EBC6"/>
    <w:rsid w:val="1E710352"/>
    <w:rsid w:val="1E7DFAD6"/>
    <w:rsid w:val="1E8B6241"/>
    <w:rsid w:val="1E9E2A77"/>
    <w:rsid w:val="1EB13ADB"/>
    <w:rsid w:val="1EC0EEC6"/>
    <w:rsid w:val="1EEC996B"/>
    <w:rsid w:val="1EFB1987"/>
    <w:rsid w:val="1EFF682F"/>
    <w:rsid w:val="1F0617B4"/>
    <w:rsid w:val="1F350EC7"/>
    <w:rsid w:val="1F833606"/>
    <w:rsid w:val="1F884145"/>
    <w:rsid w:val="1F8973A7"/>
    <w:rsid w:val="1F9A5870"/>
    <w:rsid w:val="1F9B05D7"/>
    <w:rsid w:val="1FB3A24B"/>
    <w:rsid w:val="1FC4EA89"/>
    <w:rsid w:val="1FC58765"/>
    <w:rsid w:val="1FF02DBF"/>
    <w:rsid w:val="1FF95EBF"/>
    <w:rsid w:val="2013F3D3"/>
    <w:rsid w:val="2017847A"/>
    <w:rsid w:val="2024C2A6"/>
    <w:rsid w:val="202D470A"/>
    <w:rsid w:val="203B00C3"/>
    <w:rsid w:val="205240F5"/>
    <w:rsid w:val="206A5AE9"/>
    <w:rsid w:val="206BE4A4"/>
    <w:rsid w:val="207F3F96"/>
    <w:rsid w:val="2081D34C"/>
    <w:rsid w:val="20BE05B8"/>
    <w:rsid w:val="20D9923B"/>
    <w:rsid w:val="20DA08D3"/>
    <w:rsid w:val="20F90F52"/>
    <w:rsid w:val="2118E3C2"/>
    <w:rsid w:val="212515F4"/>
    <w:rsid w:val="21529F1C"/>
    <w:rsid w:val="216A68C5"/>
    <w:rsid w:val="218699D2"/>
    <w:rsid w:val="21990426"/>
    <w:rsid w:val="21A59CEA"/>
    <w:rsid w:val="21BFFEB5"/>
    <w:rsid w:val="21D6FADC"/>
    <w:rsid w:val="21DC2B60"/>
    <w:rsid w:val="21E87666"/>
    <w:rsid w:val="21EF623D"/>
    <w:rsid w:val="21F9815D"/>
    <w:rsid w:val="2210C5E8"/>
    <w:rsid w:val="2210C5E8"/>
    <w:rsid w:val="22283554"/>
    <w:rsid w:val="2240886F"/>
    <w:rsid w:val="2251012C"/>
    <w:rsid w:val="225334AA"/>
    <w:rsid w:val="225798F5"/>
    <w:rsid w:val="225B301C"/>
    <w:rsid w:val="226CDCAB"/>
    <w:rsid w:val="226D6E51"/>
    <w:rsid w:val="22781A41"/>
    <w:rsid w:val="227A2C82"/>
    <w:rsid w:val="22CA747F"/>
    <w:rsid w:val="22CD85CA"/>
    <w:rsid w:val="22CEFEED"/>
    <w:rsid w:val="22E1884C"/>
    <w:rsid w:val="22F03873"/>
    <w:rsid w:val="23213411"/>
    <w:rsid w:val="233497C5"/>
    <w:rsid w:val="23416D4B"/>
    <w:rsid w:val="23456C9E"/>
    <w:rsid w:val="2359A3E6"/>
    <w:rsid w:val="238094BF"/>
    <w:rsid w:val="23854FB5"/>
    <w:rsid w:val="2385A60A"/>
    <w:rsid w:val="238A2016"/>
    <w:rsid w:val="238D4E72"/>
    <w:rsid w:val="239551BE"/>
    <w:rsid w:val="23989804"/>
    <w:rsid w:val="23AA254A"/>
    <w:rsid w:val="23B69289"/>
    <w:rsid w:val="23BEE36A"/>
    <w:rsid w:val="23BEFA9E"/>
    <w:rsid w:val="23D0E99F"/>
    <w:rsid w:val="23F19F54"/>
    <w:rsid w:val="23F6D857"/>
    <w:rsid w:val="24003DF6"/>
    <w:rsid w:val="24109CA4"/>
    <w:rsid w:val="24299901"/>
    <w:rsid w:val="2440EDF3"/>
    <w:rsid w:val="24557194"/>
    <w:rsid w:val="24575820"/>
    <w:rsid w:val="245B0353"/>
    <w:rsid w:val="24650AB6"/>
    <w:rsid w:val="246E76FA"/>
    <w:rsid w:val="2474955F"/>
    <w:rsid w:val="247D58AD"/>
    <w:rsid w:val="248B9FA5"/>
    <w:rsid w:val="24922B29"/>
    <w:rsid w:val="24935641"/>
    <w:rsid w:val="24A21ED5"/>
    <w:rsid w:val="24DE85FC"/>
    <w:rsid w:val="24E332F3"/>
    <w:rsid w:val="24E9C181"/>
    <w:rsid w:val="24EC30D2"/>
    <w:rsid w:val="2506E724"/>
    <w:rsid w:val="25142929"/>
    <w:rsid w:val="25142929"/>
    <w:rsid w:val="252CCC46"/>
    <w:rsid w:val="254B7CC4"/>
    <w:rsid w:val="2570C0B4"/>
    <w:rsid w:val="257DA585"/>
    <w:rsid w:val="25867BDF"/>
    <w:rsid w:val="25AC204E"/>
    <w:rsid w:val="25C05385"/>
    <w:rsid w:val="25C18DE9"/>
    <w:rsid w:val="25C38B96"/>
    <w:rsid w:val="25C56962"/>
    <w:rsid w:val="25CFAEE6"/>
    <w:rsid w:val="25D5692E"/>
    <w:rsid w:val="25E6D161"/>
    <w:rsid w:val="2605E867"/>
    <w:rsid w:val="2607CA44"/>
    <w:rsid w:val="260C79DB"/>
    <w:rsid w:val="26178906"/>
    <w:rsid w:val="261A25A8"/>
    <w:rsid w:val="262C3124"/>
    <w:rsid w:val="262E3E44"/>
    <w:rsid w:val="26495A2C"/>
    <w:rsid w:val="264DB110"/>
    <w:rsid w:val="2674D818"/>
    <w:rsid w:val="2680EE2C"/>
    <w:rsid w:val="2689FAEE"/>
    <w:rsid w:val="268D820E"/>
    <w:rsid w:val="26946582"/>
    <w:rsid w:val="26AA6BFF"/>
    <w:rsid w:val="26AEDAF2"/>
    <w:rsid w:val="26B333FD"/>
    <w:rsid w:val="26BC8BAA"/>
    <w:rsid w:val="26BC8BAA"/>
    <w:rsid w:val="26C6274D"/>
    <w:rsid w:val="26C88B35"/>
    <w:rsid w:val="26C9014E"/>
    <w:rsid w:val="26D9D3C1"/>
    <w:rsid w:val="26E141CF"/>
    <w:rsid w:val="26FD5F0C"/>
    <w:rsid w:val="2713F9BE"/>
    <w:rsid w:val="272E7F41"/>
    <w:rsid w:val="272FE760"/>
    <w:rsid w:val="27396870"/>
    <w:rsid w:val="276139C3"/>
    <w:rsid w:val="276139C3"/>
    <w:rsid w:val="2782D987"/>
    <w:rsid w:val="278B8312"/>
    <w:rsid w:val="279D5347"/>
    <w:rsid w:val="27B758A6"/>
    <w:rsid w:val="27BB208D"/>
    <w:rsid w:val="27CDB3DA"/>
    <w:rsid w:val="27EB4AC2"/>
    <w:rsid w:val="27EEE5CB"/>
    <w:rsid w:val="27FE80EB"/>
    <w:rsid w:val="2800ACD9"/>
    <w:rsid w:val="2814B4DB"/>
    <w:rsid w:val="281E7286"/>
    <w:rsid w:val="28218AFD"/>
    <w:rsid w:val="284B10E1"/>
    <w:rsid w:val="28534794"/>
    <w:rsid w:val="285EFB5A"/>
    <w:rsid w:val="2868C2E1"/>
    <w:rsid w:val="2869A751"/>
    <w:rsid w:val="2879EDCC"/>
    <w:rsid w:val="2891645D"/>
    <w:rsid w:val="28971AF6"/>
    <w:rsid w:val="2898068E"/>
    <w:rsid w:val="28C6DBB3"/>
    <w:rsid w:val="28E10204"/>
    <w:rsid w:val="294547D5"/>
    <w:rsid w:val="294FFF73"/>
    <w:rsid w:val="2957723E"/>
    <w:rsid w:val="297CF48C"/>
    <w:rsid w:val="2994012E"/>
    <w:rsid w:val="2998225C"/>
    <w:rsid w:val="29A562EC"/>
    <w:rsid w:val="29C19BB0"/>
    <w:rsid w:val="29C9FD1F"/>
    <w:rsid w:val="29CEA721"/>
    <w:rsid w:val="29E12E6F"/>
    <w:rsid w:val="29FF2E68"/>
    <w:rsid w:val="2A1405C1"/>
    <w:rsid w:val="2A1DEEAB"/>
    <w:rsid w:val="2A30F734"/>
    <w:rsid w:val="2A456729"/>
    <w:rsid w:val="2A576DD9"/>
    <w:rsid w:val="2A63DA50"/>
    <w:rsid w:val="2A63DA50"/>
    <w:rsid w:val="2A8224F7"/>
    <w:rsid w:val="2A88049A"/>
    <w:rsid w:val="2A9D5D7D"/>
    <w:rsid w:val="2AA3329C"/>
    <w:rsid w:val="2AA717A6"/>
    <w:rsid w:val="2ACC9CBF"/>
    <w:rsid w:val="2AD897AF"/>
    <w:rsid w:val="2AE08535"/>
    <w:rsid w:val="2AE6FC4D"/>
    <w:rsid w:val="2AF2C14F"/>
    <w:rsid w:val="2AF54536"/>
    <w:rsid w:val="2B0ADCD9"/>
    <w:rsid w:val="2B3621AD"/>
    <w:rsid w:val="2B451C60"/>
    <w:rsid w:val="2B769657"/>
    <w:rsid w:val="2B99FF61"/>
    <w:rsid w:val="2B9A7D47"/>
    <w:rsid w:val="2BA498B7"/>
    <w:rsid w:val="2BA702CA"/>
    <w:rsid w:val="2BB37207"/>
    <w:rsid w:val="2BF5E431"/>
    <w:rsid w:val="2C0B328A"/>
    <w:rsid w:val="2C145097"/>
    <w:rsid w:val="2C1613ED"/>
    <w:rsid w:val="2C18398F"/>
    <w:rsid w:val="2C1C9B51"/>
    <w:rsid w:val="2C1F1C4F"/>
    <w:rsid w:val="2C2475D0"/>
    <w:rsid w:val="2C33F926"/>
    <w:rsid w:val="2C44D687"/>
    <w:rsid w:val="2C505E97"/>
    <w:rsid w:val="2C5F97E8"/>
    <w:rsid w:val="2C92A44E"/>
    <w:rsid w:val="2C9A0811"/>
    <w:rsid w:val="2CAB6666"/>
    <w:rsid w:val="2CB3E49A"/>
    <w:rsid w:val="2CC13915"/>
    <w:rsid w:val="2CCB815F"/>
    <w:rsid w:val="2CF75610"/>
    <w:rsid w:val="2CF88BA5"/>
    <w:rsid w:val="2CF9B000"/>
    <w:rsid w:val="2D364DA8"/>
    <w:rsid w:val="2D45EFC3"/>
    <w:rsid w:val="2D4C7AC0"/>
    <w:rsid w:val="2D56F7DC"/>
    <w:rsid w:val="2D682B03"/>
    <w:rsid w:val="2D7D7F21"/>
    <w:rsid w:val="2D83447D"/>
    <w:rsid w:val="2DA74181"/>
    <w:rsid w:val="2DB895A6"/>
    <w:rsid w:val="2DCEC55B"/>
    <w:rsid w:val="2DE8F73D"/>
    <w:rsid w:val="2E1537B4"/>
    <w:rsid w:val="2E4D6F69"/>
    <w:rsid w:val="2E5DF371"/>
    <w:rsid w:val="2E65C5C2"/>
    <w:rsid w:val="2E692FE3"/>
    <w:rsid w:val="2E71FFC4"/>
    <w:rsid w:val="2E748F10"/>
    <w:rsid w:val="2E7C984F"/>
    <w:rsid w:val="2E7DCBD1"/>
    <w:rsid w:val="2E809C03"/>
    <w:rsid w:val="2E84A557"/>
    <w:rsid w:val="2E972383"/>
    <w:rsid w:val="2EA28409"/>
    <w:rsid w:val="2ED0DE35"/>
    <w:rsid w:val="2ED21E09"/>
    <w:rsid w:val="2EE8C4DD"/>
    <w:rsid w:val="2EEEEBD8"/>
    <w:rsid w:val="2EF142F8"/>
    <w:rsid w:val="2EF36FD1"/>
    <w:rsid w:val="2EFCFF76"/>
    <w:rsid w:val="2F00EA19"/>
    <w:rsid w:val="2F114CB3"/>
    <w:rsid w:val="2F1A110A"/>
    <w:rsid w:val="2F241EC8"/>
    <w:rsid w:val="2F2BBB80"/>
    <w:rsid w:val="2F49428F"/>
    <w:rsid w:val="2F5EBDE5"/>
    <w:rsid w:val="2F615BCA"/>
    <w:rsid w:val="2F6C220B"/>
    <w:rsid w:val="2F70C93D"/>
    <w:rsid w:val="2F80F317"/>
    <w:rsid w:val="2F83FA1D"/>
    <w:rsid w:val="2F8FB958"/>
    <w:rsid w:val="2F94720F"/>
    <w:rsid w:val="2FADEBAC"/>
    <w:rsid w:val="2FB3F658"/>
    <w:rsid w:val="2FC5A904"/>
    <w:rsid w:val="2FD09768"/>
    <w:rsid w:val="2FD711E8"/>
    <w:rsid w:val="2FE8D4E3"/>
    <w:rsid w:val="2FF70009"/>
    <w:rsid w:val="300CDFAD"/>
    <w:rsid w:val="30290DA6"/>
    <w:rsid w:val="302C9CE2"/>
    <w:rsid w:val="30356475"/>
    <w:rsid w:val="30450BE2"/>
    <w:rsid w:val="30603C12"/>
    <w:rsid w:val="30807F6F"/>
    <w:rsid w:val="30811E6B"/>
    <w:rsid w:val="30A27D04"/>
    <w:rsid w:val="30B39EA9"/>
    <w:rsid w:val="30B4A8AD"/>
    <w:rsid w:val="30EAE164"/>
    <w:rsid w:val="30EFAC00"/>
    <w:rsid w:val="30FD1811"/>
    <w:rsid w:val="30FF5964"/>
    <w:rsid w:val="31093C33"/>
    <w:rsid w:val="310BAB0E"/>
    <w:rsid w:val="312097FF"/>
    <w:rsid w:val="314FC6B9"/>
    <w:rsid w:val="3159DC9F"/>
    <w:rsid w:val="3168F970"/>
    <w:rsid w:val="3185C097"/>
    <w:rsid w:val="318728CA"/>
    <w:rsid w:val="3190A252"/>
    <w:rsid w:val="31922584"/>
    <w:rsid w:val="31ABA1DA"/>
    <w:rsid w:val="31C47D33"/>
    <w:rsid w:val="31C5F6CC"/>
    <w:rsid w:val="31E59D98"/>
    <w:rsid w:val="31F3FCF7"/>
    <w:rsid w:val="32071FC2"/>
    <w:rsid w:val="321874F6"/>
    <w:rsid w:val="321874F6"/>
    <w:rsid w:val="322F9DDC"/>
    <w:rsid w:val="3237D24F"/>
    <w:rsid w:val="323BB8AE"/>
    <w:rsid w:val="32461F59"/>
    <w:rsid w:val="325EAEB6"/>
    <w:rsid w:val="326E8DF5"/>
    <w:rsid w:val="327CE21A"/>
    <w:rsid w:val="32A11812"/>
    <w:rsid w:val="32AC7B4C"/>
    <w:rsid w:val="32C5113D"/>
    <w:rsid w:val="32DC03B5"/>
    <w:rsid w:val="32E45961"/>
    <w:rsid w:val="32EE6A9F"/>
    <w:rsid w:val="32F21426"/>
    <w:rsid w:val="32FA09F6"/>
    <w:rsid w:val="32FD97E6"/>
    <w:rsid w:val="3304B60E"/>
    <w:rsid w:val="33094177"/>
    <w:rsid w:val="3323261E"/>
    <w:rsid w:val="3323DEA9"/>
    <w:rsid w:val="334E6A32"/>
    <w:rsid w:val="335876B8"/>
    <w:rsid w:val="33737128"/>
    <w:rsid w:val="337E0B5C"/>
    <w:rsid w:val="33855694"/>
    <w:rsid w:val="33A2C078"/>
    <w:rsid w:val="33C1E63B"/>
    <w:rsid w:val="33D678E0"/>
    <w:rsid w:val="33D97847"/>
    <w:rsid w:val="33EED0A6"/>
    <w:rsid w:val="3400EBFB"/>
    <w:rsid w:val="340A9A6B"/>
    <w:rsid w:val="340C0057"/>
    <w:rsid w:val="341995CC"/>
    <w:rsid w:val="343F0B0B"/>
    <w:rsid w:val="343F0B0B"/>
    <w:rsid w:val="347123DF"/>
    <w:rsid w:val="3471E3FA"/>
    <w:rsid w:val="348D52CF"/>
    <w:rsid w:val="34BCDE27"/>
    <w:rsid w:val="34C249A2"/>
    <w:rsid w:val="34EE07EC"/>
    <w:rsid w:val="34F17C94"/>
    <w:rsid w:val="34F73E9A"/>
    <w:rsid w:val="350A08FB"/>
    <w:rsid w:val="3517DA7D"/>
    <w:rsid w:val="351EA731"/>
    <w:rsid w:val="353C06B1"/>
    <w:rsid w:val="355FBC91"/>
    <w:rsid w:val="35A4ECC1"/>
    <w:rsid w:val="35A4ECC1"/>
    <w:rsid w:val="35BE8969"/>
    <w:rsid w:val="35CA0E52"/>
    <w:rsid w:val="35DA1446"/>
    <w:rsid w:val="35E6A813"/>
    <w:rsid w:val="36048A82"/>
    <w:rsid w:val="36138A7B"/>
    <w:rsid w:val="3640075A"/>
    <w:rsid w:val="366761D0"/>
    <w:rsid w:val="366F2309"/>
    <w:rsid w:val="36847187"/>
    <w:rsid w:val="3698AFB4"/>
    <w:rsid w:val="3698AFB4"/>
    <w:rsid w:val="36A4B911"/>
    <w:rsid w:val="36BA670B"/>
    <w:rsid w:val="36CB0C2F"/>
    <w:rsid w:val="36CD9912"/>
    <w:rsid w:val="36E2135F"/>
    <w:rsid w:val="36F487AD"/>
    <w:rsid w:val="36F7542E"/>
    <w:rsid w:val="37081302"/>
    <w:rsid w:val="3749E193"/>
    <w:rsid w:val="3772C3BB"/>
    <w:rsid w:val="3795E069"/>
    <w:rsid w:val="37962A96"/>
    <w:rsid w:val="37962A96"/>
    <w:rsid w:val="379FFF9E"/>
    <w:rsid w:val="37C0AEC5"/>
    <w:rsid w:val="37E14DE0"/>
    <w:rsid w:val="37E3BA46"/>
    <w:rsid w:val="37E88609"/>
    <w:rsid w:val="37F0B816"/>
    <w:rsid w:val="38348015"/>
    <w:rsid w:val="385282F0"/>
    <w:rsid w:val="38793317"/>
    <w:rsid w:val="3885354C"/>
    <w:rsid w:val="3893E902"/>
    <w:rsid w:val="38946827"/>
    <w:rsid w:val="389CBCC6"/>
    <w:rsid w:val="38CDF03A"/>
    <w:rsid w:val="38E329C9"/>
    <w:rsid w:val="38F247BA"/>
    <w:rsid w:val="38F2DDCD"/>
    <w:rsid w:val="3931FAF7"/>
    <w:rsid w:val="395AD89E"/>
    <w:rsid w:val="3960A882"/>
    <w:rsid w:val="396AF7F1"/>
    <w:rsid w:val="3970C5CC"/>
    <w:rsid w:val="3975E3A3"/>
    <w:rsid w:val="3975E3A3"/>
    <w:rsid w:val="397A6F19"/>
    <w:rsid w:val="39815D70"/>
    <w:rsid w:val="398623E2"/>
    <w:rsid w:val="398C8877"/>
    <w:rsid w:val="39AD9486"/>
    <w:rsid w:val="39B31E5C"/>
    <w:rsid w:val="39F3B88A"/>
    <w:rsid w:val="39FA46B6"/>
    <w:rsid w:val="3A001E11"/>
    <w:rsid w:val="3A128D2E"/>
    <w:rsid w:val="3A32A67D"/>
    <w:rsid w:val="3A548D4E"/>
    <w:rsid w:val="3A798F02"/>
    <w:rsid w:val="3A83A8DF"/>
    <w:rsid w:val="3AAB2561"/>
    <w:rsid w:val="3ADA85D6"/>
    <w:rsid w:val="3AED0CC0"/>
    <w:rsid w:val="3AF6A8FF"/>
    <w:rsid w:val="3B218863"/>
    <w:rsid w:val="3B2AB6C7"/>
    <w:rsid w:val="3B5A710C"/>
    <w:rsid w:val="3B897EEC"/>
    <w:rsid w:val="3B94233F"/>
    <w:rsid w:val="3BB96765"/>
    <w:rsid w:val="3BCB4B19"/>
    <w:rsid w:val="3BCDE5AF"/>
    <w:rsid w:val="3C06091D"/>
    <w:rsid w:val="3C5833AD"/>
    <w:rsid w:val="3C815A84"/>
    <w:rsid w:val="3C817FA7"/>
    <w:rsid w:val="3CB1204B"/>
    <w:rsid w:val="3CC8845F"/>
    <w:rsid w:val="3CCA45E7"/>
    <w:rsid w:val="3CCA5AEF"/>
    <w:rsid w:val="3CE31BE8"/>
    <w:rsid w:val="3CFA1D3D"/>
    <w:rsid w:val="3D0B1FEA"/>
    <w:rsid w:val="3D0D7E18"/>
    <w:rsid w:val="3D1023FE"/>
    <w:rsid w:val="3D2DC394"/>
    <w:rsid w:val="3D55220D"/>
    <w:rsid w:val="3D55B142"/>
    <w:rsid w:val="3D5A2556"/>
    <w:rsid w:val="3D64E194"/>
    <w:rsid w:val="3D772BF8"/>
    <w:rsid w:val="3D8993D1"/>
    <w:rsid w:val="3D8B0A84"/>
    <w:rsid w:val="3D9F67E8"/>
    <w:rsid w:val="3DA6C12C"/>
    <w:rsid w:val="3DC2D81E"/>
    <w:rsid w:val="3DC2D81E"/>
    <w:rsid w:val="3DC47111"/>
    <w:rsid w:val="3DE82BBC"/>
    <w:rsid w:val="3DF48381"/>
    <w:rsid w:val="3DFA5AE9"/>
    <w:rsid w:val="3E013CCD"/>
    <w:rsid w:val="3E102C5B"/>
    <w:rsid w:val="3E1A0AA9"/>
    <w:rsid w:val="3E2A13B4"/>
    <w:rsid w:val="3E36CD65"/>
    <w:rsid w:val="3E389656"/>
    <w:rsid w:val="3E62FDDE"/>
    <w:rsid w:val="3E893FFA"/>
    <w:rsid w:val="3EACC609"/>
    <w:rsid w:val="3EB1B172"/>
    <w:rsid w:val="3EB84C94"/>
    <w:rsid w:val="3EB9B989"/>
    <w:rsid w:val="3EC1B673"/>
    <w:rsid w:val="3EE453E8"/>
    <w:rsid w:val="3EEA36FD"/>
    <w:rsid w:val="3F432625"/>
    <w:rsid w:val="3F5BC2DB"/>
    <w:rsid w:val="3F8B9C1C"/>
    <w:rsid w:val="3F926DF6"/>
    <w:rsid w:val="3FAE5B1A"/>
    <w:rsid w:val="3FFA852B"/>
    <w:rsid w:val="40009C69"/>
    <w:rsid w:val="4025ECFA"/>
    <w:rsid w:val="40411005"/>
    <w:rsid w:val="406FC54B"/>
    <w:rsid w:val="407F2480"/>
    <w:rsid w:val="40874CB6"/>
    <w:rsid w:val="409B411B"/>
    <w:rsid w:val="40C0857C"/>
    <w:rsid w:val="40D584BC"/>
    <w:rsid w:val="40E286ED"/>
    <w:rsid w:val="40F09FB6"/>
    <w:rsid w:val="410F88B2"/>
    <w:rsid w:val="4110DB7F"/>
    <w:rsid w:val="41134AE1"/>
    <w:rsid w:val="411908A9"/>
    <w:rsid w:val="4128B8AD"/>
    <w:rsid w:val="413EA94F"/>
    <w:rsid w:val="415EACCA"/>
    <w:rsid w:val="41620B80"/>
    <w:rsid w:val="41B9ECE6"/>
    <w:rsid w:val="41CCC512"/>
    <w:rsid w:val="41F8DA69"/>
    <w:rsid w:val="41FE8EA6"/>
    <w:rsid w:val="420A089A"/>
    <w:rsid w:val="42109CE8"/>
    <w:rsid w:val="422B758E"/>
    <w:rsid w:val="4252C133"/>
    <w:rsid w:val="425D7A70"/>
    <w:rsid w:val="427AC0D8"/>
    <w:rsid w:val="42A0C59A"/>
    <w:rsid w:val="42A41FAE"/>
    <w:rsid w:val="42AB5913"/>
    <w:rsid w:val="42C4109A"/>
    <w:rsid w:val="42CA0EB8"/>
    <w:rsid w:val="42CF5285"/>
    <w:rsid w:val="43003A4E"/>
    <w:rsid w:val="43006387"/>
    <w:rsid w:val="4305265C"/>
    <w:rsid w:val="43097E3E"/>
    <w:rsid w:val="43207A4D"/>
    <w:rsid w:val="432F8C5D"/>
    <w:rsid w:val="433EEE41"/>
    <w:rsid w:val="43401059"/>
    <w:rsid w:val="434582E3"/>
    <w:rsid w:val="434D2A60"/>
    <w:rsid w:val="4374996C"/>
    <w:rsid w:val="43A5F4A9"/>
    <w:rsid w:val="43AAEAE2"/>
    <w:rsid w:val="43BEE1A8"/>
    <w:rsid w:val="43C32063"/>
    <w:rsid w:val="43C7764E"/>
    <w:rsid w:val="43EEC383"/>
    <w:rsid w:val="4435E777"/>
    <w:rsid w:val="444248CB"/>
    <w:rsid w:val="4446B87E"/>
    <w:rsid w:val="444EA32D"/>
    <w:rsid w:val="44593C56"/>
    <w:rsid w:val="4459AFE4"/>
    <w:rsid w:val="446ABF85"/>
    <w:rsid w:val="446DF9BC"/>
    <w:rsid w:val="4489A203"/>
    <w:rsid w:val="4489A203"/>
    <w:rsid w:val="449E8A9A"/>
    <w:rsid w:val="44B613B2"/>
    <w:rsid w:val="44CEA7C3"/>
    <w:rsid w:val="4503C988"/>
    <w:rsid w:val="450590D2"/>
    <w:rsid w:val="450FAD31"/>
    <w:rsid w:val="4521DDAD"/>
    <w:rsid w:val="4524F1B2"/>
    <w:rsid w:val="45281816"/>
    <w:rsid w:val="4536062D"/>
    <w:rsid w:val="453BAA81"/>
    <w:rsid w:val="4540E3A8"/>
    <w:rsid w:val="4570448D"/>
    <w:rsid w:val="45874EEC"/>
    <w:rsid w:val="45979A16"/>
    <w:rsid w:val="45A251ED"/>
    <w:rsid w:val="45B19EE5"/>
    <w:rsid w:val="45B2E63B"/>
    <w:rsid w:val="45EE55EE"/>
    <w:rsid w:val="45F53513"/>
    <w:rsid w:val="460C4EB2"/>
    <w:rsid w:val="460DC94E"/>
    <w:rsid w:val="461AC675"/>
    <w:rsid w:val="461B4D78"/>
    <w:rsid w:val="46487BB5"/>
    <w:rsid w:val="465A6820"/>
    <w:rsid w:val="465C083D"/>
    <w:rsid w:val="465C1501"/>
    <w:rsid w:val="466464BC"/>
    <w:rsid w:val="466464BC"/>
    <w:rsid w:val="4692F4C9"/>
    <w:rsid w:val="469DB776"/>
    <w:rsid w:val="46AF9C31"/>
    <w:rsid w:val="46C5166D"/>
    <w:rsid w:val="46D82D99"/>
    <w:rsid w:val="46EDE31A"/>
    <w:rsid w:val="46F367B0"/>
    <w:rsid w:val="46F92013"/>
    <w:rsid w:val="47081458"/>
    <w:rsid w:val="470E713F"/>
    <w:rsid w:val="470FAAC7"/>
    <w:rsid w:val="4718DF81"/>
    <w:rsid w:val="473378A0"/>
    <w:rsid w:val="473E3D52"/>
    <w:rsid w:val="473F6D8D"/>
    <w:rsid w:val="47436694"/>
    <w:rsid w:val="474C2A9F"/>
    <w:rsid w:val="4761592B"/>
    <w:rsid w:val="47A96723"/>
    <w:rsid w:val="47AC6E41"/>
    <w:rsid w:val="47B507BC"/>
    <w:rsid w:val="47E1AE43"/>
    <w:rsid w:val="47E428ED"/>
    <w:rsid w:val="481F81FE"/>
    <w:rsid w:val="48429617"/>
    <w:rsid w:val="4845E5C1"/>
    <w:rsid w:val="4849E655"/>
    <w:rsid w:val="48559477"/>
    <w:rsid w:val="486C1B26"/>
    <w:rsid w:val="488C35DB"/>
    <w:rsid w:val="48EE5D99"/>
    <w:rsid w:val="48F1F1D5"/>
    <w:rsid w:val="48FB578D"/>
    <w:rsid w:val="48FE6246"/>
    <w:rsid w:val="490129E8"/>
    <w:rsid w:val="490BCEB6"/>
    <w:rsid w:val="490D95DB"/>
    <w:rsid w:val="491681FD"/>
    <w:rsid w:val="491CC130"/>
    <w:rsid w:val="49434809"/>
    <w:rsid w:val="494520EC"/>
    <w:rsid w:val="49529AAD"/>
    <w:rsid w:val="49779291"/>
    <w:rsid w:val="4992896D"/>
    <w:rsid w:val="49B85847"/>
    <w:rsid w:val="49C4C9A4"/>
    <w:rsid w:val="49E391FF"/>
    <w:rsid w:val="49EA1CF9"/>
    <w:rsid w:val="49F045FF"/>
    <w:rsid w:val="4A193BBD"/>
    <w:rsid w:val="4A1D72D4"/>
    <w:rsid w:val="4A215F39"/>
    <w:rsid w:val="4A7122C0"/>
    <w:rsid w:val="4A83A38D"/>
    <w:rsid w:val="4A968F0C"/>
    <w:rsid w:val="4AA0B53A"/>
    <w:rsid w:val="4AAD4EE2"/>
    <w:rsid w:val="4ACD7135"/>
    <w:rsid w:val="4AD38021"/>
    <w:rsid w:val="4AD38021"/>
    <w:rsid w:val="4AE33D2A"/>
    <w:rsid w:val="4B2364DD"/>
    <w:rsid w:val="4B23E96D"/>
    <w:rsid w:val="4B345B20"/>
    <w:rsid w:val="4B345B20"/>
    <w:rsid w:val="4B386C2A"/>
    <w:rsid w:val="4B401919"/>
    <w:rsid w:val="4B46D17C"/>
    <w:rsid w:val="4B4E6390"/>
    <w:rsid w:val="4B6DB3BA"/>
    <w:rsid w:val="4B7F5249"/>
    <w:rsid w:val="4BA9EE51"/>
    <w:rsid w:val="4BCD7D94"/>
    <w:rsid w:val="4BE4E5D7"/>
    <w:rsid w:val="4BE581E6"/>
    <w:rsid w:val="4BE86331"/>
    <w:rsid w:val="4C0D2675"/>
    <w:rsid w:val="4C31628F"/>
    <w:rsid w:val="4C37C8AF"/>
    <w:rsid w:val="4C461936"/>
    <w:rsid w:val="4C4BD3ED"/>
    <w:rsid w:val="4C59C133"/>
    <w:rsid w:val="4C5BEA85"/>
    <w:rsid w:val="4C6BE9B7"/>
    <w:rsid w:val="4C7208BF"/>
    <w:rsid w:val="4C7644FD"/>
    <w:rsid w:val="4C79A727"/>
    <w:rsid w:val="4C87BF82"/>
    <w:rsid w:val="4C8B8C0B"/>
    <w:rsid w:val="4C9B907B"/>
    <w:rsid w:val="4C9EA48B"/>
    <w:rsid w:val="4CA94CF7"/>
    <w:rsid w:val="4CB35E12"/>
    <w:rsid w:val="4CC54D07"/>
    <w:rsid w:val="4CC5B841"/>
    <w:rsid w:val="4CE450CD"/>
    <w:rsid w:val="4D041E58"/>
    <w:rsid w:val="4D0F820B"/>
    <w:rsid w:val="4D172496"/>
    <w:rsid w:val="4D49A67A"/>
    <w:rsid w:val="4D4E5B7E"/>
    <w:rsid w:val="4D51FAA7"/>
    <w:rsid w:val="4D534F8F"/>
    <w:rsid w:val="4D6103B6"/>
    <w:rsid w:val="4D6322C9"/>
    <w:rsid w:val="4D72E1B1"/>
    <w:rsid w:val="4D7DB2C3"/>
    <w:rsid w:val="4D8B5D0C"/>
    <w:rsid w:val="4D910E6C"/>
    <w:rsid w:val="4DA2C298"/>
    <w:rsid w:val="4DA53F0F"/>
    <w:rsid w:val="4DB9A257"/>
    <w:rsid w:val="4DC20AB6"/>
    <w:rsid w:val="4DC53B43"/>
    <w:rsid w:val="4DCFD9E2"/>
    <w:rsid w:val="4DD89DFB"/>
    <w:rsid w:val="4DDE33A1"/>
    <w:rsid w:val="4DE1996A"/>
    <w:rsid w:val="4DED0D92"/>
    <w:rsid w:val="4DF2A145"/>
    <w:rsid w:val="4E0386C7"/>
    <w:rsid w:val="4E0E857A"/>
    <w:rsid w:val="4E11A5ED"/>
    <w:rsid w:val="4E23FB49"/>
    <w:rsid w:val="4E3298D6"/>
    <w:rsid w:val="4E496D65"/>
    <w:rsid w:val="4E584D59"/>
    <w:rsid w:val="4E5B059F"/>
    <w:rsid w:val="4E635ADA"/>
    <w:rsid w:val="4E984B5C"/>
    <w:rsid w:val="4EB92F8D"/>
    <w:rsid w:val="4EB932ED"/>
    <w:rsid w:val="4EB932ED"/>
    <w:rsid w:val="4EBE24EF"/>
    <w:rsid w:val="4ECCAC50"/>
    <w:rsid w:val="4F1F0821"/>
    <w:rsid w:val="4F6745AD"/>
    <w:rsid w:val="4F6A1DC0"/>
    <w:rsid w:val="4F887EA8"/>
    <w:rsid w:val="4F8E6FC8"/>
    <w:rsid w:val="4F9A3BB3"/>
    <w:rsid w:val="4FFEE16A"/>
    <w:rsid w:val="5004DB85"/>
    <w:rsid w:val="50121E4D"/>
    <w:rsid w:val="5019B349"/>
    <w:rsid w:val="502AA951"/>
    <w:rsid w:val="502DF01E"/>
    <w:rsid w:val="50351EF3"/>
    <w:rsid w:val="504ABBAD"/>
    <w:rsid w:val="5060D1FC"/>
    <w:rsid w:val="5063A8A7"/>
    <w:rsid w:val="50651DB4"/>
    <w:rsid w:val="5067ADA9"/>
    <w:rsid w:val="50764FCB"/>
    <w:rsid w:val="50A418AE"/>
    <w:rsid w:val="50DDEB12"/>
    <w:rsid w:val="50DDEB12"/>
    <w:rsid w:val="50E036F3"/>
    <w:rsid w:val="50F72346"/>
    <w:rsid w:val="5118A25F"/>
    <w:rsid w:val="513CF8A5"/>
    <w:rsid w:val="5146263C"/>
    <w:rsid w:val="51483A5A"/>
    <w:rsid w:val="514E504E"/>
    <w:rsid w:val="51558380"/>
    <w:rsid w:val="5171ABA6"/>
    <w:rsid w:val="5176D8BE"/>
    <w:rsid w:val="517D53EA"/>
    <w:rsid w:val="5197BA0F"/>
    <w:rsid w:val="51A3DBC1"/>
    <w:rsid w:val="51AAA2ED"/>
    <w:rsid w:val="51AD94E9"/>
    <w:rsid w:val="51B2C73B"/>
    <w:rsid w:val="51D2BF1E"/>
    <w:rsid w:val="51FDDE15"/>
    <w:rsid w:val="522BA6A8"/>
    <w:rsid w:val="52300C8E"/>
    <w:rsid w:val="5235A9DA"/>
    <w:rsid w:val="523E1E84"/>
    <w:rsid w:val="525544EE"/>
    <w:rsid w:val="526F1EF6"/>
    <w:rsid w:val="5277949A"/>
    <w:rsid w:val="5277949A"/>
    <w:rsid w:val="52910F4F"/>
    <w:rsid w:val="529EFCDA"/>
    <w:rsid w:val="52A32609"/>
    <w:rsid w:val="52B2AB9E"/>
    <w:rsid w:val="52B65887"/>
    <w:rsid w:val="52C204A5"/>
    <w:rsid w:val="52C3CEA6"/>
    <w:rsid w:val="52E68EE0"/>
    <w:rsid w:val="52F47929"/>
    <w:rsid w:val="531845AB"/>
    <w:rsid w:val="531A83A5"/>
    <w:rsid w:val="5325A3C3"/>
    <w:rsid w:val="53703E9D"/>
    <w:rsid w:val="539261CB"/>
    <w:rsid w:val="539658AD"/>
    <w:rsid w:val="539BFE4E"/>
    <w:rsid w:val="53CAC78D"/>
    <w:rsid w:val="53CD6B56"/>
    <w:rsid w:val="53FA044D"/>
    <w:rsid w:val="54500342"/>
    <w:rsid w:val="54540E7E"/>
    <w:rsid w:val="54652F2A"/>
    <w:rsid w:val="547F6550"/>
    <w:rsid w:val="548156E2"/>
    <w:rsid w:val="54A9C0DD"/>
    <w:rsid w:val="54AAFCF9"/>
    <w:rsid w:val="54B45EDC"/>
    <w:rsid w:val="54BA4538"/>
    <w:rsid w:val="54C78EDD"/>
    <w:rsid w:val="54E33E34"/>
    <w:rsid w:val="550078C3"/>
    <w:rsid w:val="551A93F0"/>
    <w:rsid w:val="552C53F2"/>
    <w:rsid w:val="554B9CF7"/>
    <w:rsid w:val="555BB838"/>
    <w:rsid w:val="5570D5D3"/>
    <w:rsid w:val="557A0A8D"/>
    <w:rsid w:val="5582D12E"/>
    <w:rsid w:val="55841531"/>
    <w:rsid w:val="5584D1F1"/>
    <w:rsid w:val="559B1818"/>
    <w:rsid w:val="559C15B3"/>
    <w:rsid w:val="55B8BD3F"/>
    <w:rsid w:val="55BD5ED4"/>
    <w:rsid w:val="55BD5ED4"/>
    <w:rsid w:val="55CA8EE4"/>
    <w:rsid w:val="55DD5CA6"/>
    <w:rsid w:val="55EF150C"/>
    <w:rsid w:val="55F4828F"/>
    <w:rsid w:val="5602F939"/>
    <w:rsid w:val="5603C17D"/>
    <w:rsid w:val="5603C17D"/>
    <w:rsid w:val="562C484D"/>
    <w:rsid w:val="56338F18"/>
    <w:rsid w:val="56373D30"/>
    <w:rsid w:val="563CED3C"/>
    <w:rsid w:val="5648C4B5"/>
    <w:rsid w:val="56546F73"/>
    <w:rsid w:val="5655F7D3"/>
    <w:rsid w:val="565BEC2C"/>
    <w:rsid w:val="56762628"/>
    <w:rsid w:val="567EBACE"/>
    <w:rsid w:val="568255E2"/>
    <w:rsid w:val="568B150B"/>
    <w:rsid w:val="569CD156"/>
    <w:rsid w:val="56A1F169"/>
    <w:rsid w:val="56C40DFB"/>
    <w:rsid w:val="56EF160F"/>
    <w:rsid w:val="56F2CD7D"/>
    <w:rsid w:val="5701CE38"/>
    <w:rsid w:val="5709F5BB"/>
    <w:rsid w:val="571916F5"/>
    <w:rsid w:val="573F64CB"/>
    <w:rsid w:val="57493919"/>
    <w:rsid w:val="5772DE05"/>
    <w:rsid w:val="5787A404"/>
    <w:rsid w:val="578D42C3"/>
    <w:rsid w:val="579B9CB7"/>
    <w:rsid w:val="57A1A2CA"/>
    <w:rsid w:val="57A4A31A"/>
    <w:rsid w:val="57AAAE16"/>
    <w:rsid w:val="57AF2D84"/>
    <w:rsid w:val="57BB5884"/>
    <w:rsid w:val="57C818AE"/>
    <w:rsid w:val="57CF5F79"/>
    <w:rsid w:val="57E9D133"/>
    <w:rsid w:val="57EBFF9E"/>
    <w:rsid w:val="5803D632"/>
    <w:rsid w:val="580A876A"/>
    <w:rsid w:val="5816F0B6"/>
    <w:rsid w:val="582F67AC"/>
    <w:rsid w:val="58425ABA"/>
    <w:rsid w:val="585F5CFB"/>
    <w:rsid w:val="58773FE9"/>
    <w:rsid w:val="58964C67"/>
    <w:rsid w:val="58AC8B0A"/>
    <w:rsid w:val="58AF2A93"/>
    <w:rsid w:val="58E039D2"/>
    <w:rsid w:val="58F9C119"/>
    <w:rsid w:val="59022FA6"/>
    <w:rsid w:val="5941A920"/>
    <w:rsid w:val="5954C805"/>
    <w:rsid w:val="5957CA3A"/>
    <w:rsid w:val="596B2FDA"/>
    <w:rsid w:val="598DB65B"/>
    <w:rsid w:val="59982849"/>
    <w:rsid w:val="599D47A4"/>
    <w:rsid w:val="59A56E42"/>
    <w:rsid w:val="59AD30D2"/>
    <w:rsid w:val="59B5BABB"/>
    <w:rsid w:val="59DAC0BC"/>
    <w:rsid w:val="59FBAEBD"/>
    <w:rsid w:val="5A086C7D"/>
    <w:rsid w:val="5A0DAA0E"/>
    <w:rsid w:val="5A2A7D84"/>
    <w:rsid w:val="5A39FC61"/>
    <w:rsid w:val="5A51D254"/>
    <w:rsid w:val="5A55BFD8"/>
    <w:rsid w:val="5A7C1657"/>
    <w:rsid w:val="5A9221CF"/>
    <w:rsid w:val="5ABA70E5"/>
    <w:rsid w:val="5AC06D1F"/>
    <w:rsid w:val="5AF39A9B"/>
    <w:rsid w:val="5AF7F64F"/>
    <w:rsid w:val="5B00E9F0"/>
    <w:rsid w:val="5B1804AD"/>
    <w:rsid w:val="5B1B25B9"/>
    <w:rsid w:val="5B2023CC"/>
    <w:rsid w:val="5B2986BC"/>
    <w:rsid w:val="5B2AC1D8"/>
    <w:rsid w:val="5B3525BF"/>
    <w:rsid w:val="5B3809E9"/>
    <w:rsid w:val="5B7694D1"/>
    <w:rsid w:val="5B82D6E7"/>
    <w:rsid w:val="5B9D73B0"/>
    <w:rsid w:val="5BAF77E7"/>
    <w:rsid w:val="5BD07E35"/>
    <w:rsid w:val="5BD07E35"/>
    <w:rsid w:val="5BD9F304"/>
    <w:rsid w:val="5BE21976"/>
    <w:rsid w:val="5BE6F2C9"/>
    <w:rsid w:val="5BF54DD3"/>
    <w:rsid w:val="5C14753F"/>
    <w:rsid w:val="5C4DA399"/>
    <w:rsid w:val="5C4E3331"/>
    <w:rsid w:val="5C52BFE6"/>
    <w:rsid w:val="5C7C52BD"/>
    <w:rsid w:val="5C88BD38"/>
    <w:rsid w:val="5C923D49"/>
    <w:rsid w:val="5CA2D09C"/>
    <w:rsid w:val="5CB83445"/>
    <w:rsid w:val="5CDA11A0"/>
    <w:rsid w:val="5CDB11CB"/>
    <w:rsid w:val="5CEC2350"/>
    <w:rsid w:val="5CFF505E"/>
    <w:rsid w:val="5D14ACC7"/>
    <w:rsid w:val="5D160D2D"/>
    <w:rsid w:val="5D18CF64"/>
    <w:rsid w:val="5D3B6026"/>
    <w:rsid w:val="5D3BB196"/>
    <w:rsid w:val="5D5ABE8A"/>
    <w:rsid w:val="5D6DC932"/>
    <w:rsid w:val="5D721A56"/>
    <w:rsid w:val="5D75BE6F"/>
    <w:rsid w:val="5D788134"/>
    <w:rsid w:val="5DB81FCB"/>
    <w:rsid w:val="5DCACFBF"/>
    <w:rsid w:val="5DCF5FFD"/>
    <w:rsid w:val="5DD3FF36"/>
    <w:rsid w:val="5DEDB0BC"/>
    <w:rsid w:val="5E1D44C4"/>
    <w:rsid w:val="5E5B6C6E"/>
    <w:rsid w:val="5E71FE78"/>
    <w:rsid w:val="5E7579A2"/>
    <w:rsid w:val="5E88D308"/>
    <w:rsid w:val="5E90C0A1"/>
    <w:rsid w:val="5EA45E8F"/>
    <w:rsid w:val="5EE27499"/>
    <w:rsid w:val="5EF325E7"/>
    <w:rsid w:val="5F02120E"/>
    <w:rsid w:val="5F059A62"/>
    <w:rsid w:val="5F2E0916"/>
    <w:rsid w:val="5F30C09D"/>
    <w:rsid w:val="5F78F482"/>
    <w:rsid w:val="5F97A37F"/>
    <w:rsid w:val="5FB5BFFB"/>
    <w:rsid w:val="5FC40989"/>
    <w:rsid w:val="5FD4B305"/>
    <w:rsid w:val="600D1A81"/>
    <w:rsid w:val="60125F0B"/>
    <w:rsid w:val="60136892"/>
    <w:rsid w:val="60289537"/>
    <w:rsid w:val="602C8811"/>
    <w:rsid w:val="604B4B5A"/>
    <w:rsid w:val="60707499"/>
    <w:rsid w:val="6070E4D3"/>
    <w:rsid w:val="607B1817"/>
    <w:rsid w:val="6086C36D"/>
    <w:rsid w:val="6098A54E"/>
    <w:rsid w:val="60AAD6F6"/>
    <w:rsid w:val="60B4F469"/>
    <w:rsid w:val="60B7CC7C"/>
    <w:rsid w:val="60BD588B"/>
    <w:rsid w:val="60BF9FD4"/>
    <w:rsid w:val="60CB4C1C"/>
    <w:rsid w:val="60CEDBE6"/>
    <w:rsid w:val="60D95C7E"/>
    <w:rsid w:val="610637F7"/>
    <w:rsid w:val="610BEE58"/>
    <w:rsid w:val="611F497C"/>
    <w:rsid w:val="61206F8D"/>
    <w:rsid w:val="61365037"/>
    <w:rsid w:val="6142D9A2"/>
    <w:rsid w:val="61486572"/>
    <w:rsid w:val="615AB93E"/>
    <w:rsid w:val="615FD9EA"/>
    <w:rsid w:val="616A74D8"/>
    <w:rsid w:val="616DB5F9"/>
    <w:rsid w:val="616E12E3"/>
    <w:rsid w:val="616E6F65"/>
    <w:rsid w:val="616EB13B"/>
    <w:rsid w:val="61722C13"/>
    <w:rsid w:val="618103C4"/>
    <w:rsid w:val="61A34D77"/>
    <w:rsid w:val="61A4036A"/>
    <w:rsid w:val="61B4B1F9"/>
    <w:rsid w:val="61BB5FC5"/>
    <w:rsid w:val="61C46598"/>
    <w:rsid w:val="61DDA187"/>
    <w:rsid w:val="61E0BFF8"/>
    <w:rsid w:val="620B3A6C"/>
    <w:rsid w:val="62203EE5"/>
    <w:rsid w:val="6231F7BC"/>
    <w:rsid w:val="6240982A"/>
    <w:rsid w:val="62413A55"/>
    <w:rsid w:val="6249E79E"/>
    <w:rsid w:val="6254662B"/>
    <w:rsid w:val="6255872A"/>
    <w:rsid w:val="625EC638"/>
    <w:rsid w:val="625EC638"/>
    <w:rsid w:val="626F9971"/>
    <w:rsid w:val="6280C06C"/>
    <w:rsid w:val="629C8D1E"/>
    <w:rsid w:val="62B79601"/>
    <w:rsid w:val="62C896BE"/>
    <w:rsid w:val="62D5A152"/>
    <w:rsid w:val="62DF926F"/>
    <w:rsid w:val="62E9FBE1"/>
    <w:rsid w:val="62F71D16"/>
    <w:rsid w:val="62F9DB93"/>
    <w:rsid w:val="62FB33A6"/>
    <w:rsid w:val="632C1BA7"/>
    <w:rsid w:val="6330A76F"/>
    <w:rsid w:val="6338B354"/>
    <w:rsid w:val="6345C889"/>
    <w:rsid w:val="63493A23"/>
    <w:rsid w:val="6363393F"/>
    <w:rsid w:val="6366604D"/>
    <w:rsid w:val="63751013"/>
    <w:rsid w:val="63766CC4"/>
    <w:rsid w:val="6381A302"/>
    <w:rsid w:val="638968A6"/>
    <w:rsid w:val="638F5D38"/>
    <w:rsid w:val="639CDC33"/>
    <w:rsid w:val="63A0165E"/>
    <w:rsid w:val="63A0B4B6"/>
    <w:rsid w:val="63BC583A"/>
    <w:rsid w:val="63C267BD"/>
    <w:rsid w:val="63D83448"/>
    <w:rsid w:val="63E2E784"/>
    <w:rsid w:val="63FC4B7C"/>
    <w:rsid w:val="63FC7E64"/>
    <w:rsid w:val="640C8D16"/>
    <w:rsid w:val="642377E4"/>
    <w:rsid w:val="64504157"/>
    <w:rsid w:val="646A4D72"/>
    <w:rsid w:val="6496A38E"/>
    <w:rsid w:val="64C3EB4E"/>
    <w:rsid w:val="64CA82A6"/>
    <w:rsid w:val="64DA13D8"/>
    <w:rsid w:val="64E337A4"/>
    <w:rsid w:val="64E85873"/>
    <w:rsid w:val="651529BD"/>
    <w:rsid w:val="653AABC6"/>
    <w:rsid w:val="6545EC5D"/>
    <w:rsid w:val="654CA812"/>
    <w:rsid w:val="654E5172"/>
    <w:rsid w:val="655398E6"/>
    <w:rsid w:val="65697D65"/>
    <w:rsid w:val="658D27EC"/>
    <w:rsid w:val="65FDB341"/>
    <w:rsid w:val="661A5889"/>
    <w:rsid w:val="661AF2A8"/>
    <w:rsid w:val="661B27D0"/>
    <w:rsid w:val="66229127"/>
    <w:rsid w:val="66684831"/>
    <w:rsid w:val="669AD9BE"/>
    <w:rsid w:val="669F712C"/>
    <w:rsid w:val="66A6897F"/>
    <w:rsid w:val="66C012FB"/>
    <w:rsid w:val="66F3A55D"/>
    <w:rsid w:val="6709A268"/>
    <w:rsid w:val="670E809C"/>
    <w:rsid w:val="6716ACAA"/>
    <w:rsid w:val="674BA409"/>
    <w:rsid w:val="675720AC"/>
    <w:rsid w:val="6780D847"/>
    <w:rsid w:val="67850F22"/>
    <w:rsid w:val="6787DDD6"/>
    <w:rsid w:val="6788FE93"/>
    <w:rsid w:val="679A92C4"/>
    <w:rsid w:val="67A3A9D4"/>
    <w:rsid w:val="67BDA32E"/>
    <w:rsid w:val="67D6055F"/>
    <w:rsid w:val="67E14D66"/>
    <w:rsid w:val="67EA7793"/>
    <w:rsid w:val="67EAF035"/>
    <w:rsid w:val="680B15AB"/>
    <w:rsid w:val="6835DE02"/>
    <w:rsid w:val="684DF6CA"/>
    <w:rsid w:val="68634B50"/>
    <w:rsid w:val="686D4920"/>
    <w:rsid w:val="6876E3E2"/>
    <w:rsid w:val="688ADA09"/>
    <w:rsid w:val="68971020"/>
    <w:rsid w:val="6898B1C9"/>
    <w:rsid w:val="689BF1E5"/>
    <w:rsid w:val="68ACD8D1"/>
    <w:rsid w:val="68D8F0A6"/>
    <w:rsid w:val="68F12787"/>
    <w:rsid w:val="69004375"/>
    <w:rsid w:val="690C24AE"/>
    <w:rsid w:val="69349E3F"/>
    <w:rsid w:val="693CDB91"/>
    <w:rsid w:val="695F0AB9"/>
    <w:rsid w:val="696214FC"/>
    <w:rsid w:val="6971D5C0"/>
    <w:rsid w:val="69ABB895"/>
    <w:rsid w:val="69C5D56E"/>
    <w:rsid w:val="69CAA43B"/>
    <w:rsid w:val="69E0B5D4"/>
    <w:rsid w:val="69FCD1DC"/>
    <w:rsid w:val="6A03A7C8"/>
    <w:rsid w:val="6A074B1A"/>
    <w:rsid w:val="6A4ECD07"/>
    <w:rsid w:val="6A4FCAE6"/>
    <w:rsid w:val="6A504603"/>
    <w:rsid w:val="6A542473"/>
    <w:rsid w:val="6A5439C0"/>
    <w:rsid w:val="6A73237A"/>
    <w:rsid w:val="6A761A97"/>
    <w:rsid w:val="6A763B66"/>
    <w:rsid w:val="6AA62045"/>
    <w:rsid w:val="6AAC2747"/>
    <w:rsid w:val="6AC4020D"/>
    <w:rsid w:val="6ADE8C24"/>
    <w:rsid w:val="6AE18A1A"/>
    <w:rsid w:val="6B0337A9"/>
    <w:rsid w:val="6B3BB954"/>
    <w:rsid w:val="6B4EFFA4"/>
    <w:rsid w:val="6B5A4936"/>
    <w:rsid w:val="6B62E5EB"/>
    <w:rsid w:val="6B73717B"/>
    <w:rsid w:val="6B8C21CE"/>
    <w:rsid w:val="6BA634F3"/>
    <w:rsid w:val="6BABD390"/>
    <w:rsid w:val="6BB76E64"/>
    <w:rsid w:val="6BEBB448"/>
    <w:rsid w:val="6BEC09F5"/>
    <w:rsid w:val="6BEFC51A"/>
    <w:rsid w:val="6C011FC6"/>
    <w:rsid w:val="6C0788E3"/>
    <w:rsid w:val="6C09E89E"/>
    <w:rsid w:val="6C64F103"/>
    <w:rsid w:val="6C74F762"/>
    <w:rsid w:val="6C780EDD"/>
    <w:rsid w:val="6C8316E6"/>
    <w:rsid w:val="6CB244E4"/>
    <w:rsid w:val="6CCF30A0"/>
    <w:rsid w:val="6CD98C4E"/>
    <w:rsid w:val="6CDA9107"/>
    <w:rsid w:val="6CDC4D3D"/>
    <w:rsid w:val="6CEB1D7E"/>
    <w:rsid w:val="6CEBCEAA"/>
    <w:rsid w:val="6D08713B"/>
    <w:rsid w:val="6D1950A7"/>
    <w:rsid w:val="6D29F89D"/>
    <w:rsid w:val="6D36D5ED"/>
    <w:rsid w:val="6D3A5985"/>
    <w:rsid w:val="6D40E388"/>
    <w:rsid w:val="6D411481"/>
    <w:rsid w:val="6D4BFB37"/>
    <w:rsid w:val="6D50D150"/>
    <w:rsid w:val="6D550816"/>
    <w:rsid w:val="6D5B2126"/>
    <w:rsid w:val="6D6F2E8F"/>
    <w:rsid w:val="6D85C62D"/>
    <w:rsid w:val="6D86E179"/>
    <w:rsid w:val="6D89EF70"/>
    <w:rsid w:val="6D8AB64B"/>
    <w:rsid w:val="6D8BDA82"/>
    <w:rsid w:val="6D917F7C"/>
    <w:rsid w:val="6DB2C532"/>
    <w:rsid w:val="6DB431AB"/>
    <w:rsid w:val="6DB431AB"/>
    <w:rsid w:val="6DB5214B"/>
    <w:rsid w:val="6DB5F7B7"/>
    <w:rsid w:val="6DB5F7B7"/>
    <w:rsid w:val="6DC3B931"/>
    <w:rsid w:val="6DF229D7"/>
    <w:rsid w:val="6DFE7190"/>
    <w:rsid w:val="6E1F6BCF"/>
    <w:rsid w:val="6E221F19"/>
    <w:rsid w:val="6E36E5BB"/>
    <w:rsid w:val="6E36FDC5"/>
    <w:rsid w:val="6E80E32A"/>
    <w:rsid w:val="6E9B220B"/>
    <w:rsid w:val="6E9C9535"/>
    <w:rsid w:val="6EB590E1"/>
    <w:rsid w:val="6ED38134"/>
    <w:rsid w:val="6EDC0C04"/>
    <w:rsid w:val="6EE00C6C"/>
    <w:rsid w:val="6EF03BCF"/>
    <w:rsid w:val="6EF72FCD"/>
    <w:rsid w:val="6F0E674E"/>
    <w:rsid w:val="6F113737"/>
    <w:rsid w:val="6F25A6A9"/>
    <w:rsid w:val="6F356480"/>
    <w:rsid w:val="6F39132F"/>
    <w:rsid w:val="6F43880A"/>
    <w:rsid w:val="6F7C16EE"/>
    <w:rsid w:val="6F87BA5A"/>
    <w:rsid w:val="6F88A480"/>
    <w:rsid w:val="6FB646D0"/>
    <w:rsid w:val="6FDE9411"/>
    <w:rsid w:val="6FE6610C"/>
    <w:rsid w:val="6FF1075C"/>
    <w:rsid w:val="70191357"/>
    <w:rsid w:val="7024D96E"/>
    <w:rsid w:val="702781FF"/>
    <w:rsid w:val="7031958D"/>
    <w:rsid w:val="7078F0C1"/>
    <w:rsid w:val="707D3B13"/>
    <w:rsid w:val="707DEB1E"/>
    <w:rsid w:val="70C37B44"/>
    <w:rsid w:val="70FE9051"/>
    <w:rsid w:val="70FF4FB5"/>
    <w:rsid w:val="710568DD"/>
    <w:rsid w:val="71382715"/>
    <w:rsid w:val="713BBC22"/>
    <w:rsid w:val="71688E8F"/>
    <w:rsid w:val="71830E90"/>
    <w:rsid w:val="718D2CD8"/>
    <w:rsid w:val="718E2332"/>
    <w:rsid w:val="71B2A680"/>
    <w:rsid w:val="71B6D59B"/>
    <w:rsid w:val="71D1DCDF"/>
    <w:rsid w:val="71E9CAD6"/>
    <w:rsid w:val="72026A01"/>
    <w:rsid w:val="72065BC2"/>
    <w:rsid w:val="7206AAE5"/>
    <w:rsid w:val="72182CE0"/>
    <w:rsid w:val="721B3AAA"/>
    <w:rsid w:val="722C63CE"/>
    <w:rsid w:val="7244A8AC"/>
    <w:rsid w:val="72709B87"/>
    <w:rsid w:val="727BA55F"/>
    <w:rsid w:val="727C63C8"/>
    <w:rsid w:val="72960EF1"/>
    <w:rsid w:val="7299EFEF"/>
    <w:rsid w:val="72A71557"/>
    <w:rsid w:val="72AC98C7"/>
    <w:rsid w:val="72B68884"/>
    <w:rsid w:val="72B7DEB5"/>
    <w:rsid w:val="72B925B9"/>
    <w:rsid w:val="72D4BC4F"/>
    <w:rsid w:val="72E33741"/>
    <w:rsid w:val="72E344B9"/>
    <w:rsid w:val="73171AB3"/>
    <w:rsid w:val="731C7007"/>
    <w:rsid w:val="7346B03B"/>
    <w:rsid w:val="734BA844"/>
    <w:rsid w:val="7360C712"/>
    <w:rsid w:val="73657893"/>
    <w:rsid w:val="7369DABC"/>
    <w:rsid w:val="738C6709"/>
    <w:rsid w:val="7399D04C"/>
    <w:rsid w:val="739C96F3"/>
    <w:rsid w:val="73B495BE"/>
    <w:rsid w:val="73CA25DF"/>
    <w:rsid w:val="73CA25DF"/>
    <w:rsid w:val="73D6320D"/>
    <w:rsid w:val="73F178B3"/>
    <w:rsid w:val="74015826"/>
    <w:rsid w:val="74068A13"/>
    <w:rsid w:val="74068A13"/>
    <w:rsid w:val="740EBDA3"/>
    <w:rsid w:val="7435C050"/>
    <w:rsid w:val="7435DDA6"/>
    <w:rsid w:val="7435DDA6"/>
    <w:rsid w:val="74456790"/>
    <w:rsid w:val="745CA74F"/>
    <w:rsid w:val="7474105D"/>
    <w:rsid w:val="749ED0AF"/>
    <w:rsid w:val="74B3B354"/>
    <w:rsid w:val="74B5592B"/>
    <w:rsid w:val="74BB30E2"/>
    <w:rsid w:val="74D25B96"/>
    <w:rsid w:val="74D582D6"/>
    <w:rsid w:val="74E46B35"/>
    <w:rsid w:val="74FF1C1F"/>
    <w:rsid w:val="750148F4"/>
    <w:rsid w:val="751C6DFE"/>
    <w:rsid w:val="751FC4BD"/>
    <w:rsid w:val="7531099A"/>
    <w:rsid w:val="7536BC95"/>
    <w:rsid w:val="753B84B3"/>
    <w:rsid w:val="753CB6F4"/>
    <w:rsid w:val="754E1698"/>
    <w:rsid w:val="755FEA1A"/>
    <w:rsid w:val="7588390C"/>
    <w:rsid w:val="75988A96"/>
    <w:rsid w:val="75AE062A"/>
    <w:rsid w:val="75C62556"/>
    <w:rsid w:val="75D343FC"/>
    <w:rsid w:val="76023984"/>
    <w:rsid w:val="7632FE03"/>
    <w:rsid w:val="765C5F11"/>
    <w:rsid w:val="76607D0B"/>
    <w:rsid w:val="768548C4"/>
    <w:rsid w:val="76A33CE9"/>
    <w:rsid w:val="76AC93AE"/>
    <w:rsid w:val="76B63849"/>
    <w:rsid w:val="76B63849"/>
    <w:rsid w:val="76BED41F"/>
    <w:rsid w:val="76C9ED9F"/>
    <w:rsid w:val="76D18369"/>
    <w:rsid w:val="76D3E3C0"/>
    <w:rsid w:val="76D89151"/>
    <w:rsid w:val="76E13F08"/>
    <w:rsid w:val="76E4A7CF"/>
    <w:rsid w:val="76E57AD3"/>
    <w:rsid w:val="76F2E223"/>
    <w:rsid w:val="7708ECED"/>
    <w:rsid w:val="77219D74"/>
    <w:rsid w:val="7724096D"/>
    <w:rsid w:val="7747B9AF"/>
    <w:rsid w:val="77571167"/>
    <w:rsid w:val="7764F959"/>
    <w:rsid w:val="7764F959"/>
    <w:rsid w:val="77D7BE0E"/>
    <w:rsid w:val="77FB9BC2"/>
    <w:rsid w:val="78058DB3"/>
    <w:rsid w:val="78178870"/>
    <w:rsid w:val="7824AA9E"/>
    <w:rsid w:val="78304CAE"/>
    <w:rsid w:val="783C017B"/>
    <w:rsid w:val="7855579A"/>
    <w:rsid w:val="786227A8"/>
    <w:rsid w:val="7862E972"/>
    <w:rsid w:val="78712454"/>
    <w:rsid w:val="78856521"/>
    <w:rsid w:val="7888DB41"/>
    <w:rsid w:val="788EB284"/>
    <w:rsid w:val="78A4A120"/>
    <w:rsid w:val="78C4A7AA"/>
    <w:rsid w:val="78C7A3E9"/>
    <w:rsid w:val="78D02B58"/>
    <w:rsid w:val="78D44E12"/>
    <w:rsid w:val="78DC04A5"/>
    <w:rsid w:val="78F2E1C8"/>
    <w:rsid w:val="79003D36"/>
    <w:rsid w:val="79126AE4"/>
    <w:rsid w:val="79341E44"/>
    <w:rsid w:val="7941A4BD"/>
    <w:rsid w:val="7943DF9F"/>
    <w:rsid w:val="7943DF9F"/>
    <w:rsid w:val="796ED12D"/>
    <w:rsid w:val="79756BA9"/>
    <w:rsid w:val="79767443"/>
    <w:rsid w:val="79A5D18E"/>
    <w:rsid w:val="79AF47FE"/>
    <w:rsid w:val="79B228D0"/>
    <w:rsid w:val="79B5870E"/>
    <w:rsid w:val="79B8964F"/>
    <w:rsid w:val="79C40489"/>
    <w:rsid w:val="79D07116"/>
    <w:rsid w:val="79F2CA35"/>
    <w:rsid w:val="79F2CA35"/>
    <w:rsid w:val="7A180D2F"/>
    <w:rsid w:val="7A43B483"/>
    <w:rsid w:val="7A468D04"/>
    <w:rsid w:val="7A4CDF54"/>
    <w:rsid w:val="7A5B3736"/>
    <w:rsid w:val="7A603B57"/>
    <w:rsid w:val="7A6688FE"/>
    <w:rsid w:val="7A686D48"/>
    <w:rsid w:val="7A9777C7"/>
    <w:rsid w:val="7A982DE6"/>
    <w:rsid w:val="7A98CC8C"/>
    <w:rsid w:val="7A9C0D97"/>
    <w:rsid w:val="7AA31BB2"/>
    <w:rsid w:val="7AAC87F6"/>
    <w:rsid w:val="7AC7259B"/>
    <w:rsid w:val="7AC9CA59"/>
    <w:rsid w:val="7AD7445E"/>
    <w:rsid w:val="7AE18F83"/>
    <w:rsid w:val="7AEE5B91"/>
    <w:rsid w:val="7AF7531C"/>
    <w:rsid w:val="7AFFA875"/>
    <w:rsid w:val="7B13A294"/>
    <w:rsid w:val="7B21305E"/>
    <w:rsid w:val="7B2DE112"/>
    <w:rsid w:val="7B417CA8"/>
    <w:rsid w:val="7B4A80DC"/>
    <w:rsid w:val="7B588D64"/>
    <w:rsid w:val="7B5EEEC8"/>
    <w:rsid w:val="7B694CBF"/>
    <w:rsid w:val="7B89A96C"/>
    <w:rsid w:val="7B8F5C75"/>
    <w:rsid w:val="7BA04599"/>
    <w:rsid w:val="7BCA735E"/>
    <w:rsid w:val="7BDC6A40"/>
    <w:rsid w:val="7BDF07AD"/>
    <w:rsid w:val="7BE34DD8"/>
    <w:rsid w:val="7BF00422"/>
    <w:rsid w:val="7BFF8C11"/>
    <w:rsid w:val="7C074FB4"/>
    <w:rsid w:val="7C15EB42"/>
    <w:rsid w:val="7C22B4D7"/>
    <w:rsid w:val="7C275D69"/>
    <w:rsid w:val="7C2A828A"/>
    <w:rsid w:val="7C3D2CDC"/>
    <w:rsid w:val="7C42E3C0"/>
    <w:rsid w:val="7C58766F"/>
    <w:rsid w:val="7C7C0A9A"/>
    <w:rsid w:val="7C8443EB"/>
    <w:rsid w:val="7C890138"/>
    <w:rsid w:val="7C890138"/>
    <w:rsid w:val="7C8D10ED"/>
    <w:rsid w:val="7CAD3EA0"/>
    <w:rsid w:val="7CB25B81"/>
    <w:rsid w:val="7CCC5862"/>
    <w:rsid w:val="7CE063DA"/>
    <w:rsid w:val="7CED0E83"/>
    <w:rsid w:val="7D051D20"/>
    <w:rsid w:val="7D0F0319"/>
    <w:rsid w:val="7D125E5A"/>
    <w:rsid w:val="7D179356"/>
    <w:rsid w:val="7D1AD84D"/>
    <w:rsid w:val="7D55AFBF"/>
    <w:rsid w:val="7D6896FC"/>
    <w:rsid w:val="7D7E10D5"/>
    <w:rsid w:val="7DCD35DB"/>
    <w:rsid w:val="7DD6FBE2"/>
    <w:rsid w:val="7DF171C1"/>
    <w:rsid w:val="7DF83046"/>
    <w:rsid w:val="7E02DE6E"/>
    <w:rsid w:val="7E1258CC"/>
    <w:rsid w:val="7E261B55"/>
    <w:rsid w:val="7E51B044"/>
    <w:rsid w:val="7E64D51F"/>
    <w:rsid w:val="7E6898E6"/>
    <w:rsid w:val="7E78B010"/>
    <w:rsid w:val="7EB735AC"/>
    <w:rsid w:val="7ECDA6FE"/>
    <w:rsid w:val="7ED9EBB3"/>
    <w:rsid w:val="7ED9EBB3"/>
    <w:rsid w:val="7EFA471E"/>
    <w:rsid w:val="7F1532AC"/>
    <w:rsid w:val="7F245D2C"/>
    <w:rsid w:val="7F26BC3D"/>
    <w:rsid w:val="7F29BE1F"/>
    <w:rsid w:val="7F34B7C6"/>
    <w:rsid w:val="7F66AD6C"/>
    <w:rsid w:val="7F78C3BD"/>
    <w:rsid w:val="7F815526"/>
    <w:rsid w:val="7F8D0399"/>
    <w:rsid w:val="7FA2EB9B"/>
    <w:rsid w:val="7FC1D220"/>
    <w:rsid w:val="7FC69F68"/>
    <w:rsid w:val="7FD55CD8"/>
    <w:rsid w:val="7FDC020D"/>
    <w:rsid w:val="7FEA5523"/>
    <w:rsid w:val="7FF4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Relationship Type="http://schemas.openxmlformats.org/officeDocument/2006/relationships/image" Target="/media/image2.png" Id="Rcc034a1cb3ed40cc" /><Relationship Type="http://schemas.openxmlformats.org/officeDocument/2006/relationships/header" Target="header9.xml" Id="R6f67e296cbbd41fa" /><Relationship Type="http://schemas.openxmlformats.org/officeDocument/2006/relationships/footer" Target="footer9.xml" Id="R3de37acfd709409e" /><Relationship Type="http://schemas.openxmlformats.org/officeDocument/2006/relationships/image" Target="/media/image4.png" Id="Rb6b952eaa8364aa9" /><Relationship Type="http://schemas.openxmlformats.org/officeDocument/2006/relationships/image" Target="/media/image5.png" Id="R6399cfac5aef49f9" /><Relationship Type="http://schemas.openxmlformats.org/officeDocument/2006/relationships/image" Target="/media/image6.png" Id="Re94eb5376f7442f2" /><Relationship Type="http://schemas.openxmlformats.org/officeDocument/2006/relationships/image" Target="/media/image7.png" Id="Re58d19868cef4fc5" /><Relationship Type="http://schemas.openxmlformats.org/officeDocument/2006/relationships/image" Target="/media/image8.png" Id="Rbbd0ceac8ca741fd" /><Relationship Type="http://schemas.openxmlformats.org/officeDocument/2006/relationships/image" Target="/media/image9.png" Id="Rd02f23b8b6dc4fed" /><Relationship Type="http://schemas.openxmlformats.org/officeDocument/2006/relationships/image" Target="/media/imagea.png" Id="R597639f844f5454f" /><Relationship Type="http://schemas.openxmlformats.org/officeDocument/2006/relationships/image" Target="/media/imageb.png" Id="R6b7ccfe3140e4e0f" /><Relationship Type="http://schemas.openxmlformats.org/officeDocument/2006/relationships/image" Target="/media/imagec.png" Id="R533aded4754f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30</revision>
  <lastPrinted>2002-04-09T15:55:00.0000000Z</lastPrinted>
  <dcterms:created xsi:type="dcterms:W3CDTF">2024-01-19T01:49:00.0000000Z</dcterms:created>
  <dcterms:modified xsi:type="dcterms:W3CDTF">2024-04-07T02:51:51.0141286Z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