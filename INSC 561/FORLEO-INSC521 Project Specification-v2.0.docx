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CF533B" w:rsidRDefault="00CF533B" w14:paraId="672A6659" wp14:textId="77777777"/>
    <w:p xmlns:wp14="http://schemas.microsoft.com/office/word/2010/wordml" w:rsidR="00CF533B" w:rsidRDefault="00CF533B" w14:paraId="0A37501D" wp14:textId="77777777"/>
    <w:p xmlns:wp14="http://schemas.microsoft.com/office/word/2010/wordml" w:rsidR="00CF533B" w:rsidRDefault="00CF533B" w14:paraId="5DAB6C7B" wp14:textId="77777777"/>
    <w:p xmlns:wp14="http://schemas.microsoft.com/office/word/2010/wordml" w:rsidR="00CF533B" w:rsidRDefault="00CF533B" w14:paraId="02EB378F" wp14:textId="77777777">
      <w:pPr>
        <w:jc w:val="both"/>
      </w:pPr>
    </w:p>
    <w:p xmlns:wp14="http://schemas.microsoft.com/office/word/2010/wordml" w:rsidR="00CF533B" w:rsidRDefault="00661919" w14:paraId="6A05A809" wp14:textId="77777777">
      <w:pPr>
        <w:jc w:val="both"/>
      </w:pPr>
      <w:r>
        <w:rPr>
          <w:noProof/>
          <w:lang w:val="en-US" w:eastAsia="ja-JP"/>
        </w:rPr>
        <w:drawing>
          <wp:inline xmlns:wp14="http://schemas.microsoft.com/office/word/2010/wordprocessingDrawing" distT="0" distB="0" distL="0" distR="0" wp14:anchorId="78D6DE5B" wp14:editId="7777777">
            <wp:extent cx="13335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F533B" w:rsidRDefault="00CF533B" w14:paraId="5A39BBE3" wp14:textId="77777777">
      <w:pPr>
        <w:jc w:val="both"/>
      </w:pPr>
      <w:r>
        <w:br w:type="column"/>
      </w:r>
    </w:p>
    <w:p xmlns:wp14="http://schemas.microsoft.com/office/word/2010/wordml" w:rsidR="00CF533B" w:rsidRDefault="00CF533B" w14:paraId="41C8F396" wp14:textId="77777777">
      <w:pPr>
        <w:jc w:val="both"/>
      </w:pPr>
    </w:p>
    <w:p xmlns:wp14="http://schemas.microsoft.com/office/word/2010/wordml" w:rsidR="00CF533B" w:rsidRDefault="00CF533B" w14:paraId="50D1088D" wp14:textId="77777777">
      <w:pPr>
        <w:ind w:left="540"/>
      </w:pPr>
      <w:r>
        <w:rPr>
          <w:rFonts w:ascii="Arial" w:hAnsi="Arial" w:cs="Arial"/>
          <w:b/>
          <w:sz w:val="64"/>
        </w:rPr>
        <w:t>D</w:t>
      </w:r>
      <w:r>
        <w:rPr>
          <w:rFonts w:ascii="Arial" w:hAnsi="Arial" w:cs="Arial"/>
          <w:b/>
          <w:sz w:val="48"/>
        </w:rPr>
        <w:t>ATABASE</w:t>
      </w:r>
    </w:p>
    <w:p xmlns:wp14="http://schemas.microsoft.com/office/word/2010/wordml" w:rsidR="00CF533B" w:rsidRDefault="00CF533B" w14:paraId="72A3D3EC" wp14:textId="77777777">
      <w:pPr>
        <w:ind w:left="540"/>
        <w:rPr>
          <w:rFonts w:ascii="Arial" w:hAnsi="Arial" w:cs="Arial"/>
          <w:b/>
          <w:sz w:val="32"/>
        </w:rPr>
      </w:pPr>
    </w:p>
    <w:p xmlns:wp14="http://schemas.microsoft.com/office/word/2010/wordml" w:rsidR="00CF533B" w:rsidRDefault="00CF533B" w14:paraId="65B11159" wp14:textId="77777777">
      <w:pPr>
        <w:ind w:left="540"/>
      </w:pPr>
      <w:r>
        <w:rPr>
          <w:rFonts w:ascii="Arial" w:hAnsi="Arial" w:cs="Arial"/>
          <w:b/>
          <w:sz w:val="64"/>
        </w:rPr>
        <w:t>S</w:t>
      </w:r>
      <w:r>
        <w:rPr>
          <w:rFonts w:ascii="Arial" w:hAnsi="Arial" w:cs="Arial"/>
          <w:b/>
          <w:sz w:val="48"/>
        </w:rPr>
        <w:t>PECIFICATIONS</w:t>
      </w:r>
    </w:p>
    <w:p xmlns:wp14="http://schemas.microsoft.com/office/word/2010/wordml" w:rsidR="00CF533B" w:rsidRDefault="00CF533B" w14:paraId="0D0B940D" wp14:textId="77777777">
      <w:pPr>
        <w:ind w:left="540"/>
        <w:rPr>
          <w:rFonts w:ascii="Arial" w:hAnsi="Arial" w:cs="Arial"/>
          <w:b/>
          <w:sz w:val="28"/>
        </w:rPr>
      </w:pPr>
    </w:p>
    <w:p xmlns:wp14="http://schemas.microsoft.com/office/word/2010/wordml" w:rsidR="00CF533B" w:rsidRDefault="00CF533B" w14:paraId="0E27B00A" wp14:textId="77777777">
      <w:pPr>
        <w:ind w:left="540"/>
        <w:rPr>
          <w:rFonts w:ascii="Arial" w:hAnsi="Arial" w:cs="Arial"/>
          <w:b/>
          <w:sz w:val="28"/>
        </w:rPr>
      </w:pPr>
    </w:p>
    <w:p xmlns:wp14="http://schemas.microsoft.com/office/word/2010/wordml" w:rsidR="00CF533B" w:rsidRDefault="00CF533B" w14:paraId="60061E4C" wp14:textId="77777777">
      <w:pPr>
        <w:ind w:left="540"/>
        <w:rPr>
          <w:sz w:val="28"/>
        </w:rPr>
      </w:pPr>
    </w:p>
    <w:p w:rsidR="406FC54B" w:rsidP="796ED12D" w:rsidRDefault="406FC54B" w14:paraId="093BA199" w14:textId="34748775">
      <w:pPr>
        <w:pStyle w:val="Normal"/>
        <w:suppressLineNumbers w:val="0"/>
        <w:bidi w:val="0"/>
        <w:spacing w:before="0" w:beforeAutospacing="off" w:after="0" w:afterAutospacing="off" w:line="259" w:lineRule="auto"/>
        <w:ind w:left="540" w:right="0"/>
        <w:jc w:val="left"/>
        <w:rPr>
          <w:i w:val="1"/>
          <w:iCs w:val="1"/>
          <w:sz w:val="28"/>
          <w:szCs w:val="28"/>
        </w:rPr>
      </w:pPr>
      <w:r w:rsidRPr="796ED12D" w:rsidR="406FC54B">
        <w:rPr>
          <w:i w:val="1"/>
          <w:iCs w:val="1"/>
          <w:sz w:val="28"/>
          <w:szCs w:val="28"/>
        </w:rPr>
        <w:t>Next-Gen Restaurant Application Database System</w:t>
      </w:r>
      <w:r w:rsidRPr="796ED12D" w:rsidR="0B1BC11B">
        <w:rPr>
          <w:i w:val="1"/>
          <w:iCs w:val="1"/>
          <w:sz w:val="28"/>
          <w:szCs w:val="28"/>
        </w:rPr>
        <w:t xml:space="preserve"> (NRADS)</w:t>
      </w:r>
    </w:p>
    <w:p w:rsidR="6876E3E2" w:rsidP="796ED12D" w:rsidRDefault="6876E3E2" w14:paraId="4F11E3CB" w14:textId="40122205">
      <w:pPr>
        <w:pStyle w:val="Normal"/>
        <w:suppressLineNumbers w:val="0"/>
        <w:bidi w:val="0"/>
        <w:spacing w:before="0" w:beforeAutospacing="off" w:after="0" w:afterAutospacing="off" w:line="259" w:lineRule="auto"/>
        <w:ind w:left="540" w:right="0"/>
        <w:jc w:val="left"/>
      </w:pPr>
      <w:r w:rsidRPr="796ED12D" w:rsidR="6876E3E2">
        <w:rPr>
          <w:i w:val="1"/>
          <w:iCs w:val="1"/>
          <w:sz w:val="28"/>
          <w:szCs w:val="28"/>
        </w:rPr>
        <w:t xml:space="preserve">Nicholas </w:t>
      </w:r>
      <w:r w:rsidRPr="796ED12D" w:rsidR="6876E3E2">
        <w:rPr>
          <w:i w:val="1"/>
          <w:iCs w:val="1"/>
          <w:sz w:val="28"/>
          <w:szCs w:val="28"/>
        </w:rPr>
        <w:t>Forleo</w:t>
      </w:r>
      <w:r w:rsidRPr="796ED12D" w:rsidR="6876E3E2">
        <w:rPr>
          <w:i w:val="1"/>
          <w:iCs w:val="1"/>
          <w:sz w:val="28"/>
          <w:szCs w:val="28"/>
        </w:rPr>
        <w:t>: nvf5178@psu.edu</w:t>
      </w:r>
    </w:p>
    <w:p xmlns:wp14="http://schemas.microsoft.com/office/word/2010/wordml" w:rsidR="00CF533B" w:rsidRDefault="00CF533B" w14:paraId="44EAFD9C" wp14:textId="77777777">
      <w:pPr>
        <w:ind w:left="540"/>
        <w:rPr>
          <w:i/>
          <w:sz w:val="28"/>
        </w:rPr>
      </w:pPr>
    </w:p>
    <w:p xmlns:wp14="http://schemas.microsoft.com/office/word/2010/wordml" w:rsidR="00CF533B" w:rsidRDefault="00CF533B" w14:paraId="4B94D5A5" wp14:textId="77777777">
      <w:pPr>
        <w:ind w:left="540"/>
        <w:rPr>
          <w:i/>
          <w:sz w:val="28"/>
        </w:rPr>
      </w:pPr>
    </w:p>
    <w:p xmlns:wp14="http://schemas.microsoft.com/office/word/2010/wordml" w:rsidR="00CF533B" w:rsidRDefault="00CF533B" w14:paraId="670E3B36" wp14:textId="77777777">
      <w:pPr>
        <w:ind w:left="540"/>
        <w:jc w:val="both"/>
      </w:pPr>
      <w:r>
        <w:rPr>
          <w:b/>
          <w:sz w:val="28"/>
        </w:rPr>
        <w:t>School of Graduate Professional Studies</w:t>
      </w:r>
    </w:p>
    <w:p xmlns:wp14="http://schemas.microsoft.com/office/word/2010/wordml" w:rsidR="00CF533B" w:rsidRDefault="00CF533B" w14:paraId="59F5BC9B" wp14:textId="77777777">
      <w:pPr>
        <w:ind w:left="540"/>
        <w:jc w:val="both"/>
      </w:pPr>
      <w:r>
        <w:rPr>
          <w:sz w:val="28"/>
        </w:rPr>
        <w:t>Information Science Department</w:t>
      </w:r>
    </w:p>
    <w:p xmlns:wp14="http://schemas.microsoft.com/office/word/2010/wordml" w:rsidR="00CF533B" w:rsidRDefault="00CF533B" w14:paraId="2FB7141A" wp14:textId="5158D5D9">
      <w:pPr>
        <w:ind w:left="540"/>
        <w:jc w:val="both"/>
      </w:pPr>
      <w:r w:rsidRPr="796ED12D" w:rsidR="00CF533B">
        <w:rPr>
          <w:sz w:val="28"/>
          <w:szCs w:val="28"/>
        </w:rPr>
        <w:t>INSC 521 - Introduction to Database Concepts</w:t>
      </w:r>
    </w:p>
    <w:p xmlns:wp14="http://schemas.microsoft.com/office/word/2010/wordml" w:rsidR="00CF533B" w:rsidRDefault="00CF533B" w14:paraId="3DEEC669" wp14:textId="77777777">
      <w:pPr>
        <w:ind w:left="540"/>
        <w:jc w:val="both"/>
        <w:rPr>
          <w:sz w:val="28"/>
        </w:rPr>
      </w:pPr>
    </w:p>
    <w:p xmlns:wp14="http://schemas.microsoft.com/office/word/2010/wordml" w:rsidR="00CF533B" w:rsidRDefault="00CF533B" w14:paraId="3656B9AB" wp14:textId="77777777">
      <w:pPr>
        <w:ind w:left="540"/>
        <w:jc w:val="both"/>
        <w:rPr>
          <w:sz w:val="28"/>
        </w:rPr>
      </w:pPr>
    </w:p>
    <w:p xmlns:wp14="http://schemas.microsoft.com/office/word/2010/wordml" w:rsidR="00CF533B" w:rsidP="796ED12D" w:rsidRDefault="00CF533B" w14:paraId="44BFC0A5" wp14:textId="20282624">
      <w:pPr>
        <w:ind w:left="540"/>
        <w:jc w:val="both"/>
        <w:rPr>
          <w:sz w:val="28"/>
          <w:szCs w:val="28"/>
        </w:rPr>
        <w:sectPr w:rsidR="00CF533B">
          <w:pgSz w:w="12240" w:h="15840" w:orient="portrait"/>
          <w:pgMar w:top="1440" w:right="1440" w:bottom="1440" w:left="1440" w:header="720" w:footer="720" w:gutter="0"/>
          <w:pgNumType w:fmt="lowerRoman" w:start="1"/>
          <w:cols w:equalWidth="0" w:space="182" w:num="2">
            <w:col w:w="2160" w:space="182"/>
            <w:col w:w="7018"/>
          </w:cols>
          <w:docGrid w:linePitch="360"/>
        </w:sectPr>
      </w:pPr>
      <w:r w:rsidRPr="796ED12D" w:rsidR="24DE85FC">
        <w:rPr>
          <w:sz w:val="28"/>
          <w:szCs w:val="28"/>
        </w:rPr>
        <w:t>Jan.</w:t>
      </w:r>
      <w:r w:rsidRPr="796ED12D" w:rsidR="00CF533B">
        <w:rPr>
          <w:sz w:val="28"/>
          <w:szCs w:val="28"/>
        </w:rPr>
        <w:t xml:space="preserve"> </w:t>
      </w:r>
      <w:r w:rsidRPr="796ED12D" w:rsidR="4F8E6FC8">
        <w:rPr>
          <w:sz w:val="28"/>
          <w:szCs w:val="28"/>
        </w:rPr>
        <w:t>2024</w:t>
      </w:r>
    </w:p>
    <w:p xmlns:wp14="http://schemas.microsoft.com/office/word/2010/wordml" w:rsidR="00CF533B" w:rsidRDefault="00CF533B" w14:paraId="206C43ED" wp14:textId="77777777">
      <w:pPr>
        <w:pStyle w:val="Heading1"/>
        <w:tabs>
          <w:tab w:val="clear" w:pos="720"/>
          <w:tab w:val="left" w:pos="432"/>
        </w:tabs>
        <w:overflowPunct/>
        <w:autoSpaceDE/>
        <w:ind w:left="432" w:hanging="432"/>
        <w:textAlignment w:val="auto"/>
      </w:pPr>
      <w:bookmarkStart w:name="_Toc103356953" w:id="0"/>
      <w:r>
        <w:t>Document Control</w:t>
      </w:r>
      <w:bookmarkEnd w:id="0"/>
    </w:p>
    <w:p xmlns:wp14="http://schemas.microsoft.com/office/word/2010/wordml" w:rsidR="00CF533B" w:rsidRDefault="00CF533B" w14:paraId="45FB0818" wp14:textId="77777777"/>
    <w:p xmlns:wp14="http://schemas.microsoft.com/office/word/2010/wordml" w:rsidR="00CF533B" w:rsidRDefault="00CF533B" w14:paraId="35BCAB07" wp14:textId="77777777">
      <w:pPr>
        <w:pStyle w:val="Heading2"/>
      </w:pPr>
      <w:bookmarkStart w:name="_Toc103356954" w:id="1"/>
      <w:r>
        <w:t>Work carried out by:</w:t>
      </w:r>
      <w:bookmarkEnd w:id="1"/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977"/>
        <w:gridCol w:w="3793"/>
        <w:gridCol w:w="2547"/>
      </w:tblGrid>
      <w:tr xmlns:wp14="http://schemas.microsoft.com/office/word/2010/wordml" w:rsidR="00CF533B" w:rsidTr="796ED12D" w14:paraId="5728110A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D909AED" wp14:textId="77777777">
            <w:r>
              <w:rPr>
                <w:b/>
              </w:rPr>
              <w:t>Name</w:t>
            </w: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688DE13" wp14:textId="77777777">
            <w:r>
              <w:rPr>
                <w:b/>
              </w:rPr>
              <w:t>Email Address</w:t>
            </w: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7AC7CDD" wp14:textId="77777777">
            <w:r>
              <w:rPr>
                <w:b/>
              </w:rPr>
              <w:t>Other</w:t>
            </w:r>
          </w:p>
        </w:tc>
      </w:tr>
      <w:tr xmlns:wp14="http://schemas.microsoft.com/office/word/2010/wordml" w:rsidR="00CF533B" w:rsidTr="796ED12D" w14:paraId="049F31CB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796ED12D" w:rsidRDefault="00CF533B" w14:paraId="53128261" wp14:textId="272943D7">
            <w:pPr>
              <w:snapToGrid w:val="0"/>
              <w:rPr>
                <w:b w:val="1"/>
                <w:bCs w:val="1"/>
              </w:rPr>
            </w:pPr>
            <w:r w:rsidRPr="796ED12D" w:rsidR="79AF47FE">
              <w:rPr>
                <w:b w:val="1"/>
                <w:bCs w:val="1"/>
              </w:rPr>
              <w:t>Nicholas Forleo</w:t>
            </w: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796ED12D" w:rsidRDefault="00CF533B" w14:paraId="62486C05" wp14:textId="4F7A2ABD">
            <w:pPr>
              <w:snapToGrid w:val="0"/>
              <w:rPr>
                <w:b w:val="1"/>
                <w:bCs w:val="1"/>
              </w:rPr>
            </w:pPr>
            <w:r w:rsidRPr="796ED12D" w:rsidR="79AF47FE">
              <w:rPr>
                <w:b w:val="1"/>
                <w:bCs w:val="1"/>
              </w:rPr>
              <w:t>nvf5178@psu.edu</w:t>
            </w: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101652C" wp14:textId="77777777">
            <w:pPr>
              <w:snapToGrid w:val="0"/>
            </w:pPr>
          </w:p>
        </w:tc>
      </w:tr>
      <w:tr xmlns:wp14="http://schemas.microsoft.com/office/word/2010/wordml" w:rsidR="00CF533B" w:rsidTr="796ED12D" w14:paraId="4B99056E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299C43A" wp14:textId="77777777">
            <w:pPr>
              <w:snapToGrid w:val="0"/>
            </w:pP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DDBEF00" wp14:textId="77777777">
            <w:pPr>
              <w:snapToGrid w:val="0"/>
            </w:pP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3461D779" wp14:textId="77777777">
            <w:pPr>
              <w:snapToGrid w:val="0"/>
            </w:pPr>
          </w:p>
        </w:tc>
      </w:tr>
      <w:tr xmlns:wp14="http://schemas.microsoft.com/office/word/2010/wordml" w:rsidR="00CF533B" w:rsidTr="796ED12D" w14:paraId="3CF2D8B6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FB78278" wp14:textId="77777777">
            <w:pPr>
              <w:snapToGrid w:val="0"/>
            </w:pP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FC39945" wp14:textId="77777777">
            <w:pPr>
              <w:snapToGrid w:val="0"/>
            </w:pP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562CB0E" wp14:textId="77777777">
            <w:pPr>
              <w:snapToGrid w:val="0"/>
            </w:pPr>
          </w:p>
        </w:tc>
      </w:tr>
    </w:tbl>
    <w:p xmlns:wp14="http://schemas.microsoft.com/office/word/2010/wordml" w:rsidR="00CF533B" w:rsidRDefault="00CF533B" w14:paraId="34CE0A41" wp14:textId="77777777"/>
    <w:p xmlns:wp14="http://schemas.microsoft.com/office/word/2010/wordml" w:rsidR="00CF533B" w:rsidRDefault="00CF533B" w14:paraId="519FF98A" wp14:textId="77777777">
      <w:pPr>
        <w:pStyle w:val="Heading2"/>
      </w:pPr>
      <w:bookmarkStart w:name="_Toc103356955" w:id="2"/>
      <w:r w:rsidR="00CF533B">
        <w:rPr/>
        <w:t>Revision Sheet</w:t>
      </w:r>
      <w:bookmarkEnd w:id="2"/>
    </w:p>
    <w:p w:rsidR="7F66AD6C" w:rsidP="23B69289" w:rsidRDefault="7F66AD6C" w14:paraId="3B1E9DFA" w14:textId="3618F987">
      <w:pPr>
        <w:pStyle w:val="Normal"/>
      </w:pPr>
      <w:r w:rsidR="7F66AD6C">
        <w:rPr/>
        <w:t xml:space="preserve">Changes in </w:t>
      </w:r>
      <w:r w:rsidRPr="23B69289" w:rsidR="7F66AD6C">
        <w:rPr>
          <w:b w:val="1"/>
          <w:bCs w:val="1"/>
        </w:rPr>
        <w:t>Bold</w:t>
      </w:r>
      <w:r w:rsidR="7F66AD6C">
        <w:rPr>
          <w:b w:val="0"/>
          <w:bCs w:val="0"/>
        </w:rPr>
        <w:t xml:space="preserve"> are new since </w:t>
      </w:r>
      <w:r w:rsidR="7F66AD6C">
        <w:rPr>
          <w:b w:val="0"/>
          <w:bCs w:val="0"/>
        </w:rPr>
        <w:t>the last</w:t>
      </w:r>
      <w:r w:rsidR="7F66AD6C">
        <w:rPr>
          <w:b w:val="0"/>
          <w:bCs w:val="0"/>
        </w:rPr>
        <w:t xml:space="preserve"> submission.</w:t>
      </w:r>
    </w:p>
    <w:p xmlns:wp14="http://schemas.microsoft.com/office/word/2010/wordml" w:rsidR="00CF533B" w:rsidRDefault="00CF533B" w14:paraId="62EBF3C5" wp14:textId="77777777">
      <w:pPr>
        <w:jc w:val="both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13"/>
      </w:tblGrid>
      <w:tr xmlns:wp14="http://schemas.microsoft.com/office/word/2010/wordml" w:rsidR="00CF533B" w:rsidTr="23B69289" w14:paraId="50CA92D6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3ADB689D" wp14:textId="77777777">
            <w:pPr>
              <w:jc w:val="both"/>
            </w:pPr>
            <w:r>
              <w:rPr>
                <w:b/>
              </w:rPr>
              <w:t>Release No.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491072FA" wp14:textId="77777777">
            <w:pPr>
              <w:jc w:val="both"/>
            </w:pPr>
            <w:r>
              <w:rPr>
                <w:b/>
              </w:rPr>
              <w:t>Date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5D3E5DD9" wp14:textId="77777777">
            <w:pPr>
              <w:jc w:val="both"/>
            </w:pPr>
            <w:r>
              <w:rPr>
                <w:b/>
              </w:rPr>
              <w:t>Revision Description</w:t>
            </w:r>
          </w:p>
        </w:tc>
      </w:tr>
      <w:tr xmlns:wp14="http://schemas.microsoft.com/office/word/2010/wordml" w:rsidR="00CF533B" w:rsidTr="23B69289" w14:paraId="6D98A12B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2946DB82" wp14:textId="5AFB45AE">
            <w:pPr>
              <w:snapToGrid w:val="0"/>
              <w:jc w:val="both"/>
              <w:rPr>
                <w:b w:val="0"/>
                <w:bCs w:val="0"/>
              </w:rPr>
            </w:pPr>
            <w:r w:rsidR="669F712C">
              <w:rPr>
                <w:b w:val="0"/>
                <w:bCs w:val="0"/>
              </w:rPr>
              <w:t>1.0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5997CC1D" wp14:textId="347D1FA5">
            <w:pPr>
              <w:snapToGrid w:val="0"/>
              <w:jc w:val="both"/>
              <w:rPr>
                <w:b w:val="0"/>
                <w:bCs w:val="0"/>
              </w:rPr>
            </w:pPr>
            <w:r w:rsidR="669F712C">
              <w:rPr>
                <w:b w:val="0"/>
                <w:bCs w:val="0"/>
              </w:rPr>
              <w:t>01/</w:t>
            </w:r>
            <w:r w:rsidR="3DF48381">
              <w:rPr>
                <w:b w:val="0"/>
                <w:bCs w:val="0"/>
              </w:rPr>
              <w:t>21</w:t>
            </w:r>
            <w:r w:rsidR="669F712C">
              <w:rPr>
                <w:b w:val="0"/>
                <w:bCs w:val="0"/>
              </w:rPr>
              <w:t>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10FFD37" wp14:textId="09CCF542">
            <w:pPr>
              <w:snapToGrid w:val="0"/>
              <w:jc w:val="both"/>
            </w:pPr>
            <w:r w:rsidR="01CAE01A">
              <w:rPr/>
              <w:t>Milestone 1 Creation</w:t>
            </w:r>
          </w:p>
        </w:tc>
      </w:tr>
      <w:tr xmlns:wp14="http://schemas.microsoft.com/office/word/2010/wordml" w:rsidR="00CF533B" w:rsidTr="23B69289" w14:paraId="6B699379" wp14:textId="77777777">
        <w:trPr>
          <w:jc w:val="center"/>
          <w:trHeight w:val="1935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3FE9F23F" wp14:textId="19D80EA6">
            <w:pPr>
              <w:snapToGrid w:val="0"/>
              <w:jc w:val="both"/>
              <w:rPr>
                <w:b w:val="1"/>
                <w:bCs w:val="1"/>
              </w:rPr>
            </w:pPr>
            <w:r w:rsidRPr="23B69289" w:rsidR="5DEDB0BC">
              <w:rPr>
                <w:b w:val="1"/>
                <w:bCs w:val="1"/>
              </w:rPr>
              <w:t>1.1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1F72F646" wp14:textId="638BDAAA">
            <w:pPr>
              <w:snapToGrid w:val="0"/>
              <w:jc w:val="both"/>
              <w:rPr>
                <w:b w:val="1"/>
                <w:bCs w:val="1"/>
              </w:rPr>
            </w:pPr>
            <w:r w:rsidRPr="23B69289" w:rsidR="5DEDB0BC">
              <w:rPr>
                <w:b w:val="1"/>
                <w:bCs w:val="1"/>
              </w:rPr>
              <w:t>01/2</w:t>
            </w:r>
            <w:r w:rsidRPr="23B69289" w:rsidR="5F78F482">
              <w:rPr>
                <w:b w:val="1"/>
                <w:bCs w:val="1"/>
              </w:rPr>
              <w:t>6</w:t>
            </w:r>
            <w:r w:rsidRPr="23B69289" w:rsidR="5DEDB0BC">
              <w:rPr>
                <w:b w:val="1"/>
                <w:bCs w:val="1"/>
              </w:rPr>
              <w:t>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2F84046D" wp14:textId="223B1251">
            <w:pPr>
              <w:snapToGrid w:val="0"/>
              <w:jc w:val="both"/>
              <w:rPr>
                <w:b w:val="1"/>
                <w:bCs w:val="1"/>
              </w:rPr>
            </w:pPr>
            <w:r w:rsidRPr="23B69289" w:rsidR="71B2A680">
              <w:rPr>
                <w:b w:val="1"/>
                <w:bCs w:val="1"/>
              </w:rPr>
              <w:t xml:space="preserve">- </w:t>
            </w:r>
            <w:r w:rsidRPr="23B69289" w:rsidR="5DEDB0BC">
              <w:rPr>
                <w:b w:val="1"/>
                <w:bCs w:val="1"/>
              </w:rPr>
              <w:t>Added username and password to Requirement No. 9</w:t>
            </w:r>
          </w:p>
          <w:p w:rsidR="00CF533B" w:rsidP="23B69289" w:rsidRDefault="00CF533B" w14:paraId="4EA5F943" wp14:textId="47135175">
            <w:pPr>
              <w:pStyle w:val="Normal"/>
              <w:snapToGrid w:val="0"/>
              <w:jc w:val="both"/>
              <w:rPr>
                <w:b w:val="1"/>
                <w:bCs w:val="1"/>
              </w:rPr>
            </w:pPr>
            <w:r w:rsidRPr="23B69289" w:rsidR="56A1F169">
              <w:rPr>
                <w:b w:val="1"/>
                <w:bCs w:val="1"/>
              </w:rPr>
              <w:t xml:space="preserve">- </w:t>
            </w:r>
            <w:r w:rsidRPr="23B69289" w:rsidR="24003DF6">
              <w:rPr>
                <w:b w:val="1"/>
                <w:bCs w:val="1"/>
              </w:rPr>
              <w:t>Changed “shall” to “will”</w:t>
            </w:r>
          </w:p>
          <w:p w:rsidR="00CF533B" w:rsidP="23B69289" w:rsidRDefault="00CF533B" w14:paraId="26892FC4" wp14:textId="4B7AE25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1"/>
                <w:bCs w:val="1"/>
              </w:rPr>
            </w:pPr>
            <w:r w:rsidRPr="23B69289" w:rsidR="7EB735AC">
              <w:rPr>
                <w:b w:val="1"/>
                <w:bCs w:val="1"/>
              </w:rPr>
              <w:t>- Added Purpose and Outcome section to Milestone 1</w:t>
            </w:r>
          </w:p>
          <w:p w:rsidR="00CF533B" w:rsidP="23B69289" w:rsidRDefault="00CF533B" w14:paraId="1CA74BE9" wp14:textId="6668D83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1"/>
                <w:bCs w:val="1"/>
              </w:rPr>
            </w:pPr>
            <w:r w:rsidRPr="23B69289" w:rsidR="55EF150C">
              <w:rPr>
                <w:b w:val="1"/>
                <w:bCs w:val="1"/>
              </w:rPr>
              <w:t xml:space="preserve">- </w:t>
            </w:r>
            <w:r w:rsidRPr="23B69289" w:rsidR="45281816">
              <w:rPr>
                <w:b w:val="1"/>
                <w:bCs w:val="1"/>
              </w:rPr>
              <w:t xml:space="preserve">Modified DR </w:t>
            </w:r>
            <w:r w:rsidRPr="23B69289" w:rsidR="45281816">
              <w:rPr>
                <w:b w:val="1"/>
                <w:bCs w:val="1"/>
              </w:rPr>
              <w:t>regarding</w:t>
            </w:r>
            <w:r w:rsidRPr="23B69289" w:rsidR="45281816">
              <w:rPr>
                <w:b w:val="1"/>
                <w:bCs w:val="1"/>
              </w:rPr>
              <w:t xml:space="preserve"> logs to note location of stored logs</w:t>
            </w:r>
          </w:p>
          <w:p w:rsidR="00CF533B" w:rsidP="23B69289" w:rsidRDefault="00CF533B" w14:paraId="64CFDAED" wp14:textId="6E3960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1"/>
                <w:bCs w:val="1"/>
              </w:rPr>
            </w:pPr>
            <w:r w:rsidRPr="23B69289" w:rsidR="55EF150C">
              <w:rPr>
                <w:b w:val="1"/>
                <w:bCs w:val="1"/>
              </w:rPr>
              <w:t>- Separated menu and tab into respective DR</w:t>
            </w:r>
          </w:p>
          <w:p w:rsidR="00CF533B" w:rsidP="23B69289" w:rsidRDefault="00CF533B" w14:paraId="08CE6F91" wp14:textId="0226D6E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1"/>
                <w:bCs w:val="1"/>
              </w:rPr>
            </w:pPr>
            <w:r w:rsidRPr="23B69289" w:rsidR="2474955F">
              <w:rPr>
                <w:b w:val="1"/>
                <w:bCs w:val="1"/>
              </w:rPr>
              <w:t xml:space="preserve">- Modified attributes for </w:t>
            </w:r>
            <w:r w:rsidRPr="23B69289" w:rsidR="35BE8969">
              <w:rPr>
                <w:b w:val="1"/>
                <w:bCs w:val="1"/>
              </w:rPr>
              <w:t xml:space="preserve">all Core Requirements </w:t>
            </w:r>
            <w:r w:rsidRPr="23B69289" w:rsidR="4C7208BF">
              <w:rPr>
                <w:b w:val="1"/>
                <w:bCs w:val="1"/>
              </w:rPr>
              <w:t xml:space="preserve">to be more specific </w:t>
            </w:r>
            <w:r w:rsidRPr="23B69289" w:rsidR="35BE8969">
              <w:rPr>
                <w:b w:val="1"/>
                <w:bCs w:val="1"/>
              </w:rPr>
              <w:t xml:space="preserve">and </w:t>
            </w:r>
            <w:r w:rsidRPr="23B69289" w:rsidR="61B4B1F9">
              <w:rPr>
                <w:b w:val="1"/>
                <w:bCs w:val="1"/>
              </w:rPr>
              <w:t xml:space="preserve">their </w:t>
            </w:r>
            <w:r w:rsidRPr="23B69289" w:rsidR="35BE8969">
              <w:rPr>
                <w:b w:val="1"/>
                <w:bCs w:val="1"/>
              </w:rPr>
              <w:t>referenced page numbers</w:t>
            </w:r>
          </w:p>
        </w:tc>
      </w:tr>
      <w:tr xmlns:wp14="http://schemas.microsoft.com/office/word/2010/wordml" w:rsidR="00CF533B" w:rsidTr="23B69289" w14:paraId="61CDCEAD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6BB9E253" wp14:textId="2E1AE7B8">
            <w:pPr>
              <w:snapToGrid w:val="0"/>
              <w:jc w:val="both"/>
              <w:rPr>
                <w:b w:val="1"/>
                <w:bCs w:val="1"/>
              </w:rPr>
            </w:pPr>
            <w:r w:rsidRPr="23B69289" w:rsidR="4845E5C1">
              <w:rPr>
                <w:b w:val="1"/>
                <w:bCs w:val="1"/>
              </w:rPr>
              <w:t>2.0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23DE523C" wp14:textId="63A70265">
            <w:pPr>
              <w:snapToGrid w:val="0"/>
              <w:jc w:val="both"/>
              <w:rPr>
                <w:b w:val="1"/>
                <w:bCs w:val="1"/>
              </w:rPr>
            </w:pPr>
            <w:r w:rsidRPr="23B69289" w:rsidR="4845E5C1">
              <w:rPr>
                <w:b w:val="1"/>
                <w:bCs w:val="1"/>
              </w:rPr>
              <w:t>01/29/2024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52E56223" wp14:textId="31602847">
            <w:pPr>
              <w:snapToGrid w:val="0"/>
              <w:jc w:val="both"/>
              <w:rPr>
                <w:b w:val="1"/>
                <w:bCs w:val="1"/>
              </w:rPr>
            </w:pPr>
            <w:r w:rsidRPr="23B69289" w:rsidR="41134AE1">
              <w:rPr>
                <w:b w:val="1"/>
                <w:bCs w:val="1"/>
              </w:rPr>
              <w:t xml:space="preserve">- </w:t>
            </w:r>
            <w:r w:rsidRPr="23B69289" w:rsidR="06244F68">
              <w:rPr>
                <w:b w:val="1"/>
                <w:bCs w:val="1"/>
              </w:rPr>
              <w:t>Milestone 2 Creation</w:t>
            </w:r>
          </w:p>
        </w:tc>
      </w:tr>
      <w:tr xmlns:wp14="http://schemas.microsoft.com/office/word/2010/wordml" w:rsidR="00CF533B" w:rsidTr="23B69289" w14:paraId="07547A01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5043CB0F" wp14:textId="77777777">
            <w:pPr>
              <w:snapToGrid w:val="0"/>
              <w:jc w:val="both"/>
            </w:pP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7459315" wp14:textId="77777777">
            <w:pPr>
              <w:snapToGrid w:val="0"/>
              <w:jc w:val="both"/>
            </w:pP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537F28F" wp14:textId="77777777">
            <w:pPr>
              <w:snapToGrid w:val="0"/>
              <w:jc w:val="both"/>
            </w:pPr>
          </w:p>
        </w:tc>
      </w:tr>
      <w:tr xmlns:wp14="http://schemas.microsoft.com/office/word/2010/wordml" w:rsidR="00CF533B" w:rsidTr="23B69289" w14:paraId="6DFB9E20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70DF9E56" wp14:textId="77777777">
            <w:pPr>
              <w:snapToGrid w:val="0"/>
              <w:jc w:val="both"/>
            </w:pP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4E871BC" wp14:textId="77777777">
            <w:pPr>
              <w:snapToGrid w:val="0"/>
              <w:jc w:val="both"/>
            </w:pP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44A5D23" wp14:textId="77777777">
            <w:pPr>
              <w:snapToGrid w:val="0"/>
              <w:jc w:val="both"/>
            </w:pPr>
          </w:p>
        </w:tc>
      </w:tr>
      <w:tr xmlns:wp14="http://schemas.microsoft.com/office/word/2010/wordml" w:rsidR="00CF533B" w:rsidTr="23B69289" w14:paraId="738610EB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37805D2" wp14:textId="77777777">
            <w:pPr>
              <w:snapToGrid w:val="0"/>
              <w:jc w:val="both"/>
            </w:pP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63F29E8" wp14:textId="77777777">
            <w:pPr>
              <w:snapToGrid w:val="0"/>
              <w:jc w:val="both"/>
            </w:pP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3B7B4B86" wp14:textId="77777777">
            <w:pPr>
              <w:snapToGrid w:val="0"/>
              <w:jc w:val="both"/>
            </w:pPr>
          </w:p>
        </w:tc>
      </w:tr>
      <w:tr xmlns:wp14="http://schemas.microsoft.com/office/word/2010/wordml" w:rsidR="00CF533B" w:rsidTr="23B69289" w14:paraId="3A0FF5F2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5630AD66" wp14:textId="77777777">
            <w:pPr>
              <w:snapToGrid w:val="0"/>
              <w:jc w:val="both"/>
            </w:pP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1829076" wp14:textId="77777777">
            <w:pPr>
              <w:snapToGrid w:val="0"/>
              <w:jc w:val="both"/>
            </w:pP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2BA226A1" wp14:textId="77777777">
            <w:pPr>
              <w:snapToGrid w:val="0"/>
              <w:jc w:val="both"/>
            </w:pPr>
          </w:p>
        </w:tc>
      </w:tr>
    </w:tbl>
    <w:p xmlns:wp14="http://schemas.microsoft.com/office/word/2010/wordml" w:rsidR="00CF533B" w:rsidRDefault="00CF533B" w14:paraId="17AD93B2" wp14:textId="77777777">
      <w:pPr>
        <w:jc w:val="both"/>
      </w:pPr>
    </w:p>
    <w:p xmlns:wp14="http://schemas.microsoft.com/office/word/2010/wordml" w:rsidR="00CF533B" w:rsidRDefault="00CF533B" w14:paraId="0DE4B5B7" wp14:textId="77777777">
      <w:pPr>
        <w:jc w:val="both"/>
      </w:pPr>
    </w:p>
    <w:p xmlns:wp14="http://schemas.microsoft.com/office/word/2010/wordml" w:rsidR="00CF533B" w:rsidRDefault="00CF533B" w14:paraId="66204FF1" wp14:textId="77777777">
      <w:pPr>
        <w:jc w:val="both"/>
      </w:pPr>
    </w:p>
    <w:p xmlns:wp14="http://schemas.microsoft.com/office/word/2010/wordml" w:rsidR="00CF533B" w:rsidRDefault="00CF533B" w14:paraId="2DBF0D7D" wp14:textId="77777777">
      <w:pPr>
        <w:sectPr w:rsidR="00CF533B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orient="portrait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xmlns:wp14="http://schemas.microsoft.com/office/word/2010/wordml" w:rsidR="00CF533B" w:rsidRDefault="00CF533B" w14:paraId="6B62F1B3" wp14:textId="77777777"/>
    <w:p xmlns:wp14="http://schemas.microsoft.com/office/word/2010/wordml" w:rsidR="00CF533B" w:rsidRDefault="00CF533B" w14:paraId="02F2C34E" wp14:textId="77777777"/>
    <w:p xmlns:wp14="http://schemas.microsoft.com/office/word/2010/wordml" w:rsidR="00CF533B" w:rsidRDefault="00CF533B" w14:paraId="6A36AB95" wp14:textId="77777777">
      <w:pPr>
        <w:jc w:val="center"/>
      </w:pPr>
      <w:r>
        <w:rPr>
          <w:b/>
          <w:sz w:val="32"/>
        </w:rPr>
        <w:t>DATABASE SPECIFICATIONS</w:t>
      </w:r>
    </w:p>
    <w:p xmlns:wp14="http://schemas.microsoft.com/office/word/2010/wordml" w:rsidR="00CF533B" w:rsidRDefault="00CF533B" w14:paraId="680A4E5D" wp14:textId="77777777">
      <w:pPr>
        <w:jc w:val="center"/>
        <w:rPr>
          <w:b/>
          <w:sz w:val="28"/>
        </w:rPr>
      </w:pPr>
    </w:p>
    <w:p xmlns:wp14="http://schemas.microsoft.com/office/word/2010/wordml" w:rsidR="00CF533B" w:rsidRDefault="00CF533B" w14:paraId="78356A93" wp14:textId="77777777">
      <w:pPr>
        <w:jc w:val="center"/>
      </w:pPr>
      <w:r>
        <w:rPr>
          <w:b/>
          <w:sz w:val="28"/>
        </w:rPr>
        <w:t>TABLE OF CONTENTS</w:t>
      </w:r>
    </w:p>
    <w:p xmlns:wp14="http://schemas.microsoft.com/office/word/2010/wordml" w:rsidR="00CF533B" w:rsidRDefault="00CF533B" w14:paraId="19219836" wp14:textId="77777777">
      <w:pPr>
        <w:jc w:val="both"/>
      </w:pPr>
    </w:p>
    <w:p xmlns:wp14="http://schemas.microsoft.com/office/word/2010/wordml" w:rsidR="00CF533B" w:rsidRDefault="00CF533B" w14:paraId="296FEF7D" wp14:textId="77777777">
      <w:pPr>
        <w:jc w:val="both"/>
      </w:pPr>
    </w:p>
    <w:p xmlns:wp14="http://schemas.microsoft.com/office/word/2010/wordml" w:rsidRPr="007967E4" w:rsidR="0051129F" w:rsidRDefault="00CF533B" w14:paraId="0DB25963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51129F">
        <w:rPr>
          <w:noProof/>
        </w:rPr>
        <w:t>Document Control</w:t>
      </w:r>
      <w:r w:rsidR="0051129F">
        <w:rPr>
          <w:noProof/>
        </w:rPr>
        <w:tab/>
      </w:r>
      <w:r w:rsidR="0051129F">
        <w:rPr>
          <w:noProof/>
        </w:rPr>
        <w:fldChar w:fldCharType="begin"/>
      </w:r>
      <w:r w:rsidR="0051129F">
        <w:rPr>
          <w:noProof/>
        </w:rPr>
        <w:instrText xml:space="preserve"> PAGEREF _Toc103356953 \h </w:instrText>
      </w:r>
      <w:r w:rsidR="0051129F">
        <w:rPr>
          <w:noProof/>
        </w:rPr>
      </w:r>
      <w:r w:rsidR="0051129F">
        <w:rPr>
          <w:noProof/>
        </w:rPr>
        <w:fldChar w:fldCharType="separate"/>
      </w:r>
      <w:r w:rsidR="0051129F">
        <w:rPr>
          <w:noProof/>
        </w:rPr>
        <w:t>i</w:t>
      </w:r>
      <w:r w:rsidR="0051129F">
        <w:rPr>
          <w:noProof/>
        </w:rPr>
        <w:fldChar w:fldCharType="end"/>
      </w:r>
    </w:p>
    <w:p xmlns:wp14="http://schemas.microsoft.com/office/word/2010/wordml" w:rsidRPr="007967E4" w:rsidR="0051129F" w:rsidRDefault="0051129F" w14:paraId="208911DF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Work carried out by: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6453AC5B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Revision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4CCCB819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1: Data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3E5F5ACB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System Name or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AD34953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Core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3DCF7497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2: Conceptual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C867E6C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9448778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1A66652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3: Logical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67E40D6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Entity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4D8B7A0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A34E253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 xml:space="preserve">Milestone 4:  </w:t>
      </w:r>
      <w:r w:rsidRPr="00E344DF">
        <w:rPr>
          <w:noProof/>
          <w:highlight w:val="green"/>
        </w:rPr>
        <w:t xml:space="preserve">Normalization </w:t>
      </w:r>
      <w:r>
        <w:rPr>
          <w:noProof/>
        </w:rPr>
        <w:t>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B4083DB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 xml:space="preserve">Milestone 5: </w:t>
      </w:r>
      <w:r w:rsidRPr="00E344DF">
        <w:rPr>
          <w:noProof/>
          <w:highlight w:val="blue"/>
        </w:rPr>
        <w:t>Physical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0B0BDAA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898340D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Naming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5F1A4F4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6BEC2A48" wp14:textId="77777777">
      <w:pPr>
        <w:pStyle w:val="TOC4"/>
        <w:rPr>
          <w:rFonts w:ascii="Calibri" w:hAnsi="Calibri"/>
          <w:noProof/>
          <w:sz w:val="22"/>
          <w:szCs w:val="22"/>
          <w:lang w:eastAsia="en-US"/>
        </w:rPr>
      </w:pPr>
      <w:r w:rsidRPr="00E344DF">
        <w:rPr>
          <w:rFonts w:eastAsia="MS Mincho"/>
          <w:b/>
          <w:bCs/>
          <w:noProof/>
        </w:rPr>
        <w:t>Examples of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952E5B4" wp14:textId="77777777">
      <w:pPr>
        <w:pStyle w:val="TOC4"/>
        <w:rPr>
          <w:rFonts w:ascii="Calibri" w:hAnsi="Calibri"/>
          <w:noProof/>
          <w:sz w:val="22"/>
          <w:szCs w:val="22"/>
          <w:lang w:eastAsia="en-US"/>
        </w:rPr>
      </w:pPr>
      <w:r w:rsidRPr="00E344DF">
        <w:rPr>
          <w:b/>
          <w:bCs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48BA88A1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6: SQL queries 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CF533B" w:rsidRDefault="00CF533B" w14:paraId="7194DBDC" wp14:textId="77777777">
      <w:pPr>
        <w:rPr>
          <w:rFonts w:ascii="Calibri" w:hAnsi="Calibri" w:cs="Calibri"/>
          <w:szCs w:val="22"/>
          <w:lang w:val="en-US" w:eastAsia="ja-JP"/>
        </w:rPr>
        <w:sectPr w:rsidR="00CF533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orient="portrait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xmlns:wp14="http://schemas.microsoft.com/office/word/2010/wordml" w:rsidR="00CF533B" w:rsidRDefault="00CF533B" w14:paraId="1F2F2682" wp14:textId="77777777">
      <w:pPr>
        <w:pStyle w:val="Heading1"/>
        <w:jc w:val="both"/>
      </w:pPr>
      <w:bookmarkStart w:name="_Toc103356956" w:id="3"/>
      <w:r w:rsidR="55841531">
        <w:rPr/>
        <w:t>Milestone 1: Data Requirements</w:t>
      </w:r>
      <w:bookmarkEnd w:id="3"/>
      <w:r w:rsidR="55841531">
        <w:rPr/>
        <w:t xml:space="preserve"> </w:t>
      </w:r>
    </w:p>
    <w:p w:rsidR="39815D70" w:rsidP="227A2C82" w:rsidRDefault="39815D70" w14:paraId="0944EBD6" w14:textId="0CF26B1B">
      <w:pPr>
        <w:pStyle w:val="Heading2"/>
        <w:suppressLineNumbers w:val="0"/>
        <w:bidi w:val="0"/>
        <w:spacing w:before="240" w:beforeAutospacing="off" w:after="60" w:afterAutospacing="off" w:line="259" w:lineRule="auto"/>
        <w:ind w:left="0" w:right="0"/>
        <w:jc w:val="left"/>
      </w:pPr>
      <w:r w:rsidR="39815D70">
        <w:rPr/>
        <w:t>System Name or Title</w:t>
      </w:r>
    </w:p>
    <w:p xmlns:wp14="http://schemas.microsoft.com/office/word/2010/wordml" w:rsidR="00CF533B" w:rsidRDefault="00CF533B" w14:paraId="6780CB91" wp14:textId="5675B584">
      <w:pPr>
        <w:pStyle w:val="B1"/>
        <w:numPr>
          <w:numId w:val="0"/>
        </w:numPr>
      </w:pPr>
      <w:r w:rsidR="55841531">
        <w:rPr/>
        <w:t xml:space="preserve"> </w:t>
      </w:r>
      <w:r w:rsidR="43207A4D">
        <w:rPr/>
        <w:t>Next-Gen Restaurant Application Database System (NRADS)</w:t>
      </w:r>
    </w:p>
    <w:p w:rsidR="4F9A3BB3" w:rsidP="23B69289" w:rsidRDefault="4F9A3BB3" w14:paraId="32334625" w14:textId="27374FFC">
      <w:pPr>
        <w:pStyle w:val="B1"/>
        <w:numPr>
          <w:numId w:val="0"/>
        </w:numPr>
      </w:pPr>
      <w:r w:rsidRPr="23B69289" w:rsidR="4F9A3BB3"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  <w:t>Purpose</w:t>
      </w:r>
    </w:p>
    <w:p w:rsidR="3DE82BBC" w:rsidP="23B69289" w:rsidRDefault="3DE82BBC" w14:paraId="376C3B09" w14:textId="75F7D9DC">
      <w:pPr>
        <w:pStyle w:val="B1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</w:pPr>
      <w:r w:rsidRPr="23B69289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This </w:t>
      </w:r>
      <w:r w:rsidRPr="23B69289" w:rsidR="04CD82AA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section </w:t>
      </w:r>
      <w:r w:rsidRPr="23B69289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will</w:t>
      </w:r>
      <w:r w:rsidRPr="23B69289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 describe the data </w:t>
      </w:r>
      <w:r w:rsidRPr="23B69289" w:rsidR="7C8D10ED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requirements needed </w:t>
      </w:r>
      <w:r w:rsidRPr="23B69289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to </w:t>
      </w:r>
      <w:r w:rsidRPr="23B69289" w:rsidR="6B62E5EB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facilitate</w:t>
      </w:r>
      <w:r w:rsidRPr="23B69289" w:rsidR="6B62E5EB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 </w:t>
      </w:r>
      <w:r w:rsidRPr="23B69289" w:rsidR="7CCC586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the successful creation of the Next-Gen Restaurant Application (NRA) as defined in the </w:t>
      </w:r>
      <w:r w:rsidRPr="23B69289" w:rsidR="0F7BE96D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Software Requirements Specification (SRS)</w:t>
      </w:r>
      <w:r w:rsidRPr="23B69289" w:rsidR="7CCC586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.</w:t>
      </w:r>
    </w:p>
    <w:p w:rsidR="6898B1C9" w:rsidP="23B69289" w:rsidRDefault="6898B1C9" w14:paraId="6FD371B1" w14:textId="2603612E">
      <w:pPr>
        <w:pStyle w:val="B1"/>
        <w:numPr>
          <w:numId w:val="0"/>
        </w:numPr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</w:pPr>
      <w:r w:rsidRPr="23B69289" w:rsidR="6898B1C9"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  <w:t>Outcome</w:t>
      </w:r>
    </w:p>
    <w:p w:rsidR="18CE7863" w:rsidP="23B69289" w:rsidRDefault="18CE7863" w14:paraId="00F62F8F" w14:textId="7EAA0BFA">
      <w:pPr>
        <w:pStyle w:val="B1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</w:pPr>
      <w:r w:rsidRPr="260C79DB" w:rsidR="18CE7863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This section will define the </w:t>
      </w:r>
      <w:r w:rsidRPr="260C79DB" w:rsidR="18CE7863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data entities and their attributes needed to support the NRA.</w:t>
      </w:r>
    </w:p>
    <w:p xmlns:wp14="http://schemas.microsoft.com/office/word/2010/wordml" w:rsidR="00CF533B" w:rsidRDefault="00CF533B" w14:paraId="3DE3DCCA" wp14:textId="77777777">
      <w:pPr>
        <w:pStyle w:val="Heading2"/>
      </w:pPr>
      <w:bookmarkStart w:name="_Toc103356958" w:id="5"/>
      <w:r>
        <w:t>Core requirements</w:t>
      </w:r>
      <w:bookmarkEnd w:id="5"/>
    </w:p>
    <w:p xmlns:wp14="http://schemas.microsoft.com/office/word/2010/wordml" w:rsidR="00CF533B" w:rsidRDefault="00CF533B" w14:paraId="769D0D3C" wp14:textId="77777777"/>
    <w:tbl>
      <w:tblPr>
        <w:tblW w:w="936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5"/>
        <w:gridCol w:w="5205"/>
        <w:gridCol w:w="1350"/>
        <w:gridCol w:w="1260"/>
        <w:gridCol w:w="1172"/>
      </w:tblGrid>
      <w:tr xmlns:wp14="http://schemas.microsoft.com/office/word/2010/wordml" w:rsidR="00CF533B" w:rsidTr="57CC1D53" w14:paraId="762A98B1" wp14:textId="77777777">
        <w:tc>
          <w:tcPr>
            <w:tcW w:w="375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012A8ECC" wp14:textId="77777777">
            <w:pPr>
              <w:pStyle w:val="TableContents"/>
            </w:pPr>
            <w:r>
              <w:t xml:space="preserve">No. </w:t>
            </w:r>
          </w:p>
        </w:tc>
        <w:tc>
          <w:tcPr>
            <w:tcW w:w="5205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7627B49D" wp14:textId="77777777">
            <w:pPr>
              <w:pStyle w:val="TableContents"/>
            </w:pPr>
            <w:r>
              <w:t>Requirement</w:t>
            </w:r>
          </w:p>
        </w:tc>
        <w:tc>
          <w:tcPr>
            <w:tcW w:w="135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33FA9503" wp14:textId="77777777">
            <w:pPr>
              <w:pStyle w:val="TableContents"/>
              <w:jc w:val="center"/>
            </w:pPr>
            <w:r>
              <w:t>Referenced page in SRS</w:t>
            </w:r>
          </w:p>
        </w:tc>
        <w:tc>
          <w:tcPr>
            <w:tcW w:w="126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71F403BB" wp14:textId="77777777">
            <w:pPr>
              <w:pStyle w:val="TableContents"/>
              <w:jc w:val="center"/>
            </w:pPr>
            <w:r>
              <w:t>Referenced Section in SRS</w:t>
            </w:r>
          </w:p>
        </w:tc>
        <w:tc>
          <w:tcPr>
            <w:tcW w:w="1172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3B4C7F96" wp14:textId="77777777">
            <w:pPr>
              <w:pStyle w:val="TableContents"/>
              <w:jc w:val="center"/>
            </w:pPr>
            <w:r>
              <w:t>Referenced Paragraph in Section</w:t>
            </w:r>
          </w:p>
        </w:tc>
      </w:tr>
      <w:tr xmlns:wp14="http://schemas.microsoft.com/office/word/2010/wordml" w:rsidR="00CF533B" w:rsidTr="57CC1D53" w14:paraId="649841BE" wp14:textId="77777777"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56B20A0C" wp14:textId="77777777">
            <w:pPr>
              <w:pStyle w:val="TableContents"/>
            </w:pPr>
            <w:r>
              <w:t>1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796ED12D" w:rsidRDefault="00CF533B" w14:paraId="54CD245A" wp14:textId="5CE61654">
            <w:pPr>
              <w:pStyle w:val="b2"/>
              <w:numPr>
                <w:numId w:val="0"/>
              </w:numPr>
              <w:ind w:left="0"/>
            </w:pPr>
            <w:r w:rsidR="2E39B5B6">
              <w:rPr/>
              <w:t xml:space="preserve">The system will store </w:t>
            </w:r>
            <w:r w:rsidR="234556CA">
              <w:rPr/>
              <w:t xml:space="preserve">general </w:t>
            </w:r>
            <w:r w:rsidR="2E39B5B6">
              <w:rPr/>
              <w:t>restau</w:t>
            </w:r>
            <w:r w:rsidR="578B1490">
              <w:rPr/>
              <w:t>ran</w:t>
            </w:r>
            <w:r w:rsidR="4BEB9AC8">
              <w:rPr/>
              <w:t xml:space="preserve">t information </w:t>
            </w:r>
            <w:r w:rsidR="045F962E">
              <w:rPr/>
              <w:t xml:space="preserve">including </w:t>
            </w:r>
            <w:r w:rsidR="567FDB22">
              <w:rPr/>
              <w:t>store_id</w:t>
            </w:r>
            <w:r w:rsidR="567FDB22">
              <w:rPr/>
              <w:t>, address</w:t>
            </w:r>
            <w:r w:rsidR="045F962E">
              <w:rPr/>
              <w:t xml:space="preserve">, </w:t>
            </w:r>
            <w:r w:rsidR="2DAEC5FE">
              <w:rPr/>
              <w:t>table</w:t>
            </w:r>
            <w:r w:rsidR="57C9C632">
              <w:rPr/>
              <w:t>_</w:t>
            </w:r>
            <w:r w:rsidR="2DAEC5FE">
              <w:rPr/>
              <w:t>layout</w:t>
            </w:r>
            <w:r w:rsidR="0F014EF3">
              <w:rPr/>
              <w:t xml:space="preserve">, </w:t>
            </w:r>
            <w:r w:rsidR="0F014EF3">
              <w:rPr/>
              <w:t>table</w:t>
            </w:r>
            <w:r w:rsidR="3F103C5B">
              <w:rPr/>
              <w:t>_</w:t>
            </w:r>
            <w:r w:rsidR="0F014EF3">
              <w:rPr/>
              <w:t>occupancy</w:t>
            </w:r>
            <w:r w:rsidR="058578FE">
              <w:rPr/>
              <w:t xml:space="preserve">, </w:t>
            </w:r>
            <w:r w:rsidR="058578FE">
              <w:rPr/>
              <w:t>table_type</w:t>
            </w:r>
            <w:r w:rsidR="12370F2C">
              <w:rPr/>
              <w:t xml:space="preserve">, </w:t>
            </w:r>
            <w:r w:rsidR="12370F2C">
              <w:rPr/>
              <w:t>table_id</w:t>
            </w:r>
            <w:r w:rsidR="12370F2C">
              <w:rPr/>
              <w:t xml:space="preserve">, </w:t>
            </w:r>
            <w:r w:rsidR="12370F2C">
              <w:rPr/>
              <w:t>layout_id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4F6EBB5E" wp14:textId="016030DB">
            <w:pPr>
              <w:pStyle w:val="TableContents"/>
              <w:spacing w:before="57" w:after="57"/>
              <w:jc w:val="center"/>
            </w:pPr>
            <w:r w:rsidR="1F9A5870">
              <w:rPr/>
              <w:t>3</w:t>
            </w:r>
          </w:p>
          <w:p w:rsidR="00CF533B" w:rsidRDefault="00CF533B" w14:paraId="5DFD7503" wp14:textId="482DDF54">
            <w:pPr>
              <w:pStyle w:val="TableContents"/>
              <w:spacing w:before="57" w:after="57"/>
              <w:jc w:val="center"/>
            </w:pPr>
            <w:r w:rsidR="73B495BE">
              <w:rPr/>
              <w:t>5</w:t>
            </w:r>
          </w:p>
          <w:p w:rsidR="00CF533B" w:rsidRDefault="00CF533B" w14:paraId="1F84F1AB" wp14:textId="0BD0B024">
            <w:pPr>
              <w:pStyle w:val="TableContents"/>
              <w:spacing w:before="57" w:after="57"/>
              <w:jc w:val="center"/>
            </w:pPr>
          </w:p>
          <w:p w:rsidR="00CF533B" w:rsidRDefault="00CF533B" w14:paraId="3E26661C" wp14:textId="5AA0BE15">
            <w:pPr>
              <w:pStyle w:val="TableContents"/>
              <w:spacing w:before="57" w:after="57"/>
              <w:jc w:val="center"/>
            </w:pPr>
            <w:r w:rsidR="66C012FB">
              <w:rPr/>
              <w:t>10</w:t>
            </w:r>
          </w:p>
          <w:p w:rsidR="00CF533B" w:rsidRDefault="00CF533B" w14:paraId="1231BE67" wp14:textId="083BB73B">
            <w:pPr>
              <w:pStyle w:val="TableContents"/>
              <w:spacing w:before="57" w:after="57"/>
              <w:jc w:val="center"/>
            </w:pPr>
            <w:r w:rsidR="238D4E72">
              <w:rPr/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64C22E21" wp14:textId="24821A54">
            <w:pPr>
              <w:pStyle w:val="TableContents"/>
              <w:spacing w:before="57" w:after="57"/>
              <w:jc w:val="center"/>
            </w:pPr>
            <w:r w:rsidR="1F9A5870">
              <w:rPr/>
              <w:t>1.2</w:t>
            </w:r>
          </w:p>
          <w:p w:rsidR="00CF533B" w:rsidRDefault="00CF533B" w14:paraId="79241C79" wp14:textId="1C91C1A7">
            <w:pPr>
              <w:pStyle w:val="TableContents"/>
              <w:spacing w:before="57" w:after="57"/>
              <w:jc w:val="center"/>
            </w:pPr>
            <w:r w:rsidR="0D7777F4">
              <w:rPr/>
              <w:t>2.</w:t>
            </w:r>
            <w:r w:rsidR="05DFF4A7">
              <w:rPr/>
              <w:t>2</w:t>
            </w:r>
          </w:p>
          <w:p w:rsidR="00CF533B" w:rsidRDefault="00CF533B" w14:paraId="57A3BE90" wp14:textId="224A9BA3">
            <w:pPr>
              <w:pStyle w:val="TableContents"/>
              <w:spacing w:before="57" w:after="57"/>
              <w:jc w:val="center"/>
            </w:pPr>
          </w:p>
          <w:p w:rsidR="00CF533B" w:rsidRDefault="00CF533B" w14:paraId="4EE6C9DB" wp14:textId="0E41466A">
            <w:pPr>
              <w:pStyle w:val="TableContents"/>
              <w:spacing w:before="57" w:after="57"/>
              <w:jc w:val="center"/>
            </w:pPr>
            <w:r w:rsidR="46F367B0">
              <w:rPr/>
              <w:t>3.5.2</w:t>
            </w:r>
          </w:p>
          <w:p w:rsidR="00CF533B" w:rsidRDefault="00CF533B" w14:paraId="36FEB5B0" wp14:textId="26B05326">
            <w:pPr>
              <w:pStyle w:val="TableContents"/>
              <w:spacing w:before="57" w:after="57"/>
              <w:jc w:val="center"/>
            </w:pPr>
            <w:r w:rsidR="05B0E7BD">
              <w:rPr/>
              <w:t>3.5.3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302DFAAA" wp14:textId="152F5AF1">
            <w:pPr>
              <w:pStyle w:val="TableContents"/>
              <w:spacing w:before="57" w:after="57"/>
              <w:jc w:val="center"/>
            </w:pPr>
            <w:r w:rsidR="1F9A5870">
              <w:rPr/>
              <w:t>1.2.1</w:t>
            </w:r>
          </w:p>
          <w:p w:rsidR="00CF533B" w:rsidRDefault="00CF533B" w14:paraId="5FDD001C" wp14:textId="2F6BBF29">
            <w:pPr>
              <w:pStyle w:val="TableContents"/>
              <w:spacing w:before="57" w:after="57"/>
              <w:jc w:val="center"/>
            </w:pPr>
            <w:r w:rsidR="18993C54">
              <w:rPr/>
              <w:t>2</w:t>
            </w:r>
            <w:r w:rsidR="0DA6CA65">
              <w:rPr/>
              <w:t>.2.1</w:t>
            </w:r>
          </w:p>
          <w:p w:rsidR="00CF533B" w:rsidRDefault="00CF533B" w14:paraId="638BE94A" wp14:textId="428204D6">
            <w:pPr>
              <w:pStyle w:val="TableContents"/>
              <w:spacing w:before="57" w:after="57"/>
              <w:jc w:val="center"/>
            </w:pPr>
            <w:r w:rsidR="0E86C7A0">
              <w:rPr/>
              <w:t>2.2.9</w:t>
            </w:r>
          </w:p>
          <w:p w:rsidR="00CF533B" w:rsidRDefault="00CF533B" w14:paraId="4BD20B5D" wp14:textId="63C0A3D5">
            <w:pPr>
              <w:pStyle w:val="TableContents"/>
              <w:spacing w:before="57" w:after="57"/>
              <w:jc w:val="center"/>
            </w:pPr>
            <w:r w:rsidR="4E496D65">
              <w:rPr/>
              <w:t>all</w:t>
            </w:r>
          </w:p>
          <w:p w:rsidR="00CF533B" w:rsidRDefault="00CF533B" w14:paraId="30D7AA69" wp14:textId="4698C5E5">
            <w:pPr>
              <w:pStyle w:val="TableContents"/>
              <w:spacing w:before="57" w:after="57"/>
              <w:jc w:val="center"/>
            </w:pPr>
            <w:r w:rsidR="578D42C3">
              <w:rPr/>
              <w:t>3.5.3.6</w:t>
            </w:r>
          </w:p>
        </w:tc>
      </w:tr>
      <w:tr xmlns:wp14="http://schemas.microsoft.com/office/word/2010/wordml" w:rsidR="00CF533B" w:rsidTr="57CC1D53" w14:paraId="18F999B5" wp14:textId="77777777"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7144751B" wp14:textId="77777777">
            <w:pPr>
              <w:pStyle w:val="TableContents"/>
            </w:pPr>
            <w:r>
              <w:t>2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7196D064" wp14:textId="1F5D9071">
            <w:pPr>
              <w:pStyle w:val="TableContents"/>
            </w:pPr>
            <w:r w:rsidR="3795E069">
              <w:rPr/>
              <w:t>The system will store customer</w:t>
            </w:r>
            <w:r w:rsidR="3B2AB6C7">
              <w:rPr/>
              <w:t xml:space="preserve"> information</w:t>
            </w:r>
            <w:r w:rsidR="57E9D133">
              <w:rPr/>
              <w:t xml:space="preserve"> </w:t>
            </w:r>
            <w:r w:rsidR="16CC9856">
              <w:rPr/>
              <w:t>including</w:t>
            </w:r>
            <w:r w:rsidR="57E9D133">
              <w:rPr/>
              <w:t xml:space="preserve"> </w:t>
            </w:r>
            <w:r w:rsidR="132F64ED">
              <w:rPr/>
              <w:t>customer_</w:t>
            </w:r>
            <w:r w:rsidR="5E7579A2">
              <w:rPr/>
              <w:t xml:space="preserve">id, </w:t>
            </w:r>
            <w:r w:rsidR="57E9D133">
              <w:rPr/>
              <w:t xml:space="preserve">age, </w:t>
            </w:r>
            <w:r w:rsidR="0CE327D6">
              <w:rPr/>
              <w:t>phone</w:t>
            </w:r>
            <w:r w:rsidR="041F6058">
              <w:rPr/>
              <w:t>_</w:t>
            </w:r>
            <w:r w:rsidR="0CE327D6">
              <w:rPr/>
              <w:t xml:space="preserve">number, </w:t>
            </w:r>
            <w:r w:rsidR="2607CA44">
              <w:rPr/>
              <w:t>first_name, last_name</w:t>
            </w:r>
            <w:r w:rsidR="0CE327D6">
              <w:rPr/>
              <w:t xml:space="preserve">, </w:t>
            </w:r>
            <w:r w:rsidR="64504157">
              <w:rPr/>
              <w:t>date_of_birth</w:t>
            </w:r>
            <w:r w:rsidR="626F9971">
              <w:rPr/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083F0ABB" wp14:textId="4134EF8E">
            <w:pPr>
              <w:pStyle w:val="TableContents"/>
              <w:spacing w:before="57" w:after="57"/>
              <w:jc w:val="center"/>
            </w:pPr>
            <w:r w:rsidR="3B2AB6C7">
              <w:rPr/>
              <w:t>3</w:t>
            </w:r>
          </w:p>
          <w:p w:rsidR="00CF533B" w:rsidRDefault="00CF533B" w14:paraId="2050E37A" wp14:textId="39891600">
            <w:pPr>
              <w:pStyle w:val="TableContents"/>
              <w:spacing w:before="57" w:after="57"/>
              <w:jc w:val="center"/>
            </w:pPr>
            <w:r w:rsidR="08962A44">
              <w:rPr/>
              <w:t>5</w:t>
            </w:r>
          </w:p>
          <w:p w:rsidR="00CF533B" w:rsidRDefault="00CF533B" w14:paraId="7AB13D2F" wp14:textId="0046C0AB">
            <w:pPr>
              <w:pStyle w:val="TableContents"/>
              <w:spacing w:before="57" w:after="57"/>
              <w:jc w:val="center"/>
            </w:pPr>
            <w:r w:rsidR="3960A882">
              <w:rPr/>
              <w:t>10</w:t>
            </w:r>
          </w:p>
          <w:p w:rsidR="00CF533B" w:rsidRDefault="00CF533B" w14:paraId="1B5C78E0" wp14:textId="779CB533">
            <w:pPr>
              <w:pStyle w:val="TableContents"/>
              <w:spacing w:before="57" w:after="57"/>
              <w:jc w:val="center"/>
            </w:pPr>
            <w:r w:rsidR="4DC53B43">
              <w:rPr/>
              <w:t>11</w:t>
            </w:r>
          </w:p>
          <w:p w:rsidR="00CF533B" w:rsidRDefault="00CF533B" w14:paraId="71BB4492" wp14:textId="1874132E">
            <w:pPr>
              <w:pStyle w:val="TableContents"/>
              <w:spacing w:before="57" w:after="57"/>
              <w:jc w:val="center"/>
            </w:pPr>
          </w:p>
          <w:p w:rsidR="00CF533B" w:rsidRDefault="00CF533B" w14:paraId="34FF1C98" wp14:textId="17D22227">
            <w:pPr>
              <w:pStyle w:val="TableContents"/>
              <w:spacing w:before="57" w:after="57"/>
              <w:jc w:val="center"/>
            </w:pPr>
            <w:r w:rsidR="3E62FDDE">
              <w:rPr/>
              <w:t>13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70AC27AF" wp14:textId="083BB7FB">
            <w:pPr>
              <w:pStyle w:val="TableContents"/>
              <w:spacing w:before="57" w:after="57"/>
              <w:jc w:val="center"/>
            </w:pPr>
            <w:r w:rsidR="3B2AB6C7">
              <w:rPr/>
              <w:t>1.2</w:t>
            </w:r>
          </w:p>
          <w:p w:rsidR="00CF533B" w:rsidRDefault="00CF533B" w14:paraId="675EBF35" wp14:textId="4453B851">
            <w:pPr>
              <w:pStyle w:val="TableContents"/>
              <w:spacing w:before="57" w:after="57"/>
              <w:jc w:val="center"/>
            </w:pPr>
            <w:r w:rsidR="52910F4F">
              <w:rPr/>
              <w:t>2.2</w:t>
            </w:r>
          </w:p>
          <w:p w:rsidR="00CF533B" w:rsidRDefault="00CF533B" w14:paraId="5A6EAFAD" wp14:textId="5B3115F7">
            <w:pPr>
              <w:pStyle w:val="TableContents"/>
              <w:spacing w:before="57" w:after="57"/>
              <w:jc w:val="center"/>
            </w:pPr>
            <w:r w:rsidR="2F6C220B">
              <w:rPr/>
              <w:t>3.5.3</w:t>
            </w:r>
          </w:p>
          <w:p w:rsidR="00CF533B" w:rsidRDefault="00CF533B" w14:paraId="4AB332B0" wp14:textId="66C51A9E">
            <w:pPr>
              <w:pStyle w:val="TableContents"/>
              <w:spacing w:before="57" w:after="57"/>
              <w:jc w:val="center"/>
            </w:pPr>
            <w:r w:rsidR="1753A95D">
              <w:rPr/>
              <w:t>3.5.3</w:t>
            </w:r>
          </w:p>
          <w:p w:rsidR="00CF533B" w:rsidRDefault="00CF533B" w14:paraId="6CA83B8F" wp14:textId="586F3B91">
            <w:pPr>
              <w:pStyle w:val="TableContents"/>
              <w:spacing w:before="57" w:after="57"/>
              <w:jc w:val="center"/>
            </w:pPr>
          </w:p>
          <w:p w:rsidR="00CF533B" w:rsidRDefault="00CF533B" w14:paraId="6D072C0D" wp14:textId="575EFEB0">
            <w:pPr>
              <w:pStyle w:val="TableContents"/>
              <w:spacing w:before="57" w:after="57"/>
              <w:jc w:val="center"/>
            </w:pPr>
            <w:r w:rsidR="23456C9E">
              <w:rPr/>
              <w:t>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2D052C0B" wp14:textId="6B70A824">
            <w:pPr>
              <w:pStyle w:val="TableContents"/>
              <w:spacing w:before="57" w:after="57"/>
              <w:jc w:val="center"/>
            </w:pPr>
            <w:r w:rsidR="3B2AB6C7">
              <w:rPr/>
              <w:t>1.2.2</w:t>
            </w:r>
          </w:p>
          <w:p w:rsidR="00CF533B" w:rsidRDefault="00CF533B" w14:paraId="3DE0B5C5" wp14:textId="60273645">
            <w:pPr>
              <w:pStyle w:val="TableContents"/>
              <w:spacing w:before="57" w:after="57"/>
              <w:jc w:val="center"/>
            </w:pPr>
            <w:r w:rsidR="11499675">
              <w:rPr/>
              <w:t>2.2.2</w:t>
            </w:r>
          </w:p>
          <w:p w:rsidR="00CF533B" w:rsidRDefault="00CF533B" w14:paraId="0E756F3E" wp14:textId="15F15D63">
            <w:pPr>
              <w:pStyle w:val="TableContents"/>
              <w:spacing w:before="57" w:after="57"/>
              <w:jc w:val="center"/>
            </w:pPr>
            <w:r w:rsidR="2F241EC8">
              <w:rPr/>
              <w:t>3.5.3.2</w:t>
            </w:r>
          </w:p>
          <w:p w:rsidR="00CF533B" w:rsidRDefault="00CF533B" w14:paraId="72472BB0" wp14:textId="6492177C">
            <w:pPr>
              <w:pStyle w:val="TableContents"/>
              <w:spacing w:before="57" w:after="57"/>
              <w:jc w:val="center"/>
            </w:pPr>
            <w:r w:rsidR="04651B5B">
              <w:rPr/>
              <w:t>3.5.3.3</w:t>
            </w:r>
          </w:p>
          <w:p w:rsidR="00CF533B" w:rsidRDefault="00CF533B" w14:paraId="48918FA0" wp14:textId="72120486">
            <w:pPr>
              <w:pStyle w:val="TableContents"/>
              <w:spacing w:before="57" w:after="57"/>
              <w:jc w:val="center"/>
            </w:pPr>
            <w:r w:rsidR="3EB9B989">
              <w:rPr/>
              <w:t>3.5.3.4</w:t>
            </w:r>
          </w:p>
          <w:p w:rsidR="00CF533B" w:rsidRDefault="00CF533B" w14:paraId="48A21919" wp14:textId="5BF22A7E">
            <w:pPr>
              <w:pStyle w:val="TableContents"/>
              <w:spacing w:before="57" w:after="57"/>
              <w:jc w:val="center"/>
            </w:pPr>
            <w:r w:rsidR="7C42E3C0">
              <w:rPr/>
              <w:t>5.3.1</w:t>
            </w:r>
          </w:p>
        </w:tc>
      </w:tr>
      <w:tr xmlns:wp14="http://schemas.microsoft.com/office/word/2010/wordml" w:rsidR="00CF533B" w:rsidTr="57CC1D53" w14:paraId="5FCD5EC4" wp14:textId="77777777"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0B778152" wp14:textId="77777777">
            <w:pPr>
              <w:pStyle w:val="TableContents"/>
            </w:pPr>
            <w:r>
              <w:t>3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6BD18F9B" wp14:textId="5C8BA295">
            <w:pPr>
              <w:pStyle w:val="TableContents"/>
            </w:pPr>
            <w:r w:rsidR="2C2475D0">
              <w:rPr/>
              <w:t>The system will store walk-in and reservation information</w:t>
            </w:r>
            <w:r w:rsidR="016DDA6B">
              <w:rPr/>
              <w:t xml:space="preserve"> including </w:t>
            </w:r>
            <w:r w:rsidR="14ED4AD5">
              <w:rPr/>
              <w:t>reservation</w:t>
            </w:r>
            <w:r w:rsidR="55F4828F">
              <w:rPr/>
              <w:t>_id</w:t>
            </w:r>
            <w:r w:rsidR="016DDA6B">
              <w:rPr/>
              <w:t xml:space="preserve">, </w:t>
            </w:r>
            <w:r w:rsidR="165B9392">
              <w:rPr/>
              <w:t xml:space="preserve">customer_id, </w:t>
            </w:r>
            <w:r w:rsidR="016DDA6B">
              <w:rPr/>
              <w:t>party</w:t>
            </w:r>
            <w:r w:rsidR="76D18369">
              <w:rPr/>
              <w:t>_</w:t>
            </w:r>
            <w:r w:rsidR="016DDA6B">
              <w:rPr/>
              <w:t>size,</w:t>
            </w:r>
            <w:r w:rsidR="18C1DB81">
              <w:rPr/>
              <w:t xml:space="preserve"> </w:t>
            </w:r>
            <w:r w:rsidR="18C1DB81">
              <w:rPr/>
              <w:t>wait_time</w:t>
            </w:r>
            <w:r w:rsidR="18C1DB81">
              <w:rPr/>
              <w:t>,</w:t>
            </w:r>
            <w:r w:rsidR="016DDA6B">
              <w:rPr/>
              <w:t xml:space="preserve"> </w:t>
            </w:r>
            <w:r w:rsidR="2957723E">
              <w:rPr/>
              <w:t xml:space="preserve">and </w:t>
            </w:r>
            <w:r w:rsidR="016DDA6B">
              <w:rPr/>
              <w:t>datetime</w:t>
            </w:r>
            <w:r w:rsidR="626F9971">
              <w:rPr/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031C1857" wp14:textId="7B3C257A">
            <w:pPr>
              <w:pStyle w:val="TableContents"/>
              <w:spacing w:before="57" w:after="57"/>
              <w:jc w:val="center"/>
            </w:pPr>
            <w:r w:rsidR="2C2475D0">
              <w:rPr/>
              <w:t>3</w:t>
            </w:r>
          </w:p>
          <w:p w:rsidR="00CF533B" w:rsidRDefault="00CF533B" w14:paraId="5C4F06D1" wp14:textId="12BB4DE5">
            <w:pPr>
              <w:pStyle w:val="TableContents"/>
              <w:spacing w:before="57" w:after="57"/>
              <w:jc w:val="center"/>
            </w:pPr>
            <w:r w:rsidR="268D820E">
              <w:rPr/>
              <w:t>5</w:t>
            </w:r>
          </w:p>
          <w:p w:rsidR="00CF533B" w:rsidRDefault="00CF533B" w14:paraId="469C9062" wp14:textId="0350EBD3">
            <w:pPr>
              <w:pStyle w:val="TableContents"/>
              <w:spacing w:before="57" w:after="57"/>
              <w:jc w:val="center"/>
            </w:pPr>
            <w:r w:rsidR="710568DD">
              <w:rPr/>
              <w:t>5</w:t>
            </w:r>
          </w:p>
          <w:p w:rsidR="00CF533B" w:rsidRDefault="00CF533B" w14:paraId="03CDC8EE" wp14:textId="3129ECB6">
            <w:pPr>
              <w:pStyle w:val="TableContents"/>
              <w:spacing w:before="57" w:after="57"/>
              <w:jc w:val="center"/>
            </w:pPr>
          </w:p>
          <w:p w:rsidR="00CF533B" w:rsidRDefault="00CF533B" w14:paraId="0AE0A10B" wp14:textId="62135B94">
            <w:pPr>
              <w:pStyle w:val="TableContents"/>
              <w:spacing w:before="57" w:after="57"/>
              <w:jc w:val="center"/>
            </w:pPr>
          </w:p>
          <w:p w:rsidR="00CF533B" w:rsidRDefault="00CF533B" w14:paraId="1A217DB9" wp14:textId="0D51C608">
            <w:pPr>
              <w:pStyle w:val="TableContents"/>
              <w:spacing w:before="57" w:after="57"/>
              <w:jc w:val="center"/>
            </w:pPr>
            <w:r w:rsidR="58F9C119">
              <w:rPr/>
              <w:t>10</w:t>
            </w:r>
          </w:p>
          <w:p w:rsidR="00CF533B" w:rsidRDefault="00CF533B" w14:paraId="6C0FF28B" wp14:textId="5C98CEE1">
            <w:pPr>
              <w:pStyle w:val="TableContents"/>
              <w:spacing w:before="57" w:after="57"/>
              <w:jc w:val="center"/>
            </w:pPr>
            <w:r w:rsidR="0F28BBB1">
              <w:rPr/>
              <w:t>11</w:t>
            </w:r>
          </w:p>
          <w:p w:rsidR="00CF533B" w:rsidRDefault="00CF533B" w14:paraId="17F06B34" wp14:textId="2BFB2A60">
            <w:pPr>
              <w:pStyle w:val="TableContents"/>
              <w:spacing w:before="57" w:after="57"/>
              <w:jc w:val="center"/>
            </w:pPr>
          </w:p>
          <w:p w:rsidR="00CF533B" w:rsidRDefault="00CF533B" w14:paraId="238601FE" wp14:textId="6A71135E">
            <w:pPr>
              <w:pStyle w:val="TableContents"/>
              <w:spacing w:before="57" w:after="57"/>
              <w:jc w:val="center"/>
            </w:pPr>
            <w:r w:rsidR="4A968F0C">
              <w:rPr/>
              <w:t>12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3A7F7CFC" wp14:textId="7C5C6881">
            <w:pPr>
              <w:pStyle w:val="TableContents"/>
              <w:spacing w:before="57" w:after="57"/>
              <w:jc w:val="center"/>
            </w:pPr>
            <w:r w:rsidR="2C2475D0">
              <w:rPr/>
              <w:t>1.2</w:t>
            </w:r>
          </w:p>
          <w:p w:rsidR="00CF533B" w:rsidRDefault="00CF533B" w14:paraId="41C4E8C2" wp14:textId="25A8AAA7">
            <w:pPr>
              <w:pStyle w:val="TableContents"/>
              <w:spacing w:before="57" w:after="57"/>
              <w:jc w:val="center"/>
            </w:pPr>
            <w:r w:rsidR="4B23E96D">
              <w:rPr/>
              <w:t>2.1</w:t>
            </w:r>
          </w:p>
          <w:p w:rsidR="00CF533B" w:rsidRDefault="00CF533B" w14:paraId="4D8C6535" wp14:textId="79B47E89">
            <w:pPr>
              <w:pStyle w:val="TableContents"/>
              <w:spacing w:before="57" w:after="57"/>
              <w:jc w:val="center"/>
            </w:pPr>
            <w:r w:rsidR="670E809C">
              <w:rPr/>
              <w:t>2.2</w:t>
            </w:r>
          </w:p>
          <w:p w:rsidR="00CF533B" w:rsidRDefault="00CF533B" w14:paraId="545491AB" wp14:textId="7BFA6D44">
            <w:pPr>
              <w:pStyle w:val="TableContents"/>
              <w:spacing w:before="57" w:after="57"/>
              <w:jc w:val="center"/>
            </w:pPr>
          </w:p>
          <w:p w:rsidR="00CF533B" w:rsidRDefault="00CF533B" w14:paraId="7CD02CD4" wp14:textId="1883279C">
            <w:pPr>
              <w:pStyle w:val="TableContents"/>
              <w:spacing w:before="57" w:after="57"/>
              <w:jc w:val="center"/>
            </w:pPr>
          </w:p>
          <w:p w:rsidR="00CF533B" w:rsidRDefault="00CF533B" w14:paraId="553331D6" wp14:textId="5DCC769C">
            <w:pPr>
              <w:pStyle w:val="TableContents"/>
              <w:spacing w:before="57" w:after="57"/>
              <w:jc w:val="center"/>
            </w:pPr>
            <w:r w:rsidR="116CF985">
              <w:rPr/>
              <w:t>3.5.3</w:t>
            </w:r>
          </w:p>
          <w:p w:rsidR="00CF533B" w:rsidRDefault="00CF533B" w14:paraId="41E42522" wp14:textId="45D44DBA">
            <w:pPr>
              <w:pStyle w:val="TableContents"/>
              <w:spacing w:before="57" w:after="57"/>
              <w:jc w:val="center"/>
            </w:pPr>
            <w:r w:rsidR="1DC9606B">
              <w:rPr/>
              <w:t>3.5.3</w:t>
            </w:r>
          </w:p>
          <w:p w:rsidR="00CF533B" w:rsidRDefault="00CF533B" w14:paraId="10FB9AD0" wp14:textId="4BF43C6F">
            <w:pPr>
              <w:pStyle w:val="TableContents"/>
              <w:spacing w:before="57" w:after="57"/>
              <w:jc w:val="center"/>
            </w:pPr>
          </w:p>
          <w:p w:rsidR="00CF533B" w:rsidRDefault="00CF533B" w14:paraId="0F3CABC7" wp14:textId="6A751AB5">
            <w:pPr>
              <w:pStyle w:val="TableContents"/>
              <w:spacing w:before="57" w:after="57"/>
              <w:jc w:val="center"/>
            </w:pPr>
            <w:r w:rsidR="4503C988">
              <w:rPr/>
              <w:t>3.5.6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07D7C3D7" wp14:textId="51F1C950">
            <w:pPr>
              <w:pStyle w:val="TableContents"/>
              <w:spacing w:before="57" w:after="57"/>
              <w:jc w:val="center"/>
            </w:pPr>
            <w:r w:rsidR="2C2475D0">
              <w:rPr/>
              <w:t>1.2.2</w:t>
            </w:r>
          </w:p>
          <w:p w:rsidR="00CF533B" w:rsidRDefault="00CF533B" w14:paraId="7980DD05" wp14:textId="19908696">
            <w:pPr>
              <w:pStyle w:val="TableContents"/>
              <w:spacing w:before="57" w:after="57"/>
              <w:jc w:val="center"/>
            </w:pPr>
            <w:r w:rsidR="3400EBFB">
              <w:rPr/>
              <w:t>3</w:t>
            </w:r>
          </w:p>
          <w:p w:rsidR="00CF533B" w:rsidRDefault="00CF533B" w14:paraId="36E7B542" wp14:textId="42F5BF47">
            <w:pPr>
              <w:pStyle w:val="TableContents"/>
              <w:spacing w:before="57" w:after="57"/>
              <w:jc w:val="center"/>
            </w:pPr>
            <w:r w:rsidR="33D97847">
              <w:rPr/>
              <w:t>2.2.2</w:t>
            </w:r>
          </w:p>
          <w:p w:rsidR="00CF533B" w:rsidRDefault="00CF533B" w14:paraId="4943FF65" wp14:textId="42F3C944">
            <w:pPr>
              <w:pStyle w:val="TableContents"/>
              <w:spacing w:before="57" w:after="57"/>
              <w:jc w:val="center"/>
            </w:pPr>
            <w:r w:rsidR="46C5166D">
              <w:rPr/>
              <w:t>2.2.7</w:t>
            </w:r>
          </w:p>
          <w:p w:rsidR="00CF533B" w:rsidRDefault="00CF533B" w14:paraId="6EF4ADD8" wp14:textId="587754B5">
            <w:pPr>
              <w:pStyle w:val="TableContents"/>
              <w:spacing w:before="57" w:after="57"/>
              <w:jc w:val="center"/>
            </w:pPr>
            <w:r w:rsidR="6FE6610C">
              <w:rPr/>
              <w:t>2.2.9</w:t>
            </w:r>
          </w:p>
          <w:p w:rsidR="00CF533B" w:rsidRDefault="00CF533B" w14:paraId="76D515FE" wp14:textId="51FDFF33">
            <w:pPr>
              <w:pStyle w:val="TableContents"/>
              <w:spacing w:before="57" w:after="57"/>
              <w:jc w:val="center"/>
            </w:pPr>
            <w:r w:rsidR="78DC04A5">
              <w:rPr/>
              <w:t>3.5.3.1</w:t>
            </w:r>
          </w:p>
          <w:p w:rsidR="00CF533B" w:rsidRDefault="00CF533B" w14:paraId="692E4DBC" wp14:textId="37DCC46E">
            <w:pPr>
              <w:pStyle w:val="TableContents"/>
              <w:spacing w:before="57" w:after="57"/>
              <w:jc w:val="center"/>
            </w:pPr>
            <w:r w:rsidR="024C4631">
              <w:rPr/>
              <w:t>3.5.3.7</w:t>
            </w:r>
          </w:p>
          <w:p w:rsidR="00CF533B" w:rsidRDefault="00CF533B" w14:paraId="082211CC" wp14:textId="234590B5">
            <w:pPr>
              <w:pStyle w:val="TableContents"/>
              <w:spacing w:before="57" w:after="57"/>
              <w:jc w:val="center"/>
            </w:pPr>
            <w:r w:rsidR="024C4631">
              <w:rPr/>
              <w:t>3.5.3.8</w:t>
            </w:r>
          </w:p>
          <w:p w:rsidR="00CF533B" w:rsidRDefault="00CF533B" w14:paraId="5B08B5D1" wp14:textId="4D456159">
            <w:pPr>
              <w:pStyle w:val="TableContents"/>
              <w:spacing w:before="57" w:after="57"/>
              <w:jc w:val="center"/>
            </w:pPr>
            <w:r w:rsidR="07D59225">
              <w:rPr/>
              <w:t>all</w:t>
            </w:r>
          </w:p>
        </w:tc>
      </w:tr>
      <w:tr xmlns:wp14="http://schemas.microsoft.com/office/word/2010/wordml" w:rsidR="00CF533B" w:rsidTr="57CC1D53" w14:paraId="2598DEE6" wp14:textId="77777777"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279935FF" wp14:textId="77777777">
            <w:pPr>
              <w:pStyle w:val="TableContents"/>
            </w:pPr>
            <w:r>
              <w:t>4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796ED12D" w:rsidRDefault="00CF533B" w14:paraId="16DEB4AB" wp14:textId="75E519E0">
            <w:pPr>
              <w:pStyle w:val="b2"/>
              <w:numPr>
                <w:numId w:val="0"/>
              </w:numPr>
              <w:ind w:left="0"/>
            </w:pPr>
            <w:r w:rsidR="08CECC3C">
              <w:rPr/>
              <w:t xml:space="preserve">The system will store </w:t>
            </w:r>
            <w:r w:rsidR="1982FE36">
              <w:rPr/>
              <w:t>staff (</w:t>
            </w:r>
            <w:r w:rsidR="08CECC3C">
              <w:rPr/>
              <w:t>host/</w:t>
            </w:r>
            <w:r w:rsidR="08CECC3C">
              <w:rPr/>
              <w:t>hostess</w:t>
            </w:r>
            <w:r w:rsidR="2F94720F">
              <w:rPr/>
              <w:t xml:space="preserve">, </w:t>
            </w:r>
            <w:r w:rsidR="6D550816">
              <w:rPr/>
              <w:t>Servers</w:t>
            </w:r>
            <w:r w:rsidR="2F94720F">
              <w:rPr/>
              <w:t xml:space="preserve">, </w:t>
            </w:r>
            <w:r w:rsidR="32071FC2">
              <w:rPr/>
              <w:t>Kitchen Staff</w:t>
            </w:r>
            <w:r w:rsidR="09BFAF01">
              <w:rPr/>
              <w:t>, Restaurant Management</w:t>
            </w:r>
            <w:r w:rsidR="6DB2C532">
              <w:rPr/>
              <w:t>) information</w:t>
            </w:r>
            <w:r w:rsidR="48F1F1D5">
              <w:rPr/>
              <w:t xml:space="preserve"> including</w:t>
            </w:r>
            <w:r w:rsidR="50121E4D">
              <w:rPr/>
              <w:t xml:space="preserve"> </w:t>
            </w:r>
            <w:r w:rsidR="50121E4D">
              <w:rPr/>
              <w:t>staff_id</w:t>
            </w:r>
            <w:r w:rsidR="50121E4D">
              <w:rPr/>
              <w:t>,</w:t>
            </w:r>
            <w:r w:rsidR="48F1F1D5">
              <w:rPr/>
              <w:t xml:space="preserve"> </w:t>
            </w:r>
            <w:r w:rsidR="4C37C8AF">
              <w:rPr/>
              <w:t>date_of_birth</w:t>
            </w:r>
            <w:r w:rsidR="420A089A">
              <w:rPr/>
              <w:t>,</w:t>
            </w:r>
            <w:r w:rsidR="420A089A">
              <w:rPr/>
              <w:t xml:space="preserve"> phone</w:t>
            </w:r>
            <w:r w:rsidR="707D3B13">
              <w:rPr/>
              <w:t>_</w:t>
            </w:r>
            <w:r w:rsidR="420A089A">
              <w:rPr/>
              <w:t>numbe</w:t>
            </w:r>
            <w:r w:rsidR="420A089A">
              <w:rPr/>
              <w:t>r</w:t>
            </w:r>
            <w:r w:rsidR="3BCB4B19">
              <w:rPr/>
              <w:t>, address, and availability</w:t>
            </w:r>
            <w:r w:rsidR="2A88049A">
              <w:rPr/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59B61038" wp14:textId="16A330CD">
            <w:pPr>
              <w:pStyle w:val="TableContents"/>
              <w:spacing w:before="57" w:after="57"/>
              <w:jc w:val="center"/>
            </w:pPr>
            <w:r w:rsidR="08CECC3C">
              <w:rPr/>
              <w:t>3</w:t>
            </w:r>
          </w:p>
          <w:p w:rsidR="00CF533B" w:rsidRDefault="00CF533B" w14:paraId="44A9B4A7" wp14:textId="2528D655">
            <w:pPr>
              <w:pStyle w:val="TableContents"/>
              <w:spacing w:before="57" w:after="57"/>
              <w:jc w:val="center"/>
            </w:pPr>
          </w:p>
          <w:p w:rsidR="00CF533B" w:rsidRDefault="00CF533B" w14:paraId="4872D0AB" wp14:textId="1B0AF13B">
            <w:pPr>
              <w:pStyle w:val="TableContents"/>
              <w:spacing w:before="57" w:after="57"/>
              <w:jc w:val="center"/>
            </w:pPr>
            <w:r w:rsidR="4521DDAD">
              <w:rPr/>
              <w:t>5</w:t>
            </w:r>
          </w:p>
          <w:p w:rsidR="00CF533B" w:rsidRDefault="00CF533B" w14:paraId="21B9AD6F" wp14:textId="61088737">
            <w:pPr>
              <w:pStyle w:val="TableContents"/>
              <w:spacing w:before="57" w:after="57"/>
              <w:jc w:val="center"/>
            </w:pPr>
            <w:r w:rsidR="3168F970">
              <w:rPr/>
              <w:t>5</w:t>
            </w:r>
          </w:p>
          <w:p w:rsidR="00CF533B" w:rsidRDefault="00CF533B" w14:paraId="0AD9C6F4" wp14:textId="2F04BB1F">
            <w:pPr>
              <w:pStyle w:val="TableContents"/>
              <w:spacing w:before="57" w:after="57"/>
              <w:jc w:val="center"/>
            </w:pPr>
            <w:r w:rsidR="6B4EFFA4">
              <w:rPr/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0821317A" wp14:textId="12CE7D86">
            <w:pPr>
              <w:pStyle w:val="TableContents"/>
              <w:spacing w:before="57" w:after="57"/>
              <w:jc w:val="center"/>
            </w:pPr>
            <w:r w:rsidR="08CECC3C">
              <w:rPr/>
              <w:t>1.2</w:t>
            </w:r>
          </w:p>
          <w:p w:rsidR="00CF533B" w:rsidRDefault="00CF533B" w14:paraId="519D413D" wp14:textId="49D59BB3">
            <w:pPr>
              <w:pStyle w:val="TableContents"/>
              <w:spacing w:before="57" w:after="57"/>
              <w:jc w:val="center"/>
            </w:pPr>
          </w:p>
          <w:p w:rsidR="00CF533B" w:rsidRDefault="00CF533B" w14:paraId="127B5C70" wp14:textId="6A0ABCA0">
            <w:pPr>
              <w:pStyle w:val="TableContents"/>
              <w:spacing w:before="57" w:after="57"/>
              <w:jc w:val="center"/>
            </w:pPr>
            <w:r w:rsidR="15CD210D">
              <w:rPr/>
              <w:t>2.1</w:t>
            </w:r>
          </w:p>
          <w:p w:rsidR="00CF533B" w:rsidRDefault="00CF533B" w14:paraId="675485B2" wp14:textId="1D2748C5">
            <w:pPr>
              <w:pStyle w:val="TableContents"/>
              <w:spacing w:before="57" w:after="57"/>
              <w:jc w:val="center"/>
            </w:pPr>
            <w:r w:rsidR="245B0353">
              <w:rPr/>
              <w:t>2.2</w:t>
            </w:r>
          </w:p>
          <w:p w:rsidR="00CF533B" w:rsidRDefault="00CF533B" w14:paraId="4B1F511A" wp14:textId="4FA50990">
            <w:pPr>
              <w:pStyle w:val="TableContents"/>
              <w:spacing w:before="57" w:after="57"/>
              <w:jc w:val="center"/>
            </w:pPr>
            <w:r w:rsidR="2BA702CA">
              <w:rPr/>
              <w:t>3.5.3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24C3429F" wp14:textId="2E06C7AB">
            <w:pPr>
              <w:pStyle w:val="TableContents"/>
              <w:spacing w:before="57" w:after="57"/>
              <w:jc w:val="center"/>
            </w:pPr>
            <w:r w:rsidR="08CECC3C">
              <w:rPr/>
              <w:t>1.2.3</w:t>
            </w:r>
          </w:p>
          <w:p w:rsidR="00CF533B" w:rsidRDefault="00CF533B" w14:paraId="37D701A7" wp14:textId="54B2DA7C">
            <w:pPr>
              <w:pStyle w:val="TableContents"/>
              <w:spacing w:before="57" w:after="57"/>
              <w:jc w:val="center"/>
            </w:pPr>
            <w:r w:rsidR="4C5BEA85">
              <w:rPr/>
              <w:t>1.2.7</w:t>
            </w:r>
          </w:p>
          <w:p w:rsidR="00CF533B" w:rsidRDefault="00CF533B" w14:paraId="36F8C5BE" wp14:textId="6E9497B4">
            <w:pPr>
              <w:pStyle w:val="TableContents"/>
              <w:spacing w:before="57" w:after="57"/>
              <w:jc w:val="center"/>
            </w:pPr>
            <w:r w:rsidR="7A982DE6">
              <w:rPr/>
              <w:t>3</w:t>
            </w:r>
          </w:p>
          <w:p w:rsidR="00CF533B" w:rsidRDefault="00CF533B" w14:paraId="54105E86" wp14:textId="1A07538F">
            <w:pPr>
              <w:pStyle w:val="TableContents"/>
              <w:spacing w:before="57" w:after="57"/>
              <w:jc w:val="center"/>
            </w:pPr>
            <w:r w:rsidR="4C79A727">
              <w:rPr/>
              <w:t>2.2.2</w:t>
            </w:r>
          </w:p>
          <w:p w:rsidR="00CF533B" w:rsidRDefault="00CF533B" w14:paraId="65F9C3DC" wp14:textId="6F98ECDE">
            <w:pPr>
              <w:pStyle w:val="TableContents"/>
              <w:spacing w:before="57" w:after="57"/>
              <w:jc w:val="center"/>
            </w:pPr>
            <w:r w:rsidR="469DB776">
              <w:rPr/>
              <w:t>3.5.3.5</w:t>
            </w:r>
          </w:p>
        </w:tc>
      </w:tr>
      <w:tr xmlns:wp14="http://schemas.microsoft.com/office/word/2010/wordml" w:rsidR="00CF533B" w:rsidTr="57CC1D53" w14:paraId="78941E47" wp14:textId="77777777"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44240AAE" wp14:textId="77777777">
            <w:pPr>
              <w:pStyle w:val="TableContents"/>
            </w:pPr>
            <w:r>
              <w:t>5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796ED12D" w:rsidRDefault="00CF533B" w14:paraId="5023141B" wp14:textId="062AE33E">
            <w:pPr>
              <w:pStyle w:val="b2"/>
              <w:numPr>
                <w:numId w:val="0"/>
              </w:numPr>
              <w:ind w:left="0"/>
            </w:pPr>
            <w:r w:rsidR="2F5EBDE5">
              <w:rPr/>
              <w:t>The system will store transaction information</w:t>
            </w:r>
            <w:r w:rsidR="523E1E84">
              <w:rPr/>
              <w:t xml:space="preserve"> including </w:t>
            </w:r>
            <w:r w:rsidR="2D83447D">
              <w:rPr/>
              <w:t>t</w:t>
            </w:r>
            <w:r w:rsidR="11802847">
              <w:rPr/>
              <w:t>ransaction</w:t>
            </w:r>
            <w:r w:rsidR="2D83447D">
              <w:rPr/>
              <w:t>_id</w:t>
            </w:r>
            <w:r w:rsidR="2D83447D">
              <w:rPr/>
              <w:t>,</w:t>
            </w:r>
            <w:r w:rsidR="75AE062A">
              <w:rPr/>
              <w:t xml:space="preserve"> </w:t>
            </w:r>
            <w:r w:rsidR="75AE062A">
              <w:rPr/>
              <w:t>staff_id</w:t>
            </w:r>
            <w:r w:rsidR="75AE062A">
              <w:rPr/>
              <w:t xml:space="preserve">, </w:t>
            </w:r>
            <w:r w:rsidR="75AE062A">
              <w:rPr/>
              <w:t>customer_id</w:t>
            </w:r>
            <w:r w:rsidR="75AE062A">
              <w:rPr/>
              <w:t>,</w:t>
            </w:r>
            <w:r w:rsidR="2D83447D">
              <w:rPr/>
              <w:t xml:space="preserve"> </w:t>
            </w:r>
            <w:r w:rsidR="550078C3">
              <w:rPr/>
              <w:t xml:space="preserve">tab_id, </w:t>
            </w:r>
            <w:r w:rsidR="523E1E84">
              <w:rPr/>
              <w:t>t</w:t>
            </w:r>
            <w:r w:rsidR="23989804">
              <w:rPr/>
              <w:t>otal</w:t>
            </w:r>
            <w:r w:rsidR="523E1E84">
              <w:rPr/>
              <w:t>, tip</w:t>
            </w:r>
            <w:r w:rsidR="573F64CB">
              <w:rPr/>
              <w:t>, datetime,</w:t>
            </w:r>
            <w:r w:rsidR="1713215E">
              <w:rPr/>
              <w:t xml:space="preserve"> currency</w:t>
            </w:r>
            <w:r w:rsidR="0C156A65">
              <w:rPr/>
              <w:t xml:space="preserve">, </w:t>
            </w:r>
            <w:r w:rsidR="573F64CB">
              <w:rPr/>
              <w:t>payment_method</w:t>
            </w:r>
            <w:r w:rsidR="6EF72FCD">
              <w:rPr/>
              <w:t>,</w:t>
            </w:r>
            <w:r w:rsidR="04CAAB35">
              <w:rPr/>
              <w:t xml:space="preserve"> and</w:t>
            </w:r>
            <w:r w:rsidR="6EF72FCD">
              <w:rPr/>
              <w:t xml:space="preserve"> location</w:t>
            </w:r>
            <w:r w:rsidR="011C82FC">
              <w:rPr/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3362DEBD" wp14:textId="6C71B5DD">
            <w:pPr>
              <w:pStyle w:val="TableContents"/>
              <w:spacing w:before="57" w:after="57"/>
              <w:jc w:val="center"/>
            </w:pPr>
            <w:r w:rsidR="2F5EBDE5">
              <w:rPr/>
              <w:t>3</w:t>
            </w:r>
          </w:p>
          <w:p w:rsidR="00CF533B" w:rsidRDefault="00CF533B" w14:paraId="5C9A2BD7" wp14:textId="466B2BBC">
            <w:pPr>
              <w:pStyle w:val="TableContents"/>
              <w:spacing w:before="57" w:after="57"/>
              <w:jc w:val="center"/>
            </w:pPr>
            <w:r w:rsidR="46AF9C31">
              <w:rPr/>
              <w:t>5</w:t>
            </w:r>
          </w:p>
          <w:p w:rsidR="00CF533B" w:rsidRDefault="00CF533B" w14:paraId="1F3B1409" wp14:textId="37A7E7F1">
            <w:pPr>
              <w:pStyle w:val="TableContents"/>
              <w:spacing w:before="57" w:after="57"/>
              <w:jc w:val="center"/>
            </w:pPr>
            <w:r w:rsidR="158D2EFD">
              <w:rPr/>
              <w:t>5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52243702" wp14:textId="52068E3B">
            <w:pPr>
              <w:pStyle w:val="TableContents"/>
              <w:spacing w:before="57" w:after="57"/>
              <w:jc w:val="center"/>
            </w:pPr>
            <w:r w:rsidR="2F5EBDE5">
              <w:rPr/>
              <w:t>1.2</w:t>
            </w:r>
          </w:p>
          <w:p w:rsidR="00CF533B" w:rsidRDefault="00CF533B" w14:paraId="30637CDA" wp14:textId="7E6C221B">
            <w:pPr>
              <w:pStyle w:val="TableContents"/>
              <w:spacing w:before="57" w:after="57"/>
              <w:jc w:val="center"/>
            </w:pPr>
            <w:r w:rsidR="72026A01">
              <w:rPr/>
              <w:t>2.1</w:t>
            </w:r>
          </w:p>
          <w:p w:rsidR="00CF533B" w:rsidRDefault="00CF533B" w14:paraId="562C75D1" wp14:textId="4737C975">
            <w:pPr>
              <w:pStyle w:val="TableContents"/>
              <w:spacing w:before="57" w:after="57"/>
              <w:jc w:val="center"/>
            </w:pPr>
            <w:r w:rsidR="11B2F645">
              <w:rPr/>
              <w:t>2.2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4AFDBB0F" wp14:textId="566E2207">
            <w:pPr>
              <w:pStyle w:val="TableContents"/>
              <w:spacing w:before="57" w:after="57"/>
              <w:jc w:val="center"/>
            </w:pPr>
            <w:r w:rsidR="2F5EBDE5">
              <w:rPr/>
              <w:t>1.2.4</w:t>
            </w:r>
          </w:p>
          <w:p w:rsidR="00CF533B" w:rsidRDefault="00CF533B" w14:paraId="7D852804" wp14:textId="7ED047D7">
            <w:pPr>
              <w:pStyle w:val="TableContents"/>
              <w:spacing w:before="57" w:after="57"/>
              <w:jc w:val="center"/>
            </w:pPr>
            <w:r w:rsidR="70FF4FB5">
              <w:rPr/>
              <w:t>3</w:t>
            </w:r>
          </w:p>
          <w:p w:rsidR="00CF533B" w:rsidRDefault="00CF533B" w14:paraId="664355AD" wp14:textId="1DB32478">
            <w:pPr>
              <w:pStyle w:val="TableContents"/>
              <w:spacing w:before="57" w:after="57"/>
              <w:jc w:val="center"/>
            </w:pPr>
            <w:r w:rsidR="248B9FA5">
              <w:rPr/>
              <w:t>2.2.4</w:t>
            </w:r>
          </w:p>
        </w:tc>
      </w:tr>
      <w:tr xmlns:wp14="http://schemas.microsoft.com/office/word/2010/wordml" w:rsidR="00CF533B" w:rsidTr="57CC1D53" w14:paraId="29B4EA11" wp14:textId="77777777"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1B87E3DE" wp14:textId="77777777">
            <w:pPr>
              <w:pStyle w:val="TableContents"/>
            </w:pPr>
            <w:r>
              <w:t>6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1A965116" wp14:textId="5FEC6C24">
            <w:pPr>
              <w:pStyle w:val="TableContents"/>
            </w:pPr>
            <w:r w:rsidR="1CAF2CDB">
              <w:rPr/>
              <w:t xml:space="preserve">The system will store </w:t>
            </w:r>
            <w:r w:rsidR="2EE8C4DD">
              <w:rPr/>
              <w:t>menu</w:t>
            </w:r>
            <w:r w:rsidR="1CAF2CDB">
              <w:rPr/>
              <w:t xml:space="preserve"> information</w:t>
            </w:r>
            <w:r w:rsidR="16687C1F">
              <w:rPr/>
              <w:t xml:space="preserve"> </w:t>
            </w:r>
            <w:r w:rsidR="23213411">
              <w:rPr/>
              <w:t>including</w:t>
            </w:r>
            <w:r w:rsidR="16687C1F">
              <w:rPr/>
              <w:t xml:space="preserve"> </w:t>
            </w:r>
            <w:r w:rsidR="16687C1F">
              <w:rPr/>
              <w:t>menu_item</w:t>
            </w:r>
            <w:r w:rsidR="5E1D44C4">
              <w:rPr/>
              <w:t>_id</w:t>
            </w:r>
            <w:r w:rsidR="5E1D44C4">
              <w:rPr/>
              <w:t xml:space="preserve">, </w:t>
            </w:r>
            <w:r w:rsidR="5E1D44C4">
              <w:rPr/>
              <w:t>menu_item_description</w:t>
            </w:r>
            <w:r w:rsidR="16687C1F">
              <w:rPr/>
              <w:t>,</w:t>
            </w:r>
            <w:r w:rsidR="6F88A480">
              <w:rPr/>
              <w:t xml:space="preserve"> </w:t>
            </w:r>
            <w:r w:rsidR="6F88A480">
              <w:rPr/>
              <w:t>menu_item_name</w:t>
            </w:r>
            <w:r w:rsidR="6F88A480">
              <w:rPr/>
              <w:t>,</w:t>
            </w:r>
            <w:r w:rsidR="16687C1F">
              <w:rPr/>
              <w:t xml:space="preserve"> </w:t>
            </w:r>
            <w:r w:rsidR="16687C1F">
              <w:rPr/>
              <w:t>menu_item_ingredients</w:t>
            </w:r>
            <w:r w:rsidR="16687C1F">
              <w:rPr/>
              <w:t xml:space="preserve">, </w:t>
            </w:r>
            <w:r w:rsidR="19090E94">
              <w:rPr/>
              <w:t>minimum_age_to_order</w:t>
            </w:r>
            <w:r w:rsidR="502AA951">
              <w:rPr/>
              <w:t xml:space="preserve">, </w:t>
            </w:r>
            <w:r w:rsidR="502AA951">
              <w:rPr/>
              <w:t>current_inventory</w:t>
            </w:r>
            <w:r w:rsidR="7A43B483">
              <w:rPr/>
              <w:t>, price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62853C41" wp14:textId="65967553">
            <w:pPr>
              <w:pStyle w:val="TableContents"/>
              <w:spacing w:before="57" w:after="57"/>
              <w:jc w:val="center"/>
            </w:pPr>
            <w:r w:rsidR="1CAF2CDB">
              <w:rPr/>
              <w:t>3</w:t>
            </w:r>
          </w:p>
          <w:p w:rsidR="00CF533B" w:rsidRDefault="00CF533B" w14:paraId="09F8AE5B" wp14:textId="29209315">
            <w:pPr>
              <w:pStyle w:val="TableContents"/>
              <w:spacing w:before="57" w:after="57"/>
              <w:jc w:val="center"/>
            </w:pPr>
            <w:r w:rsidR="0EFCC0A8">
              <w:rPr/>
              <w:t>5</w:t>
            </w:r>
          </w:p>
          <w:p w:rsidR="00CF533B" w:rsidRDefault="00CF533B" w14:paraId="0FC4204E" wp14:textId="582DCC8F">
            <w:pPr>
              <w:pStyle w:val="TableContents"/>
              <w:spacing w:before="57" w:after="57"/>
              <w:jc w:val="center"/>
            </w:pPr>
            <w:r w:rsidR="50351EF3">
              <w:rPr/>
              <w:t>5</w:t>
            </w:r>
          </w:p>
          <w:p w:rsidR="00CF533B" w:rsidRDefault="00CF533B" w14:paraId="40AD128D" wp14:textId="3EBDD910">
            <w:pPr>
              <w:pStyle w:val="TableContents"/>
              <w:spacing w:before="57" w:after="57"/>
              <w:jc w:val="center"/>
            </w:pPr>
          </w:p>
          <w:p w:rsidR="00CF533B" w:rsidRDefault="00CF533B" w14:paraId="5E3D517D" wp14:textId="6290C86A">
            <w:pPr>
              <w:pStyle w:val="TableContents"/>
              <w:spacing w:before="57" w:after="57"/>
              <w:jc w:val="center"/>
            </w:pPr>
          </w:p>
          <w:p w:rsidR="00CF533B" w:rsidRDefault="00CF533B" w14:paraId="7DF4E37C" wp14:textId="32A62B37">
            <w:pPr>
              <w:pStyle w:val="TableContents"/>
              <w:spacing w:before="57" w:after="57"/>
              <w:jc w:val="center"/>
            </w:pPr>
            <w:r w:rsidR="0CD9C849">
              <w:rPr/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4AC5BFAF" wp14:textId="3D36D32E">
            <w:pPr>
              <w:pStyle w:val="TableContents"/>
              <w:spacing w:before="57" w:after="57"/>
              <w:jc w:val="center"/>
            </w:pPr>
            <w:r w:rsidR="1CAF2CDB">
              <w:rPr/>
              <w:t>1.2</w:t>
            </w:r>
          </w:p>
          <w:p w:rsidR="00CF533B" w:rsidRDefault="00CF533B" w14:paraId="4C25BDCF" wp14:textId="5EE1DC51">
            <w:pPr>
              <w:pStyle w:val="TableContents"/>
              <w:spacing w:before="57" w:after="57"/>
              <w:jc w:val="center"/>
            </w:pPr>
            <w:r w:rsidR="2E972383">
              <w:rPr/>
              <w:t>2.1</w:t>
            </w:r>
          </w:p>
          <w:p w:rsidR="00CF533B" w:rsidRDefault="00CF533B" w14:paraId="02906869" wp14:textId="1F3961E8">
            <w:pPr>
              <w:pStyle w:val="TableContents"/>
              <w:spacing w:before="57" w:after="57"/>
              <w:jc w:val="center"/>
            </w:pPr>
            <w:r w:rsidR="15787929">
              <w:rPr/>
              <w:t>2.2</w:t>
            </w:r>
          </w:p>
          <w:p w:rsidR="00CF533B" w:rsidRDefault="00CF533B" w14:paraId="0714175A" wp14:textId="35C8F7F4">
            <w:pPr>
              <w:pStyle w:val="TableContents"/>
              <w:spacing w:before="57" w:after="57"/>
              <w:jc w:val="center"/>
            </w:pPr>
          </w:p>
          <w:p w:rsidR="00CF533B" w:rsidRDefault="00CF533B" w14:paraId="4534CAD5" wp14:textId="7054F263">
            <w:pPr>
              <w:pStyle w:val="TableContents"/>
              <w:spacing w:before="57" w:after="57"/>
              <w:jc w:val="center"/>
            </w:pPr>
          </w:p>
          <w:p w:rsidR="00CF533B" w:rsidRDefault="00CF533B" w14:paraId="44FB30F8" wp14:textId="7ADE480C">
            <w:pPr>
              <w:pStyle w:val="TableContents"/>
              <w:spacing w:before="57" w:after="57"/>
              <w:jc w:val="center"/>
            </w:pPr>
            <w:r w:rsidR="50651DB4">
              <w:rPr/>
              <w:t>3.5.4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RDefault="00CF533B" w14:paraId="1EB2AC58" wp14:textId="62E8733D">
            <w:pPr>
              <w:pStyle w:val="TableContents"/>
              <w:spacing w:before="57" w:after="57"/>
              <w:jc w:val="center"/>
            </w:pPr>
            <w:r w:rsidR="1CAF2CDB">
              <w:rPr/>
              <w:t>1.2.5</w:t>
            </w:r>
          </w:p>
          <w:p w:rsidR="00CF533B" w:rsidRDefault="00CF533B" w14:paraId="1FD09B73" wp14:textId="59416756">
            <w:pPr>
              <w:pStyle w:val="TableContents"/>
              <w:spacing w:before="57" w:after="57"/>
              <w:jc w:val="center"/>
            </w:pPr>
            <w:r w:rsidR="47436694">
              <w:rPr/>
              <w:t>3</w:t>
            </w:r>
          </w:p>
          <w:p w:rsidR="00CF533B" w:rsidRDefault="00CF533B" w14:paraId="649EEA2F" wp14:textId="5D02BF41">
            <w:pPr>
              <w:pStyle w:val="TableContents"/>
              <w:spacing w:before="57" w:after="57"/>
              <w:jc w:val="center"/>
            </w:pPr>
            <w:r w:rsidR="6D85C62D">
              <w:rPr/>
              <w:t>2.2.3</w:t>
            </w:r>
          </w:p>
          <w:p w:rsidR="00CF533B" w:rsidRDefault="00CF533B" w14:paraId="3AC05E6E" wp14:textId="40BB3984">
            <w:pPr>
              <w:pStyle w:val="TableContents"/>
              <w:spacing w:before="57" w:after="57"/>
              <w:jc w:val="center"/>
            </w:pPr>
            <w:r w:rsidR="26178906">
              <w:rPr/>
              <w:t>2.2.5</w:t>
            </w:r>
          </w:p>
          <w:p w:rsidR="00CF533B" w:rsidRDefault="00CF533B" w14:paraId="59665BA9" wp14:textId="73F59598">
            <w:pPr>
              <w:pStyle w:val="TableContents"/>
              <w:spacing w:before="57" w:after="57"/>
              <w:jc w:val="center"/>
            </w:pPr>
            <w:r w:rsidR="49F045FF">
              <w:rPr/>
              <w:t>2.2.8</w:t>
            </w:r>
          </w:p>
          <w:p w:rsidR="00CF533B" w:rsidRDefault="00CF533B" w14:paraId="1DA6542E" wp14:textId="35444518">
            <w:pPr>
              <w:pStyle w:val="TableContents"/>
              <w:spacing w:before="57" w:after="57"/>
              <w:jc w:val="center"/>
            </w:pPr>
            <w:r w:rsidR="1C3E4389">
              <w:rPr/>
              <w:t>all</w:t>
            </w:r>
          </w:p>
        </w:tc>
      </w:tr>
      <w:tr w:rsidR="23B69289" w:rsidTr="57CC1D53" w14:paraId="7CD33CC5">
        <w:trPr>
          <w:trHeight w:val="300"/>
        </w:trPr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849E655" w:rsidP="23B69289" w:rsidRDefault="4849E655" w14:paraId="20C0B288" w14:textId="544EB851">
            <w:pPr>
              <w:pStyle w:val="TableContents"/>
            </w:pPr>
            <w:r w:rsidR="4849E655">
              <w:rPr/>
              <w:t>7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D49B443" w:rsidP="23B69289" w:rsidRDefault="1D49B443" w14:paraId="143505CC" w14:textId="74BF3BAF">
            <w:pPr>
              <w:pStyle w:val="TableContents"/>
            </w:pPr>
            <w:r w:rsidR="1D49B443">
              <w:rPr/>
              <w:t xml:space="preserve">The system will store tab information including </w:t>
            </w:r>
            <w:r w:rsidR="78712454">
              <w:rPr/>
              <w:t>sales_tax</w:t>
            </w:r>
            <w:r w:rsidR="78712454">
              <w:rPr/>
              <w:t xml:space="preserve">, </w:t>
            </w:r>
            <w:r w:rsidR="78712454">
              <w:rPr/>
              <w:t>menu_item</w:t>
            </w:r>
            <w:r w:rsidR="4E984B5C">
              <w:rPr/>
              <w:t>_id</w:t>
            </w:r>
            <w:r w:rsidR="4E984B5C">
              <w:rPr/>
              <w:t>, customer_id, staff_id</w:t>
            </w:r>
            <w:r w:rsidR="78712454">
              <w:rPr/>
              <w:t xml:space="preserve">, tab_total, tab_id, </w:t>
            </w:r>
            <w:r w:rsidR="7536BC95">
              <w:rPr/>
              <w:t>gratuity, datetime, customer_id</w:t>
            </w:r>
            <w:r w:rsidR="3190A252">
              <w:rPr/>
              <w:t>, and tab_limit_amount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25AC665" w:rsidP="23B69289" w:rsidRDefault="125AC665" w14:paraId="62C66F6F" w14:textId="0849DAB3">
            <w:pPr>
              <w:pStyle w:val="TableContents"/>
              <w:jc w:val="center"/>
            </w:pPr>
            <w:r w:rsidR="125AC665">
              <w:rPr/>
              <w:t>5</w:t>
            </w:r>
          </w:p>
          <w:p w:rsidR="7F34B7C6" w:rsidP="23B69289" w:rsidRDefault="7F34B7C6" w14:paraId="3B473E17" w14:textId="28E43F3E">
            <w:pPr>
              <w:pStyle w:val="TableContents"/>
              <w:jc w:val="center"/>
            </w:pPr>
            <w:r w:rsidR="7F34B7C6">
              <w:rPr/>
              <w:t>9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25AC665" w:rsidP="23B69289" w:rsidRDefault="125AC665" w14:paraId="4FE7E3CD" w14:textId="7C28FAB8">
            <w:pPr>
              <w:pStyle w:val="TableContents"/>
              <w:jc w:val="center"/>
            </w:pPr>
            <w:r w:rsidR="125AC665">
              <w:rPr/>
              <w:t>2.2</w:t>
            </w:r>
          </w:p>
          <w:p w:rsidR="6545EC5D" w:rsidP="23B69289" w:rsidRDefault="6545EC5D" w14:paraId="6E69754A" w14:textId="27185868">
            <w:pPr>
              <w:pStyle w:val="TableContents"/>
              <w:jc w:val="center"/>
            </w:pPr>
            <w:r w:rsidR="6545EC5D">
              <w:rPr/>
              <w:t>3.5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125AC665" w:rsidP="23B69289" w:rsidRDefault="125AC665" w14:paraId="21050ECA" w14:textId="5B52272C">
            <w:pPr>
              <w:pStyle w:val="TableContents"/>
              <w:jc w:val="center"/>
            </w:pPr>
            <w:r w:rsidR="125AC665">
              <w:rPr/>
              <w:t>2.2.5</w:t>
            </w:r>
          </w:p>
          <w:p w:rsidR="45F53513" w:rsidP="23B69289" w:rsidRDefault="45F53513" w14:paraId="7B13129E" w14:textId="7D00CA04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5F53513">
              <w:rPr/>
              <w:t>all</w:t>
            </w:r>
          </w:p>
          <w:p w:rsidR="23B69289" w:rsidP="23B69289" w:rsidRDefault="23B69289" w14:paraId="68E5DEDE" w14:textId="4A8812F3">
            <w:pPr>
              <w:pStyle w:val="TableContents"/>
              <w:jc w:val="center"/>
            </w:pPr>
          </w:p>
        </w:tc>
      </w:tr>
      <w:tr w:rsidR="796ED12D" w:rsidTr="57CC1D53" w14:paraId="68F3171B">
        <w:trPr>
          <w:trHeight w:val="300"/>
        </w:trPr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CAF2CDB" w:rsidP="796ED12D" w:rsidRDefault="1CAF2CDB" w14:paraId="4864CD78" w14:textId="4B26C3B9">
            <w:pPr>
              <w:pStyle w:val="TableContents"/>
            </w:pPr>
            <w:r w:rsidR="17080D68">
              <w:rPr/>
              <w:t>8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796ED12D" w:rsidRDefault="6D40E388" w14:paraId="3C24FAAC" w14:textId="7D835577">
            <w:pPr>
              <w:pStyle w:val="TableContents"/>
            </w:pPr>
            <w:r w:rsidR="6D40E388">
              <w:rPr/>
              <w:t>The system will store schedule structure information</w:t>
            </w:r>
            <w:r w:rsidR="68634B50">
              <w:rPr/>
              <w:t xml:space="preserve"> including </w:t>
            </w:r>
            <w:r w:rsidR="68634B50">
              <w:rPr/>
              <w:t>required</w:t>
            </w:r>
            <w:r w:rsidR="4992896D">
              <w:rPr/>
              <w:t>_</w:t>
            </w:r>
            <w:r w:rsidR="68634B50">
              <w:rPr/>
              <w:t>days</w:t>
            </w:r>
            <w:r w:rsidR="68634B50">
              <w:rPr/>
              <w:t xml:space="preserve">, time, and </w:t>
            </w:r>
            <w:r w:rsidR="6098A54E">
              <w:rPr/>
              <w:t>required_</w:t>
            </w:r>
            <w:r w:rsidR="68634B50">
              <w:rPr/>
              <w:t>staff</w:t>
            </w:r>
            <w:r w:rsidR="1CB5F8B1">
              <w:rPr/>
              <w:t>_</w:t>
            </w:r>
            <w:r w:rsidR="68634B50">
              <w:rPr/>
              <w:t>levels</w:t>
            </w:r>
            <w:r w:rsidR="56373D30">
              <w:rPr/>
              <w:t xml:space="preserve">, </w:t>
            </w:r>
            <w:r w:rsidR="56373D30">
              <w:rPr/>
              <w:t>staff</w:t>
            </w:r>
            <w:r w:rsidR="02D1F7CB">
              <w:rPr/>
              <w:t>_</w:t>
            </w:r>
            <w:r w:rsidR="56373D30">
              <w:rPr/>
              <w:t>assignment</w:t>
            </w:r>
            <w:r w:rsidR="327CE21A">
              <w:rPr/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796ED12D" w:rsidRDefault="6D40E388" w14:paraId="46A59E70" w14:textId="09027FC2">
            <w:pPr>
              <w:pStyle w:val="TableContents"/>
              <w:jc w:val="center"/>
            </w:pPr>
            <w:r w:rsidR="6D40E388">
              <w:rPr/>
              <w:t>3</w:t>
            </w:r>
          </w:p>
          <w:p w:rsidR="3A83A8DF" w:rsidP="796ED12D" w:rsidRDefault="3A83A8DF" w14:paraId="41181A89" w14:textId="58D75189">
            <w:pPr>
              <w:pStyle w:val="TableContents"/>
              <w:jc w:val="center"/>
            </w:pPr>
            <w:r w:rsidR="3A83A8DF">
              <w:rPr/>
              <w:t>5</w:t>
            </w:r>
          </w:p>
          <w:p w:rsidR="0C7326F7" w:rsidP="796ED12D" w:rsidRDefault="0C7326F7" w14:paraId="6AFF292B" w14:textId="46451E0C">
            <w:pPr>
              <w:pStyle w:val="TableContents"/>
              <w:jc w:val="center"/>
            </w:pPr>
            <w:r w:rsidR="0C7326F7">
              <w:rPr/>
              <w:t>5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796ED12D" w:rsidRDefault="6D40E388" w14:paraId="513C5143" w14:textId="53A3ABBD">
            <w:pPr>
              <w:pStyle w:val="TableContents"/>
              <w:jc w:val="center"/>
            </w:pPr>
            <w:r w:rsidR="6D40E388">
              <w:rPr/>
              <w:t>1.2</w:t>
            </w:r>
          </w:p>
          <w:p w:rsidR="2E84A557" w:rsidP="796ED12D" w:rsidRDefault="2E84A557" w14:paraId="5746E902" w14:textId="4279C163">
            <w:pPr>
              <w:pStyle w:val="TableContents"/>
              <w:jc w:val="center"/>
            </w:pPr>
            <w:r w:rsidR="2E84A557">
              <w:rPr/>
              <w:t>2.1</w:t>
            </w:r>
          </w:p>
          <w:p w:rsidR="2D4C7AC0" w:rsidP="796ED12D" w:rsidRDefault="2D4C7AC0" w14:paraId="21DF0751" w14:textId="037DE02B">
            <w:pPr>
              <w:pStyle w:val="TableContents"/>
              <w:jc w:val="center"/>
            </w:pPr>
            <w:r w:rsidR="2D4C7AC0">
              <w:rPr/>
              <w:t>2.2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6D40E388" w:rsidP="796ED12D" w:rsidRDefault="6D40E388" w14:paraId="2A66BE34" w14:textId="289037ED">
            <w:pPr>
              <w:pStyle w:val="TableContents"/>
              <w:jc w:val="center"/>
            </w:pPr>
            <w:r w:rsidR="6D40E388">
              <w:rPr/>
              <w:t>1.2.7</w:t>
            </w:r>
          </w:p>
          <w:p w:rsidR="7C58766F" w:rsidP="796ED12D" w:rsidRDefault="7C58766F" w14:paraId="01E973F6" w14:textId="4AA02FDE">
            <w:pPr>
              <w:pStyle w:val="TableContents"/>
              <w:jc w:val="center"/>
            </w:pPr>
            <w:r w:rsidR="7C58766F">
              <w:rPr/>
              <w:t>3</w:t>
            </w:r>
          </w:p>
          <w:p w:rsidR="2814B4DB" w:rsidP="796ED12D" w:rsidRDefault="2814B4DB" w14:paraId="124C0F35" w14:textId="70EBC522">
            <w:pPr>
              <w:pStyle w:val="TableContents"/>
              <w:jc w:val="center"/>
            </w:pPr>
            <w:r w:rsidR="2814B4DB">
              <w:rPr/>
              <w:t>2.2.6</w:t>
            </w:r>
          </w:p>
        </w:tc>
      </w:tr>
      <w:tr w:rsidR="796ED12D" w:rsidTr="57CC1D53" w14:paraId="24CCEE7E">
        <w:trPr>
          <w:trHeight w:val="300"/>
        </w:trPr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23B69289" w:rsidRDefault="131C378F" w14:paraId="6776A3B3" w14:textId="748165DE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B7F5249">
              <w:rPr/>
              <w:t>9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796ED12D" w:rsidRDefault="131C378F" w14:paraId="689346F2" w14:textId="6A3F3476">
            <w:pPr>
              <w:pStyle w:val="TableContents"/>
            </w:pPr>
            <w:r w:rsidR="131C378F">
              <w:rPr/>
              <w:t xml:space="preserve">The system </w:t>
            </w:r>
            <w:r w:rsidR="51FDDE15">
              <w:rPr/>
              <w:t xml:space="preserve">will </w:t>
            </w:r>
            <w:r w:rsidR="131C378F">
              <w:rPr/>
              <w:t>handle user authentication</w:t>
            </w:r>
            <w:r w:rsidR="411908A9">
              <w:rPr/>
              <w:t xml:space="preserve"> including username</w:t>
            </w:r>
            <w:r w:rsidR="0352B08F">
              <w:rPr/>
              <w:t>,</w:t>
            </w:r>
            <w:r w:rsidR="411908A9">
              <w:rPr/>
              <w:t xml:space="preserve"> password</w:t>
            </w:r>
            <w:r w:rsidR="3D8993D1">
              <w:rPr/>
              <w:t xml:space="preserve">, </w:t>
            </w:r>
            <w:r w:rsidR="29FF2E68">
              <w:rPr/>
              <w:t>account_type</w:t>
            </w:r>
            <w:r w:rsidR="411908A9">
              <w:rPr/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796ED12D" w:rsidRDefault="131C378F" w14:paraId="6E9139BC" w14:textId="1867E2FF">
            <w:pPr>
              <w:pStyle w:val="TableContents"/>
              <w:jc w:val="center"/>
            </w:pPr>
            <w:r w:rsidR="131C378F">
              <w:rPr/>
              <w:t>13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796ED12D" w:rsidRDefault="131C378F" w14:paraId="4D64797E" w14:textId="225C15B8">
            <w:pPr>
              <w:pStyle w:val="TableContents"/>
              <w:jc w:val="center"/>
            </w:pPr>
            <w:r w:rsidR="131C378F">
              <w:rPr/>
              <w:t>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131C378F" w:rsidP="796ED12D" w:rsidRDefault="131C378F" w14:paraId="4D8D9142" w14:textId="093A0871">
            <w:pPr>
              <w:pStyle w:val="TableContents"/>
              <w:jc w:val="center"/>
            </w:pPr>
            <w:r w:rsidR="131C378F">
              <w:rPr/>
              <w:t>5.1</w:t>
            </w:r>
          </w:p>
          <w:p w:rsidR="131C378F" w:rsidP="796ED12D" w:rsidRDefault="131C378F" w14:paraId="2F761B9A" w14:textId="45742B51">
            <w:pPr>
              <w:pStyle w:val="TableContents"/>
              <w:jc w:val="center"/>
            </w:pPr>
            <w:r w:rsidR="131C378F">
              <w:rPr/>
              <w:t>5.2</w:t>
            </w:r>
          </w:p>
        </w:tc>
      </w:tr>
      <w:tr w:rsidR="23B69289" w:rsidTr="57CC1D53" w14:paraId="02389EDE">
        <w:trPr>
          <w:trHeight w:val="300"/>
        </w:trPr>
        <w:tc>
          <w:tcPr>
            <w:tcW w:w="37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A55DF5" w:rsidP="23B69289" w:rsidRDefault="13A55DF5" w14:paraId="761B9AC8" w14:textId="50BDD23F">
            <w:pPr>
              <w:pStyle w:val="TableContents"/>
              <w:spacing w:line="259" w:lineRule="auto"/>
              <w:jc w:val="left"/>
            </w:pPr>
            <w:r w:rsidR="13A55DF5">
              <w:rPr/>
              <w:t>10</w:t>
            </w:r>
          </w:p>
        </w:tc>
        <w:tc>
          <w:tcPr>
            <w:tcW w:w="520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A55DF5" w:rsidP="23B69289" w:rsidRDefault="13A55DF5" w14:paraId="4D835AEA" w14:textId="669B4BFE">
            <w:pPr>
              <w:pStyle w:val="TableContents"/>
            </w:pPr>
            <w:r w:rsidR="13A55DF5">
              <w:rPr/>
              <w:t xml:space="preserve">The system will store log </w:t>
            </w:r>
            <w:r w:rsidR="13A55DF5">
              <w:rPr/>
              <w:t>information</w:t>
            </w:r>
            <w:r w:rsidR="13A55DF5">
              <w:rPr/>
              <w:t xml:space="preserve"> on file system in /var/log/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5979A16" w:rsidP="23B69289" w:rsidRDefault="45979A16" w14:paraId="77AEAE3C" w14:textId="620BFC62">
            <w:pPr>
              <w:pStyle w:val="TableContents"/>
              <w:jc w:val="center"/>
            </w:pPr>
            <w:r w:rsidR="45979A16">
              <w:rPr/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5979A16" w:rsidP="23B69289" w:rsidRDefault="45979A16" w14:paraId="35E7497D" w14:textId="1D10D1B2">
            <w:pPr>
              <w:pStyle w:val="TableContents"/>
              <w:jc w:val="center"/>
            </w:pPr>
            <w:r w:rsidR="45979A16">
              <w:rPr/>
              <w:t>3.5.5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45979A16" w:rsidP="23B69289" w:rsidRDefault="45979A16" w14:paraId="2F14614C" w14:textId="32B80FCE">
            <w:pPr>
              <w:pStyle w:val="TableContents"/>
              <w:jc w:val="center"/>
            </w:pPr>
            <w:r w:rsidR="45979A16">
              <w:rPr/>
              <w:t>all</w:t>
            </w:r>
          </w:p>
        </w:tc>
      </w:tr>
    </w:tbl>
    <w:p xmlns:wp14="http://schemas.microsoft.com/office/word/2010/wordml" w:rsidR="00CF533B" w:rsidRDefault="00CF533B" w14:paraId="3041E394" wp14:textId="77777777"/>
    <w:p xmlns:wp14="http://schemas.microsoft.com/office/word/2010/wordml" w:rsidR="00CF533B" w:rsidRDefault="00CF533B" w14:paraId="722B00AE" wp14:textId="77777777">
      <w:pPr>
        <w:pStyle w:val="b2"/>
        <w:numPr>
          <w:ilvl w:val="0"/>
          <w:numId w:val="0"/>
        </w:numPr>
      </w:pPr>
    </w:p>
    <w:p xmlns:wp14="http://schemas.microsoft.com/office/word/2010/wordml" w:rsidR="00CF533B" w:rsidRDefault="00CF533B" w14:paraId="0AD9151D" wp14:textId="77777777">
      <w:pPr>
        <w:pStyle w:val="Heading1"/>
        <w:pageBreakBefore/>
      </w:pPr>
      <w:bookmarkStart w:name="_Toc103356959" w:id="6"/>
      <w:r>
        <w:t>Milestone 2: Conceptual Design</w:t>
      </w:r>
      <w:bookmarkEnd w:id="6"/>
    </w:p>
    <w:p xmlns:wp14="http://schemas.microsoft.com/office/word/2010/wordml" w:rsidR="00CF533B" w:rsidP="260C79DB" w:rsidRDefault="00CF533B" w14:paraId="1A7B45E0" wp14:textId="4E0E02D2">
      <w:pPr>
        <w:pStyle w:val="Heading2"/>
        <w:widowControl w:val="0"/>
      </w:pPr>
      <w:bookmarkStart w:name="_Toc103356960" w:id="7"/>
      <w:r w:rsidR="00CF533B">
        <w:rPr/>
        <w:t>Diagram</w:t>
      </w:r>
      <w:bookmarkEnd w:id="7"/>
    </w:p>
    <w:p xmlns:wp14="http://schemas.microsoft.com/office/word/2010/wordml" w:rsidR="00CF533B" w:rsidP="260C79DB" w:rsidRDefault="00CF533B" w14:paraId="42C6D796" wp14:textId="0988CF2E">
      <w:pPr>
        <w:pStyle w:val="Normal"/>
        <w:widowControl w:val="0"/>
      </w:pPr>
    </w:p>
    <w:p xmlns:wp14="http://schemas.microsoft.com/office/word/2010/wordml" w:rsidR="00CF533B" w:rsidRDefault="00CF533B" w14:paraId="6E1831B3" wp14:textId="4226E379">
      <w:pPr>
        <w:widowControl w:val="0"/>
        <w:tabs>
          <w:tab w:val="left" w:pos="702"/>
        </w:tabs>
        <w:spacing w:line="260" w:lineRule="exact"/>
        <w:ind w:left="703"/>
        <w:rPr>
          <w:lang w:val="en-US" w:eastAsia="ja-JP"/>
        </w:rPr>
      </w:pPr>
      <w:r w:rsidR="0DA36656">
        <w:drawing>
          <wp:inline xmlns:wp14="http://schemas.microsoft.com/office/word/2010/wordprocessingDrawing" wp14:editId="4B4E3736" wp14:anchorId="3B20ED2C">
            <wp:extent cx="5336639" cy="6867525"/>
            <wp:effectExtent l="0" t="0" r="0" b="0"/>
            <wp:docPr id="209611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f9ace639d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639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3B" w:rsidP="260C79DB" w:rsidRDefault="00CF533B" w14:paraId="692D75DB" w14:textId="2E480A79">
      <w:pPr>
        <w:pStyle w:val="Heading2"/>
      </w:pPr>
      <w:bookmarkStart w:name="_Toc103356961" w:id="8"/>
      <w:r w:rsidR="00CF533B">
        <w:rPr/>
        <w:t>Assumptions and Constraints</w:t>
      </w:r>
      <w:bookmarkEnd w:id="8"/>
    </w:p>
    <w:p w:rsidR="52B2AB9E" w:rsidP="260C79DB" w:rsidRDefault="52B2AB9E" w14:paraId="4EC4C7BD" w14:textId="76DBC29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52B2AB9E">
        <w:rPr>
          <w:sz w:val="22"/>
          <w:szCs w:val="22"/>
        </w:rPr>
        <w:t>Users must be a member of the staff.</w:t>
      </w:r>
    </w:p>
    <w:p w:rsidR="36F487AD" w:rsidP="260C79DB" w:rsidRDefault="36F487AD" w14:paraId="61B2452E" w14:textId="398177C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36F487AD">
        <w:rPr>
          <w:sz w:val="22"/>
          <w:szCs w:val="22"/>
        </w:rPr>
        <w:t>Staff must</w:t>
      </w:r>
      <w:r w:rsidRPr="260C79DB" w:rsidR="1251EA6F">
        <w:rPr>
          <w:sz w:val="22"/>
          <w:szCs w:val="22"/>
        </w:rPr>
        <w:t xml:space="preserve"> </w:t>
      </w:r>
      <w:r w:rsidRPr="260C79DB" w:rsidR="020231E9">
        <w:rPr>
          <w:sz w:val="22"/>
          <w:szCs w:val="22"/>
        </w:rPr>
        <w:t xml:space="preserve">work at </w:t>
      </w:r>
      <w:bookmarkStart w:name="_Int_aFJQLlXg" w:id="494483001"/>
      <w:r w:rsidRPr="260C79DB" w:rsidR="020231E9">
        <w:rPr>
          <w:sz w:val="22"/>
          <w:szCs w:val="22"/>
        </w:rPr>
        <w:t>at</w:t>
      </w:r>
      <w:bookmarkEnd w:id="494483001"/>
      <w:r w:rsidRPr="260C79DB" w:rsidR="020231E9">
        <w:rPr>
          <w:sz w:val="22"/>
          <w:szCs w:val="22"/>
        </w:rPr>
        <w:t xml:space="preserve"> least one</w:t>
      </w:r>
      <w:r w:rsidRPr="260C79DB" w:rsidR="1251EA6F">
        <w:rPr>
          <w:sz w:val="22"/>
          <w:szCs w:val="22"/>
        </w:rPr>
        <w:t xml:space="preserve"> location</w:t>
      </w:r>
      <w:r w:rsidRPr="260C79DB" w:rsidR="0E2B622B">
        <w:rPr>
          <w:sz w:val="22"/>
          <w:szCs w:val="22"/>
        </w:rPr>
        <w:t>.</w:t>
      </w:r>
    </w:p>
    <w:p w:rsidR="0E2B622B" w:rsidP="260C79DB" w:rsidRDefault="0E2B622B" w14:paraId="150FE629" w14:textId="06C6E8F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0E2B622B">
        <w:rPr>
          <w:sz w:val="22"/>
          <w:szCs w:val="22"/>
        </w:rPr>
        <w:t>A location can have any number of staff assigned to work.</w:t>
      </w:r>
    </w:p>
    <w:p w:rsidR="3A798F02" w:rsidP="260C79DB" w:rsidRDefault="3A798F02" w14:paraId="757CEAD9" w14:textId="63F2C6D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3A798F02">
        <w:rPr>
          <w:sz w:val="22"/>
          <w:szCs w:val="22"/>
        </w:rPr>
        <w:t xml:space="preserve">A </w:t>
      </w:r>
      <w:r w:rsidRPr="260C79DB" w:rsidR="40874CB6">
        <w:rPr>
          <w:sz w:val="22"/>
          <w:szCs w:val="22"/>
        </w:rPr>
        <w:t>l</w:t>
      </w:r>
      <w:r w:rsidRPr="260C79DB" w:rsidR="3A798F02">
        <w:rPr>
          <w:sz w:val="22"/>
          <w:szCs w:val="22"/>
        </w:rPr>
        <w:t xml:space="preserve">ocation can </w:t>
      </w:r>
      <w:r w:rsidRPr="260C79DB" w:rsidR="3A798F02">
        <w:rPr>
          <w:sz w:val="22"/>
          <w:szCs w:val="22"/>
        </w:rPr>
        <w:t>contain</w:t>
      </w:r>
      <w:r w:rsidRPr="260C79DB" w:rsidR="3A798F02">
        <w:rPr>
          <w:sz w:val="22"/>
          <w:szCs w:val="22"/>
        </w:rPr>
        <w:t xml:space="preserve"> different layouts.</w:t>
      </w:r>
    </w:p>
    <w:p w:rsidR="61A34D77" w:rsidP="260C79DB" w:rsidRDefault="61A34D77" w14:paraId="37CAA76F" w14:textId="59DE8AA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61A34D77">
        <w:rPr>
          <w:sz w:val="22"/>
          <w:szCs w:val="22"/>
        </w:rPr>
        <w:t>A lay</w:t>
      </w:r>
      <w:r w:rsidRPr="260C79DB" w:rsidR="28E10204">
        <w:rPr>
          <w:sz w:val="22"/>
          <w:szCs w:val="22"/>
        </w:rPr>
        <w:t>out must belong to a location.</w:t>
      </w:r>
    </w:p>
    <w:p w:rsidR="3A798F02" w:rsidP="260C79DB" w:rsidRDefault="3A798F02" w14:paraId="61D0D022" w14:textId="63BE3C3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3A798F02">
        <w:rPr>
          <w:sz w:val="22"/>
          <w:szCs w:val="22"/>
        </w:rPr>
        <w:t>Staff can fill any number of schedule slots (or none).</w:t>
      </w:r>
    </w:p>
    <w:p w:rsidR="46EDE31A" w:rsidP="260C79DB" w:rsidRDefault="46EDE31A" w14:paraId="134BC326" w14:textId="68152D9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46EDE31A">
        <w:rPr>
          <w:sz w:val="22"/>
          <w:szCs w:val="22"/>
        </w:rPr>
        <w:t>A schedule can have any number of staff assigned to work.</w:t>
      </w:r>
    </w:p>
    <w:p w:rsidR="3A798F02" w:rsidP="260C79DB" w:rsidRDefault="3A798F02" w14:paraId="5465AB8C" w14:textId="0AFE144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3A798F02">
        <w:rPr>
          <w:sz w:val="22"/>
          <w:szCs w:val="22"/>
        </w:rPr>
        <w:t xml:space="preserve">A </w:t>
      </w:r>
      <w:bookmarkStart w:name="_Int_zPn2LHZG" w:id="316112309"/>
      <w:r w:rsidRPr="260C79DB" w:rsidR="3A798F02">
        <w:rPr>
          <w:sz w:val="22"/>
          <w:szCs w:val="22"/>
        </w:rPr>
        <w:t>layout</w:t>
      </w:r>
      <w:bookmarkEnd w:id="316112309"/>
      <w:r w:rsidRPr="260C79DB" w:rsidR="3A798F02">
        <w:rPr>
          <w:sz w:val="22"/>
          <w:szCs w:val="22"/>
        </w:rPr>
        <w:t xml:space="preserve"> must </w:t>
      </w:r>
      <w:r w:rsidRPr="260C79DB" w:rsidR="3A798F02">
        <w:rPr>
          <w:sz w:val="22"/>
          <w:szCs w:val="22"/>
        </w:rPr>
        <w:t>contain</w:t>
      </w:r>
      <w:r w:rsidRPr="260C79DB" w:rsidR="3A798F02">
        <w:rPr>
          <w:sz w:val="22"/>
          <w:szCs w:val="22"/>
        </w:rPr>
        <w:t xml:space="preserve"> at least one table.</w:t>
      </w:r>
    </w:p>
    <w:p w:rsidR="72E33741" w:rsidP="260C79DB" w:rsidRDefault="72E33741" w14:paraId="10B3DEA2" w14:textId="1E93B36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72E33741">
        <w:rPr>
          <w:sz w:val="22"/>
          <w:szCs w:val="22"/>
        </w:rPr>
        <w:t>A table can belong to any number of layouts.</w:t>
      </w:r>
    </w:p>
    <w:p w:rsidR="3A798F02" w:rsidP="260C79DB" w:rsidRDefault="3A798F02" w14:paraId="4BE5C222" w14:textId="6ABE9F2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3A798F02">
        <w:rPr>
          <w:sz w:val="22"/>
          <w:szCs w:val="22"/>
        </w:rPr>
        <w:t>A customer can only be seated at one table.</w:t>
      </w:r>
    </w:p>
    <w:p w:rsidR="111377B6" w:rsidP="260C79DB" w:rsidRDefault="111377B6" w14:paraId="379284E3" w14:textId="5700F80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111377B6">
        <w:rPr>
          <w:sz w:val="22"/>
          <w:szCs w:val="22"/>
        </w:rPr>
        <w:t>A table can have any number of customers seated at it.</w:t>
      </w:r>
    </w:p>
    <w:p w:rsidR="2B0ADCD9" w:rsidP="260C79DB" w:rsidRDefault="2B0ADCD9" w14:paraId="445FBE94" w14:textId="340DB1A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2B0ADCD9">
        <w:rPr>
          <w:sz w:val="22"/>
          <w:szCs w:val="22"/>
        </w:rPr>
        <w:t xml:space="preserve">A customer can make a </w:t>
      </w:r>
      <w:r w:rsidRPr="260C79DB" w:rsidR="14254197">
        <w:rPr>
          <w:sz w:val="22"/>
          <w:szCs w:val="22"/>
        </w:rPr>
        <w:t>reservation but</w:t>
      </w:r>
      <w:r w:rsidRPr="260C79DB" w:rsidR="2B0ADCD9">
        <w:rPr>
          <w:sz w:val="22"/>
          <w:szCs w:val="22"/>
        </w:rPr>
        <w:t xml:space="preserve"> does not have to </w:t>
      </w:r>
      <w:r w:rsidRPr="260C79DB" w:rsidR="4D72E1B1">
        <w:rPr>
          <w:sz w:val="22"/>
          <w:szCs w:val="22"/>
        </w:rPr>
        <w:t xml:space="preserve">make </w:t>
      </w:r>
      <w:r w:rsidRPr="260C79DB" w:rsidR="2B0ADCD9">
        <w:rPr>
          <w:sz w:val="22"/>
          <w:szCs w:val="22"/>
        </w:rPr>
        <w:t>a reservation</w:t>
      </w:r>
      <w:r w:rsidRPr="260C79DB" w:rsidR="5BE6F2C9">
        <w:rPr>
          <w:sz w:val="22"/>
          <w:szCs w:val="22"/>
        </w:rPr>
        <w:t>.</w:t>
      </w:r>
    </w:p>
    <w:p w:rsidR="5235A9DA" w:rsidP="260C79DB" w:rsidRDefault="5235A9DA" w14:paraId="4A6DC395" w14:textId="61DDFD1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5235A9DA">
        <w:rPr>
          <w:sz w:val="22"/>
          <w:szCs w:val="22"/>
        </w:rPr>
        <w:t>A reservation must belong to a customer.</w:t>
      </w:r>
    </w:p>
    <w:p w:rsidR="5BE6F2C9" w:rsidP="260C79DB" w:rsidRDefault="5BE6F2C9" w14:paraId="762C7B3B" w14:textId="2EE55A4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5BE6F2C9">
        <w:rPr>
          <w:sz w:val="22"/>
          <w:szCs w:val="22"/>
        </w:rPr>
        <w:t xml:space="preserve">A </w:t>
      </w:r>
      <w:r w:rsidRPr="260C79DB" w:rsidR="58AC8B0A">
        <w:rPr>
          <w:sz w:val="22"/>
          <w:szCs w:val="22"/>
        </w:rPr>
        <w:t>t</w:t>
      </w:r>
      <w:r w:rsidRPr="260C79DB" w:rsidR="5BE6F2C9">
        <w:rPr>
          <w:sz w:val="22"/>
          <w:szCs w:val="22"/>
        </w:rPr>
        <w:t>ab must belong to a customer</w:t>
      </w:r>
      <w:r w:rsidRPr="260C79DB" w:rsidR="749ED0AF">
        <w:rPr>
          <w:sz w:val="22"/>
          <w:szCs w:val="22"/>
        </w:rPr>
        <w:t>.</w:t>
      </w:r>
    </w:p>
    <w:p w:rsidR="238A2016" w:rsidP="260C79DB" w:rsidRDefault="238A2016" w14:paraId="42B2BEC0" w14:textId="52B3E47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238A2016">
        <w:rPr>
          <w:sz w:val="22"/>
          <w:szCs w:val="22"/>
        </w:rPr>
        <w:t>A tab must be compiled of at least one menu item.</w:t>
      </w:r>
    </w:p>
    <w:p w:rsidR="238A2016" w:rsidP="260C79DB" w:rsidRDefault="238A2016" w14:paraId="5DA30527" w14:textId="3AEE048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238A2016">
        <w:rPr>
          <w:sz w:val="22"/>
          <w:szCs w:val="22"/>
        </w:rPr>
        <w:t>A menu item can be associated with any number of tabs.</w:t>
      </w:r>
    </w:p>
    <w:p w:rsidR="539658AD" w:rsidP="260C79DB" w:rsidRDefault="539658AD" w14:paraId="0C66BD61" w14:textId="1B0DF1A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539658AD">
        <w:rPr>
          <w:sz w:val="22"/>
          <w:szCs w:val="22"/>
        </w:rPr>
        <w:t>A customer can have any number of tabs open.</w:t>
      </w:r>
    </w:p>
    <w:p w:rsidR="749ED0AF" w:rsidP="260C79DB" w:rsidRDefault="749ED0AF" w14:paraId="6FC33049" w14:textId="014867A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749ED0AF">
        <w:rPr>
          <w:sz w:val="22"/>
          <w:szCs w:val="22"/>
        </w:rPr>
        <w:t xml:space="preserve">A </w:t>
      </w:r>
      <w:r w:rsidRPr="260C79DB" w:rsidR="7D125E5A">
        <w:rPr>
          <w:sz w:val="22"/>
          <w:szCs w:val="22"/>
        </w:rPr>
        <w:t>t</w:t>
      </w:r>
      <w:r w:rsidRPr="260C79DB" w:rsidR="749ED0AF">
        <w:rPr>
          <w:sz w:val="22"/>
          <w:szCs w:val="22"/>
        </w:rPr>
        <w:t>ransaction must close out a tab.</w:t>
      </w:r>
    </w:p>
    <w:p w:rsidR="79B8964F" w:rsidP="260C79DB" w:rsidRDefault="79B8964F" w14:paraId="6CF2028F" w14:textId="65B6AA5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79B8964F">
        <w:rPr>
          <w:sz w:val="22"/>
          <w:szCs w:val="22"/>
        </w:rPr>
        <w:t>A tab can only have one transaction.</w:t>
      </w:r>
    </w:p>
    <w:p w:rsidR="749ED0AF" w:rsidP="260C79DB" w:rsidRDefault="749ED0AF" w14:paraId="15C8A1EE" w14:textId="6530233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749ED0AF">
        <w:rPr>
          <w:sz w:val="22"/>
          <w:szCs w:val="22"/>
        </w:rPr>
        <w:t xml:space="preserve">A </w:t>
      </w:r>
      <w:r w:rsidRPr="260C79DB" w:rsidR="547F6550">
        <w:rPr>
          <w:sz w:val="22"/>
          <w:szCs w:val="22"/>
        </w:rPr>
        <w:t xml:space="preserve">staff member must </w:t>
      </w:r>
      <w:r w:rsidRPr="260C79DB" w:rsidR="547F6550">
        <w:rPr>
          <w:sz w:val="22"/>
          <w:szCs w:val="22"/>
        </w:rPr>
        <w:t>facilitate</w:t>
      </w:r>
      <w:r w:rsidRPr="260C79DB" w:rsidR="547F6550">
        <w:rPr>
          <w:sz w:val="22"/>
          <w:szCs w:val="22"/>
        </w:rPr>
        <w:t xml:space="preserve"> a transaction.</w:t>
      </w:r>
    </w:p>
    <w:p w:rsidR="73D6320D" w:rsidP="260C79DB" w:rsidRDefault="73D6320D" w14:paraId="01F7ED2B" w14:textId="5CD7095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60C79DB" w:rsidR="73D6320D">
        <w:rPr>
          <w:sz w:val="22"/>
          <w:szCs w:val="22"/>
        </w:rPr>
        <w:t xml:space="preserve">Staff can </w:t>
      </w:r>
      <w:r w:rsidRPr="260C79DB" w:rsidR="73D6320D">
        <w:rPr>
          <w:sz w:val="22"/>
          <w:szCs w:val="22"/>
        </w:rPr>
        <w:t>facilitate</w:t>
      </w:r>
      <w:r w:rsidRPr="260C79DB" w:rsidR="73D6320D">
        <w:rPr>
          <w:sz w:val="22"/>
          <w:szCs w:val="22"/>
        </w:rPr>
        <w:t xml:space="preserve"> any number of transactions.</w:t>
      </w:r>
    </w:p>
    <w:p w:rsidR="260C79DB" w:rsidP="260C79DB" w:rsidRDefault="260C79DB" w14:paraId="692B295D" w14:textId="76E5EF9B">
      <w:pPr>
        <w:pStyle w:val="Normal"/>
        <w:ind w:left="0"/>
        <w:rPr>
          <w:sz w:val="22"/>
          <w:szCs w:val="22"/>
        </w:rPr>
      </w:pPr>
    </w:p>
    <w:p xmlns:wp14="http://schemas.microsoft.com/office/word/2010/wordml" w:rsidR="00CF533B" w:rsidRDefault="00CF533B" w14:paraId="42F5C464" wp14:textId="77777777">
      <w:pPr>
        <w:pStyle w:val="Heading1"/>
        <w:pageBreakBefore/>
      </w:pPr>
      <w:bookmarkStart w:name="_Toc103356962" w:id="9"/>
      <w:r>
        <w:t>Milestone 3: Logical Design</w:t>
      </w:r>
      <w:bookmarkEnd w:id="9"/>
    </w:p>
    <w:p xmlns:wp14="http://schemas.microsoft.com/office/word/2010/wordml" w:rsidR="005124DA" w:rsidP="005124DA" w:rsidRDefault="005124DA" w14:paraId="4A79A48C" wp14:textId="77777777">
      <w:pPr>
        <w:pStyle w:val="Heading2"/>
      </w:pPr>
      <w:bookmarkStart w:name="_Toc103356963" w:id="10"/>
      <w:r>
        <w:t>Entity Relationship Diagram</w:t>
      </w:r>
      <w:bookmarkEnd w:id="10"/>
    </w:p>
    <w:p xmlns:wp14="http://schemas.microsoft.com/office/word/2010/wordml" w:rsidR="000C6BAE" w:rsidRDefault="000C6BAE" w14:paraId="2DE403A5" wp14:textId="77777777"/>
    <w:p xmlns:wp14="http://schemas.microsoft.com/office/word/2010/wordml" w:rsidR="00CF533B" w:rsidRDefault="00CF533B" w14:paraId="62431CDC" wp14:textId="77777777"/>
    <w:p xmlns:wp14="http://schemas.microsoft.com/office/word/2010/wordml" w:rsidR="00CF533B" w:rsidRDefault="00CF533B" w14:paraId="1F291599" wp14:textId="77777777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>
        <w:rPr>
          <w:b/>
          <w:bCs/>
        </w:rPr>
        <w:t>Entity name</w:t>
      </w:r>
      <w:r>
        <w:t>: Departments</w:t>
      </w:r>
    </w:p>
    <w:p xmlns:wp14="http://schemas.microsoft.com/office/word/2010/wordml" w:rsidR="00CF533B" w:rsidRDefault="00CF533B" w14:paraId="3C274D6D" wp14:textId="77777777">
      <w:pPr>
        <w:spacing w:after="156"/>
      </w:pPr>
      <w:r>
        <w:rPr>
          <w:b/>
          <w:bCs/>
        </w:rPr>
        <w:t>Attributes</w:t>
      </w:r>
      <w:r>
        <w:t>:</w:t>
      </w:r>
      <w:r w:rsidR="001326DE">
        <w:t xml:space="preserve"> </w:t>
      </w:r>
    </w:p>
    <w:p xmlns:wp14="http://schemas.microsoft.com/office/word/2010/wordml" w:rsidR="005124DA" w:rsidP="005124DA" w:rsidRDefault="005124DA" w14:paraId="20922041" wp14:textId="77777777">
      <w:pPr>
        <w:spacing w:after="156"/>
        <w:ind w:left="720"/>
      </w:pPr>
      <w:r>
        <w:t xml:space="preserve">Example: SSN, </w:t>
      </w:r>
      <w:proofErr w:type="spellStart"/>
      <w:r>
        <w:t>userid</w:t>
      </w:r>
      <w:proofErr w:type="spellEnd"/>
      <w:r>
        <w:t>, Name</w:t>
      </w:r>
    </w:p>
    <w:p xmlns:wp14="http://schemas.microsoft.com/office/word/2010/wordml" w:rsidR="00CF533B" w:rsidRDefault="00CF533B" w14:paraId="3261FC9A" wp14:textId="77777777">
      <w:pPr>
        <w:spacing w:after="156"/>
      </w:pPr>
      <w:r>
        <w:rPr>
          <w:b/>
          <w:bCs/>
        </w:rPr>
        <w:t>Functional dependencies</w:t>
      </w:r>
      <w:r>
        <w:t xml:space="preserve">: </w:t>
      </w:r>
    </w:p>
    <w:p xmlns:wp14="http://schemas.microsoft.com/office/word/2010/wordml" w:rsidR="005124DA" w:rsidP="005124DA" w:rsidRDefault="005124DA" w14:paraId="49E199FD" wp14:textId="77777777">
      <w:pPr>
        <w:spacing w:after="156"/>
        <w:ind w:left="720"/>
      </w:pPr>
      <w:r>
        <w:t xml:space="preserve">Example: SSN → </w:t>
      </w:r>
      <w:proofErr w:type="spellStart"/>
      <w:r>
        <w:t>userid</w:t>
      </w:r>
      <w:proofErr w:type="spellEnd"/>
      <w:r>
        <w:t xml:space="preserve">, name; </w:t>
      </w:r>
      <w:proofErr w:type="spellStart"/>
      <w:r>
        <w:t>userid</w:t>
      </w:r>
      <w:proofErr w:type="spellEnd"/>
      <w:r>
        <w:t xml:space="preserve"> → SSN, name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xmlns:wp14="http://schemas.microsoft.com/office/word/2010/wordml" w:rsidR="00CF533B" w14:paraId="76194677" wp14:textId="77777777">
        <w:tc>
          <w:tcPr>
            <w:tcW w:w="23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F533B" w:rsidRDefault="00CF533B" w14:paraId="16E5C5D0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F533B" w:rsidRDefault="00CF533B" w14:paraId="2597EC19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F533B" w:rsidRDefault="00CF533B" w14:paraId="3B9D844E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F533B" w:rsidRDefault="00CF533B" w14:paraId="3CFCB282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on the right side</w:t>
            </w:r>
          </w:p>
        </w:tc>
      </w:tr>
      <w:tr xmlns:wp14="http://schemas.microsoft.com/office/word/2010/wordml" w:rsidR="00CF533B" w14:paraId="28B6B090" wp14:textId="77777777">
        <w:tc>
          <w:tcPr>
            <w:tcW w:w="23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F533B" w:rsidRDefault="00CF533B" w14:paraId="49E398E2" wp14:textId="77777777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F533B" w:rsidRDefault="00CF533B" w14:paraId="16287F21" wp14:textId="77777777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CF533B" w:rsidRDefault="005124DA" w14:paraId="448B2B0B" wp14:textId="77777777">
            <w:pPr>
              <w:pStyle w:val="TableContents"/>
              <w:spacing w:after="200"/>
              <w:jc w:val="center"/>
            </w:pPr>
            <w:r>
              <w:t xml:space="preserve">SSN, </w:t>
            </w:r>
            <w:proofErr w:type="spellStart"/>
            <w:r>
              <w:t>userid</w:t>
            </w:r>
            <w:proofErr w:type="spellEnd"/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CF533B" w:rsidRDefault="005124DA" w14:paraId="259CD38F" wp14:textId="77777777">
            <w:pPr>
              <w:spacing w:after="200"/>
              <w:jc w:val="center"/>
            </w:pPr>
            <w:r>
              <w:t>name</w:t>
            </w:r>
          </w:p>
        </w:tc>
      </w:tr>
    </w:tbl>
    <w:p xmlns:wp14="http://schemas.microsoft.com/office/word/2010/wordml" w:rsidR="00CF533B" w:rsidRDefault="00CF533B" w14:paraId="5BE93A62" wp14:textId="77777777"/>
    <w:p xmlns:wp14="http://schemas.microsoft.com/office/word/2010/wordml" w:rsidR="00CF533B" w:rsidRDefault="00CF533B" w14:paraId="43E74FF3" wp14:textId="77777777">
      <w:r>
        <w:rPr>
          <w:b/>
          <w:bCs/>
        </w:rPr>
        <w:t>Attribute closures</w:t>
      </w:r>
      <w:r>
        <w:t xml:space="preserve"> (if any): </w:t>
      </w:r>
    </w:p>
    <w:p xmlns:wp14="http://schemas.microsoft.com/office/word/2010/wordml" w:rsidR="005124DA" w:rsidP="005124DA" w:rsidRDefault="005124DA" w14:paraId="681AA6C7" wp14:textId="77777777">
      <w:pPr>
        <w:ind w:left="720"/>
      </w:pPr>
      <w:r>
        <w:t xml:space="preserve">SSN+ = SSN, name, </w:t>
      </w:r>
      <w:proofErr w:type="spellStart"/>
      <w:r>
        <w:t>userid</w:t>
      </w:r>
      <w:proofErr w:type="spellEnd"/>
      <w:r>
        <w:t xml:space="preserve"> (this is an example)</w:t>
      </w:r>
    </w:p>
    <w:p xmlns:wp14="http://schemas.microsoft.com/office/word/2010/wordml" w:rsidR="005124DA" w:rsidP="005124DA" w:rsidRDefault="005124DA" w14:paraId="1C2EC2CC" wp14:textId="77777777">
      <w:pPr>
        <w:ind w:left="720"/>
      </w:pPr>
      <w:proofErr w:type="spellStart"/>
      <w:r>
        <w:t>userid</w:t>
      </w:r>
      <w:proofErr w:type="spellEnd"/>
      <w:r>
        <w:t xml:space="preserve">+ = SSN, name, </w:t>
      </w:r>
      <w:proofErr w:type="spellStart"/>
      <w:r>
        <w:t>userid</w:t>
      </w:r>
      <w:proofErr w:type="spellEnd"/>
    </w:p>
    <w:p xmlns:wp14="http://schemas.microsoft.com/office/word/2010/wordml" w:rsidR="005124DA" w:rsidP="005124DA" w:rsidRDefault="005124DA" w14:paraId="4AE270F0" wp14:textId="77777777">
      <w:pPr>
        <w:ind w:left="720"/>
      </w:pPr>
      <w:r>
        <w:t xml:space="preserve">(SSN, </w:t>
      </w:r>
      <w:proofErr w:type="spellStart"/>
      <w:r>
        <w:t>userid</w:t>
      </w:r>
      <w:proofErr w:type="spellEnd"/>
      <w:r>
        <w:t>) is a super key</w:t>
      </w:r>
    </w:p>
    <w:p xmlns:wp14="http://schemas.microsoft.com/office/word/2010/wordml" w:rsidR="005124DA" w:rsidP="005124DA" w:rsidRDefault="005124DA" w14:paraId="384BA73E" wp14:textId="77777777">
      <w:pPr>
        <w:ind w:left="720"/>
      </w:pPr>
    </w:p>
    <w:p xmlns:wp14="http://schemas.microsoft.com/office/word/2010/wordml" w:rsidR="005124DA" w:rsidP="005124DA" w:rsidRDefault="00CF533B" w14:paraId="40CD21EE" wp14:textId="77777777">
      <w:r>
        <w:rPr>
          <w:b/>
          <w:bCs/>
        </w:rPr>
        <w:t>Unique keys</w:t>
      </w:r>
      <w:r>
        <w:t>: the key for this table is</w:t>
      </w:r>
      <w:r w:rsidR="005124DA">
        <w:t>/are</w:t>
      </w:r>
    </w:p>
    <w:p xmlns:wp14="http://schemas.microsoft.com/office/word/2010/wordml" w:rsidR="005124DA" w:rsidP="005124DA" w:rsidRDefault="005124DA" w14:paraId="007BF209" wp14:textId="77777777">
      <w:pPr>
        <w:ind w:left="810"/>
      </w:pPr>
      <w:r>
        <w:t>SSN</w:t>
      </w:r>
    </w:p>
    <w:p xmlns:wp14="http://schemas.microsoft.com/office/word/2010/wordml" w:rsidR="005124DA" w:rsidP="005124DA" w:rsidRDefault="005124DA" w14:paraId="69380AF7" wp14:textId="77777777">
      <w:pPr>
        <w:ind w:left="810"/>
      </w:pPr>
      <w:proofErr w:type="spellStart"/>
      <w:r>
        <w:t>userid</w:t>
      </w:r>
      <w:proofErr w:type="spellEnd"/>
    </w:p>
    <w:p xmlns:wp14="http://schemas.microsoft.com/office/word/2010/wordml" w:rsidR="00CF533B" w:rsidP="005124DA" w:rsidRDefault="00CF533B" w14:paraId="34B3F2EB" wp14:textId="77777777">
      <w:pPr>
        <w:pBdr>
          <w:bottom w:val="single" w:color="auto" w:sz="4" w:space="1"/>
        </w:pBdr>
      </w:pPr>
    </w:p>
    <w:p xmlns:wp14="http://schemas.microsoft.com/office/word/2010/wordml" w:rsidR="001326DE" w:rsidRDefault="001326DE" w14:paraId="7D34F5C7" wp14:textId="77777777">
      <w:pPr>
        <w:widowControl w:val="0"/>
      </w:pPr>
    </w:p>
    <w:p xmlns:wp14="http://schemas.microsoft.com/office/word/2010/wordml" w:rsidR="005124DA" w:rsidRDefault="005124DA" w14:paraId="0B4020A7" wp14:textId="77777777">
      <w:pPr>
        <w:widowControl w:val="0"/>
      </w:pPr>
    </w:p>
    <w:p xmlns:wp14="http://schemas.microsoft.com/office/word/2010/wordml" w:rsidR="00CF533B" w:rsidRDefault="00CF533B" w14:paraId="51D117CD" wp14:textId="77777777">
      <w:pPr>
        <w:pStyle w:val="Heading2"/>
      </w:pPr>
      <w:bookmarkStart w:name="_Toc103356964" w:id="11"/>
      <w:r>
        <w:t>Assumptions and Constraints</w:t>
      </w:r>
      <w:bookmarkEnd w:id="11"/>
    </w:p>
    <w:p xmlns:wp14="http://schemas.microsoft.com/office/word/2010/wordml" w:rsidR="001326DE" w:rsidRDefault="001326DE" w14:paraId="1D7B270A" wp14:textId="77777777">
      <w:pPr>
        <w:pStyle w:val="Heading1"/>
      </w:pPr>
    </w:p>
    <w:p xmlns:wp14="http://schemas.microsoft.com/office/word/2010/wordml" w:rsidR="00CF533B" w:rsidRDefault="00CF533B" w14:paraId="4F904CB7" wp14:textId="77777777">
      <w:pPr>
        <w:pStyle w:val="Heading1"/>
      </w:pPr>
      <w:r>
        <w:br/>
      </w:r>
    </w:p>
    <w:p xmlns:wp14="http://schemas.microsoft.com/office/word/2010/wordml" w:rsidR="00CF533B" w:rsidRDefault="00CF533B" w14:paraId="353FB611" wp14:textId="77777777">
      <w:pPr>
        <w:pStyle w:val="Heading1"/>
        <w:pageBreakBefore/>
      </w:pPr>
      <w:bookmarkStart w:name="_Toc103356965" w:id="12"/>
      <w:r>
        <w:t xml:space="preserve">Milestone 4:  </w:t>
      </w:r>
      <w:r>
        <w:rPr>
          <w:highlight w:val="green"/>
        </w:rPr>
        <w:t xml:space="preserve">Normalization </w:t>
      </w:r>
      <w:r>
        <w:t>and</w:t>
      </w:r>
      <w:bookmarkEnd w:id="12"/>
    </w:p>
    <w:p xmlns:wp14="http://schemas.microsoft.com/office/word/2010/wordml" w:rsidR="00CF533B" w:rsidRDefault="00CF533B" w14:paraId="0D4DF5BF" wp14:textId="77777777">
      <w:pPr>
        <w:pStyle w:val="Heading1"/>
      </w:pPr>
      <w:bookmarkStart w:name="_Toc103356966" w:id="13"/>
      <w:r>
        <w:t xml:space="preserve">Milestone 5: </w:t>
      </w:r>
      <w:r>
        <w:rPr>
          <w:highlight w:val="blue"/>
        </w:rPr>
        <w:t>Physical Design</w:t>
      </w:r>
      <w:bookmarkEnd w:id="13"/>
    </w:p>
    <w:p xmlns:wp14="http://schemas.microsoft.com/office/word/2010/wordml" w:rsidR="00CF533B" w:rsidRDefault="00CF533B" w14:paraId="06971CD3" wp14:textId="77777777">
      <w:pPr>
        <w:jc w:val="both"/>
      </w:pPr>
    </w:p>
    <w:p xmlns:wp14="http://schemas.microsoft.com/office/word/2010/wordml" w:rsidR="00CF533B" w:rsidRDefault="00CF533B" w14:paraId="23EBB3BC" wp14:textId="77777777">
      <w:pPr>
        <w:pStyle w:val="Heading2"/>
      </w:pPr>
      <w:bookmarkStart w:name="_Toc103356967" w:id="14"/>
      <w:r>
        <w:t>Assumptions and Constraints</w:t>
      </w:r>
      <w:bookmarkEnd w:id="14"/>
    </w:p>
    <w:p xmlns:wp14="http://schemas.microsoft.com/office/word/2010/wordml" w:rsidR="001326DE" w:rsidRDefault="001326DE" w14:paraId="2A1F701D" wp14:textId="77777777">
      <w:pPr>
        <w:pStyle w:val="Heading2"/>
      </w:pPr>
    </w:p>
    <w:p xmlns:wp14="http://schemas.microsoft.com/office/word/2010/wordml" w:rsidR="00CF533B" w:rsidRDefault="00CF533B" w14:paraId="0467B821" wp14:textId="77777777">
      <w:pPr>
        <w:pStyle w:val="Heading2"/>
      </w:pPr>
      <w:bookmarkStart w:name="_Toc103356968" w:id="15"/>
      <w:r>
        <w:t>Naming Conventions</w:t>
      </w:r>
      <w:bookmarkEnd w:id="15"/>
    </w:p>
    <w:p xmlns:wp14="http://schemas.microsoft.com/office/word/2010/wordml" w:rsidR="00CF533B" w:rsidRDefault="00CF533B" w14:paraId="03EFCA41" wp14:textId="77777777">
      <w:pPr>
        <w:jc w:val="both"/>
      </w:pPr>
    </w:p>
    <w:p xmlns:wp14="http://schemas.microsoft.com/office/word/2010/wordml" w:rsidR="00CF533B" w:rsidRDefault="00CF533B" w14:paraId="476DEFF5" wp14:textId="77777777">
      <w:pPr>
        <w:jc w:val="both"/>
      </w:pPr>
      <w:r>
        <w:t xml:space="preserve">Discuss the naming standards and conventions that you have used for table creation.  </w:t>
      </w:r>
    </w:p>
    <w:p xmlns:wp14="http://schemas.microsoft.com/office/word/2010/wordml" w:rsidR="00CF533B" w:rsidRDefault="00CF533B" w14:paraId="648F564A" wp14:textId="77777777">
      <w:pPr>
        <w:pStyle w:val="Heading2"/>
      </w:pPr>
      <w:bookmarkStart w:name="_Toc103356969" w:id="16"/>
      <w:r>
        <w:t>Tables</w:t>
      </w:r>
      <w:bookmarkEnd w:id="16"/>
      <w:r>
        <w:t xml:space="preserve"> </w:t>
      </w:r>
    </w:p>
    <w:p xmlns:wp14="http://schemas.microsoft.com/office/word/2010/wordml" w:rsidR="00CF533B" w:rsidRDefault="00CF533B" w14:paraId="5F96A722" wp14:textId="77777777">
      <w:pPr>
        <w:jc w:val="both"/>
      </w:pP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xmlns:wp14="http://schemas.microsoft.com/office/word/2010/wordml" w:rsidR="00CF533B" w14:paraId="157C352D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</w:tcPr>
          <w:p w:rsidR="00CF533B" w:rsidRDefault="00CF533B" w14:paraId="5B95CD12" wp14:textId="77777777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</w:tcPr>
          <w:p w:rsidR="00CF533B" w:rsidRDefault="00CF533B" w14:paraId="15CDE4E0" wp14:textId="77777777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BF3140A" wp14:textId="77777777">
            <w:pPr>
              <w:snapToGrid w:val="0"/>
            </w:pPr>
            <w:r>
              <w:rPr>
                <w:rFonts w:eastAsia="MS Mincho"/>
                <w:b/>
                <w:i/>
              </w:rPr>
              <w:t>Employee</w:t>
            </w:r>
          </w:p>
        </w:tc>
      </w:tr>
      <w:tr xmlns:wp14="http://schemas.microsoft.com/office/word/2010/wordml" w:rsidR="00CF533B" w14:paraId="01A0AA00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CF533B" w:rsidRDefault="00CF533B" w14:paraId="5220BBB2" wp14:textId="77777777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CF533B" w:rsidRDefault="00CF533B" w14:paraId="31FF54C8" wp14:textId="77777777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2048F46" wp14:textId="77777777">
            <w:r>
              <w:rPr>
                <w:rFonts w:ascii="Arial" w:hAnsi="Arial" w:eastAsia="MS Mincho" w:cs="Arial"/>
                <w:szCs w:val="22"/>
              </w:rPr>
              <w:t>an employee is a person that works for our university. There are three types of employees: Faculty, staff, and contract employees.</w:t>
            </w:r>
          </w:p>
          <w:p w:rsidR="00CF533B" w:rsidRDefault="00CF533B" w14:paraId="13CB595B" wp14:textId="77777777">
            <w:pPr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CF533B" w14:paraId="49DFEB4E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D9C8D39" wp14:textId="77777777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2D75C570" wp14:textId="77777777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02F99ED9" wp14:textId="77777777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3AB3EEAD" wp14:textId="77777777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ED8C426" wp14:textId="77777777">
            <w:pPr>
              <w:pStyle w:val="Heading4"/>
              <w:spacing w:before="0" w:after="58"/>
              <w:jc w:val="center"/>
            </w:pPr>
            <w:bookmarkStart w:name="_Toc103356970" w:id="17"/>
            <w:r>
              <w:rPr>
                <w:rFonts w:eastAsia="MS Mincho"/>
                <w:b/>
                <w:bCs/>
                <w:i w:val="0"/>
              </w:rPr>
              <w:t>Examples of values</w:t>
            </w:r>
            <w:bookmarkEnd w:id="17"/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CF533B" w:rsidRDefault="00CF533B" w14:paraId="25546E3C" wp14:textId="77777777">
            <w:pPr>
              <w:pStyle w:val="Heading4"/>
              <w:spacing w:before="0" w:after="58"/>
            </w:pPr>
            <w:bookmarkStart w:name="_Toc103356971" w:id="18"/>
            <w:r>
              <w:rPr>
                <w:b/>
                <w:bCs/>
                <w:i w:val="0"/>
              </w:rPr>
              <w:t>Notes</w:t>
            </w:r>
            <w:bookmarkEnd w:id="18"/>
          </w:p>
        </w:tc>
      </w:tr>
      <w:tr xmlns:wp14="http://schemas.microsoft.com/office/word/2010/wordml" w:rsidR="00CF533B" w14:paraId="675E05EE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2FC17F8B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A4F7224" wp14:textId="77777777"/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AE48A43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0F40DEB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7A52294" wp14:textId="77777777">
            <w:pPr>
              <w:jc w:val="center"/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07DCDA8" wp14:textId="77777777">
            <w:pPr>
              <w:snapToGrid w:val="0"/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CF533B" w14:paraId="450EA2D7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3DD355C9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1A81F0B1" wp14:textId="77777777"/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17AAFBA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6EE48EE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2908EB2C" wp14:textId="77777777">
            <w:pPr>
              <w:jc w:val="center"/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121FD38A" wp14:textId="77777777">
            <w:pPr>
              <w:jc w:val="center"/>
            </w:pPr>
          </w:p>
        </w:tc>
      </w:tr>
      <w:tr xmlns:wp14="http://schemas.microsoft.com/office/word/2010/wordml" w:rsidR="00CF533B" w14:paraId="1FE2DD96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27357532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7F023C8" wp14:textId="77777777"/>
        </w:tc>
        <w:tc>
          <w:tcPr>
            <w:tcW w:w="2160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BDB5498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2916C19D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4869460" wp14:textId="77777777">
            <w:pPr>
              <w:jc w:val="center"/>
            </w:pPr>
          </w:p>
        </w:tc>
        <w:tc>
          <w:tcPr>
            <w:tcW w:w="15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187F57B8" wp14:textId="77777777">
            <w:pPr>
              <w:jc w:val="center"/>
            </w:pPr>
          </w:p>
        </w:tc>
      </w:tr>
      <w:tr xmlns:wp14="http://schemas.microsoft.com/office/word/2010/wordml" w:rsidR="00CF533B" w14:paraId="54738AF4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46ABBD8F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6BBA33E" wp14:textId="77777777"/>
        </w:tc>
        <w:tc>
          <w:tcPr>
            <w:tcW w:w="2160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64FCBC1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C8C6B09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3382A365" wp14:textId="77777777">
            <w:pPr>
              <w:jc w:val="center"/>
            </w:pPr>
          </w:p>
        </w:tc>
        <w:tc>
          <w:tcPr>
            <w:tcW w:w="15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5C71F136" wp14:textId="77777777">
            <w:pPr>
              <w:jc w:val="center"/>
            </w:pPr>
          </w:p>
        </w:tc>
      </w:tr>
      <w:tr xmlns:wp14="http://schemas.microsoft.com/office/word/2010/wordml" w:rsidR="00CF533B" w14:paraId="172A0622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62199465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33C86505" wp14:textId="77777777">
            <w:r>
              <w:rPr>
                <w:rFonts w:eastAsia="MS Mincho"/>
                <w:b/>
              </w:rPr>
              <w:t>…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DA123B1" wp14:textId="77777777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C4CEA3D" wp14:textId="77777777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0895670" wp14:textId="77777777">
            <w:pPr>
              <w:snapToGrid w:val="0"/>
              <w:jc w:val="center"/>
              <w:rPr>
                <w:rFonts w:eastAsia="MS Mincho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38C1F859" wp14:textId="77777777">
            <w:pPr>
              <w:snapToGrid w:val="0"/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CF533B" w14:paraId="663C70A4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0C8FE7CE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CF533B" w:rsidRDefault="00CF533B" w14:paraId="38842240" wp14:textId="77777777">
            <w:r>
              <w:rPr>
                <w:rFonts w:eastAsia="MS Mincho"/>
                <w:b/>
              </w:rPr>
              <w:t>Functional Dependencies and Keys</w:t>
            </w:r>
          </w:p>
        </w:tc>
      </w:tr>
      <w:tr xmlns:wp14="http://schemas.microsoft.com/office/word/2010/wordml" w:rsidR="00CF533B" w14:paraId="3189F55C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41004F19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ACA4C09" wp14:textId="77777777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67C0C651" wp14:textId="77777777">
            <w:pPr>
              <w:snapToGrid w:val="0"/>
            </w:pPr>
          </w:p>
        </w:tc>
      </w:tr>
      <w:tr xmlns:wp14="http://schemas.microsoft.com/office/word/2010/wordml" w:rsidR="00CF533B" w14:paraId="1AEA77CF" wp14:textId="77777777">
        <w:trPr>
          <w:trHeight w:val="315"/>
        </w:trPr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308D56CC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844340A" wp14:textId="77777777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EAB715D" wp14:textId="77777777">
            <w:pPr>
              <w:snapToGrid w:val="0"/>
            </w:pPr>
            <w:r>
              <w:rPr>
                <w:rFonts w:eastAsia="MS Mincho"/>
                <w:b/>
              </w:rPr>
              <w:t>id</w:t>
            </w:r>
          </w:p>
        </w:tc>
      </w:tr>
      <w:tr xmlns:wp14="http://schemas.microsoft.com/office/word/2010/wordml" w:rsidR="00CF533B" w14:paraId="77C5F8FC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797E50C6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CF533B" w:rsidRDefault="00CF533B" w14:paraId="048FE19A" wp14:textId="77777777">
            <w:r>
              <w:rPr>
                <w:rFonts w:eastAsia="MS Mincho"/>
                <w:b/>
              </w:rPr>
              <w:t>Normalization</w:t>
            </w:r>
          </w:p>
        </w:tc>
      </w:tr>
      <w:tr xmlns:wp14="http://schemas.microsoft.com/office/word/2010/wordml" w:rsidR="00CF533B" w14:paraId="34E98ECF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7B04FA47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B09E9AA" wp14:textId="77777777">
            <w:r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B7FDD25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DF4D1E" w14:paraId="27D8377E" wp14:textId="77777777">
            <w:pPr>
              <w:snapToGrid w:val="0"/>
            </w:pPr>
            <w:r>
              <w:rPr>
                <w:rFonts w:eastAsia="MS Mincho"/>
              </w:rPr>
              <w:t xml:space="preserve">Reason… </w:t>
            </w:r>
          </w:p>
        </w:tc>
      </w:tr>
      <w:tr xmlns:wp14="http://schemas.microsoft.com/office/word/2010/wordml" w:rsidR="00CF533B" w14:paraId="0CA3B3DD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568C698B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53E8DE1" wp14:textId="77777777">
            <w:r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5239733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7FC8B5D2" wp14:textId="77777777">
            <w:pPr>
              <w:snapToGrid w:val="0"/>
            </w:pPr>
            <w:r>
              <w:rPr>
                <w:rFonts w:eastAsia="MS Mincho"/>
              </w:rPr>
              <w:t>Reason...</w:t>
            </w:r>
          </w:p>
        </w:tc>
      </w:tr>
      <w:tr xmlns:wp14="http://schemas.microsoft.com/office/word/2010/wordml" w:rsidR="00CF533B" w14:paraId="712AB117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1A939487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50F63C3" wp14:textId="77777777">
            <w:r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5764F03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E25630D" wp14:textId="77777777">
            <w:pPr>
              <w:snapToGrid w:val="0"/>
            </w:pPr>
            <w:r>
              <w:rPr>
                <w:rFonts w:eastAsia="MS Mincho"/>
              </w:rPr>
              <w:t>Reason...</w:t>
            </w:r>
          </w:p>
        </w:tc>
      </w:tr>
      <w:tr xmlns:wp14="http://schemas.microsoft.com/office/word/2010/wordml" w:rsidR="00CF533B" w14:paraId="58527DCF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6AA258D8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3AF35C2F" wp14:textId="77777777">
            <w:r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65F0DFC2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4C84017C" wp14:textId="77777777">
            <w:pPr>
              <w:snapToGrid w:val="0"/>
            </w:pPr>
            <w:r>
              <w:rPr>
                <w:rFonts w:eastAsia="MS Mincho"/>
              </w:rPr>
              <w:t>Reason...</w:t>
            </w:r>
          </w:p>
        </w:tc>
      </w:tr>
      <w:tr xmlns:wp14="http://schemas.microsoft.com/office/word/2010/wordml" w:rsidR="00CF533B" w14:paraId="43E6B525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6FFBD3EC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CF533B" w:rsidRDefault="00CF533B" w14:paraId="6635437C" wp14:textId="77777777">
            <w:r>
              <w:rPr>
                <w:rFonts w:eastAsia="MS Mincho"/>
                <w:b/>
              </w:rPr>
              <w:t>Physical Design</w:t>
            </w:r>
          </w:p>
        </w:tc>
      </w:tr>
      <w:tr xmlns:wp14="http://schemas.microsoft.com/office/word/2010/wordml" w:rsidR="00CF533B" w14:paraId="493C7D52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30DCCCAD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3B40C9F" wp14:textId="77777777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36AF6883" wp14:textId="77777777">
            <w:pPr>
              <w:snapToGrid w:val="0"/>
            </w:pPr>
          </w:p>
        </w:tc>
      </w:tr>
      <w:tr xmlns:wp14="http://schemas.microsoft.com/office/word/2010/wordml" w:rsidR="00CF533B" w14:paraId="1B312D71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54C529ED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78C09E7" wp14:textId="77777777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6A09E912" wp14:textId="77777777">
            <w:pPr>
              <w:snapToGrid w:val="0"/>
            </w:pPr>
            <w:r>
              <w:rPr>
                <w:rFonts w:eastAsia="MS Mincho"/>
                <w:b/>
              </w:rPr>
              <w:t>-</w:t>
            </w:r>
          </w:p>
        </w:tc>
      </w:tr>
      <w:tr xmlns:wp14="http://schemas.microsoft.com/office/word/2010/wordml" w:rsidR="00CF533B" w14:paraId="08F32099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1C0157D6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32C91DF2" wp14:textId="77777777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3691E7B2" wp14:textId="77777777">
            <w:pPr>
              <w:snapToGrid w:val="0"/>
            </w:pPr>
          </w:p>
        </w:tc>
      </w:tr>
      <w:tr xmlns:wp14="http://schemas.microsoft.com/office/word/2010/wordml" w:rsidR="00CF533B" w14:paraId="4818D02F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526770CE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D8F14BA" wp14:textId="77777777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P="006F29DE" w:rsidRDefault="006F29DE" w14:paraId="4C1D1770" wp14:textId="77777777">
            <w:r w:rsidRPr="006F29DE">
              <w:rPr>
                <w:b/>
              </w:rPr>
              <w:t>Note</w:t>
            </w:r>
            <w:r>
              <w:t xml:space="preserve">: Please make sure you add 2 records in each table. </w:t>
            </w:r>
          </w:p>
        </w:tc>
      </w:tr>
    </w:tbl>
    <w:p xmlns:wp14="http://schemas.microsoft.com/office/word/2010/wordml" w:rsidR="00CF533B" w:rsidRDefault="00CF533B" w14:paraId="7CBEED82" wp14:textId="77777777">
      <w:pPr>
        <w:pStyle w:val="bullet"/>
        <w:numPr>
          <w:ilvl w:val="0"/>
          <w:numId w:val="0"/>
        </w:numPr>
        <w:ind w:left="720"/>
        <w:jc w:val="both"/>
      </w:pPr>
    </w:p>
    <w:p xmlns:wp14="http://schemas.microsoft.com/office/word/2010/wordml" w:rsidR="00CF533B" w:rsidRDefault="00CF533B" w14:paraId="2B3D4F80" wp14:textId="77777777">
      <w:pPr>
        <w:pStyle w:val="bullet"/>
        <w:numPr>
          <w:ilvl w:val="0"/>
          <w:numId w:val="0"/>
        </w:numPr>
        <w:ind w:left="720"/>
        <w:jc w:val="both"/>
      </w:pPr>
      <w:r>
        <w:t>...</w:t>
      </w:r>
    </w:p>
    <w:p xmlns:wp14="http://schemas.microsoft.com/office/word/2010/wordml" w:rsidR="00CF533B" w:rsidRDefault="00CF533B" w14:paraId="6E36661F" wp14:textId="77777777">
      <w:pPr>
        <w:pStyle w:val="bullet"/>
        <w:numPr>
          <w:ilvl w:val="0"/>
          <w:numId w:val="0"/>
        </w:numPr>
        <w:ind w:left="720"/>
        <w:jc w:val="both"/>
      </w:pPr>
    </w:p>
    <w:p xmlns:wp14="http://schemas.microsoft.com/office/word/2010/wordml" w:rsidR="00CF533B" w:rsidRDefault="00CF533B" w14:paraId="38645DC7" wp14:textId="77777777">
      <w:pPr>
        <w:pStyle w:val="bullet"/>
        <w:numPr>
          <w:ilvl w:val="0"/>
          <w:numId w:val="0"/>
        </w:numPr>
        <w:ind w:left="720"/>
        <w:jc w:val="both"/>
      </w:pPr>
    </w:p>
    <w:p xmlns:wp14="http://schemas.microsoft.com/office/word/2010/wordml" w:rsidR="00CF533B" w:rsidRDefault="00CF533B" w14:paraId="1811646F" wp14:textId="77777777">
      <w:pPr>
        <w:pStyle w:val="Heading1"/>
        <w:pageBreakBefore/>
        <w:jc w:val="both"/>
      </w:pPr>
      <w:bookmarkStart w:name="_Toc103356972" w:id="19"/>
      <w:r>
        <w:t xml:space="preserve">Milestone 6: </w:t>
      </w:r>
      <w:r w:rsidRPr="000755C2">
        <w:t xml:space="preserve">SQL queries </w:t>
      </w:r>
      <w:r>
        <w:t>and</w:t>
      </w:r>
      <w:bookmarkEnd w:id="19"/>
    </w:p>
    <w:p xmlns:wp14="http://schemas.microsoft.com/office/word/2010/wordml" w:rsidR="00CF533B" w:rsidP="006F29DE" w:rsidRDefault="00CF533B" w14:paraId="135E58C4" wp14:textId="77777777"/>
    <w:p xmlns:wp14="http://schemas.microsoft.com/office/word/2010/wordml" w:rsidR="000C6BAE" w:rsidRDefault="006F29DE" w14:paraId="6AC0B509" wp14:textId="77777777">
      <w:r w:rsidRPr="006F29DE">
        <w:rPr>
          <w:b/>
        </w:rPr>
        <w:t>Note</w:t>
      </w:r>
      <w:r>
        <w:t xml:space="preserve">: Please make sure you add/have 25 records in each table, on average. </w:t>
      </w:r>
    </w:p>
    <w:p xmlns:wp14="http://schemas.microsoft.com/office/word/2010/wordml" w:rsidR="00CF533B" w:rsidRDefault="00CF533B" w14:paraId="62EBF9A1" wp14:textId="77777777">
      <w:pPr>
        <w:jc w:val="both"/>
      </w:pPr>
    </w:p>
    <w:tbl>
      <w:tblPr>
        <w:tblW w:w="0" w:type="auto"/>
        <w:tblInd w:w="163" w:type="dxa"/>
        <w:tblLayout w:type="fixed"/>
        <w:tblLook w:val="0000" w:firstRow="0" w:lastRow="0" w:firstColumn="0" w:lastColumn="0" w:noHBand="0" w:noVBand="0"/>
      </w:tblPr>
      <w:tblGrid>
        <w:gridCol w:w="2790"/>
        <w:gridCol w:w="6335"/>
      </w:tblGrid>
      <w:tr xmlns:wp14="http://schemas.microsoft.com/office/word/2010/wordml" w:rsidR="000755C2" w:rsidTr="000755C2" w14:paraId="6128F614" wp14:textId="77777777"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</w:tcPr>
          <w:p w:rsidR="000755C2" w:rsidRDefault="000755C2" w14:paraId="0196F40F" wp14:textId="77777777">
            <w:pPr>
              <w:pStyle w:val="BodyText"/>
            </w:pPr>
            <w:r>
              <w:rPr>
                <w:b/>
                <w:bCs/>
              </w:rPr>
              <w:t>Query 1</w:t>
            </w:r>
          </w:p>
        </w:tc>
        <w:tc>
          <w:tcPr>
            <w:tcW w:w="633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755C2" w:rsidRDefault="000755C2" w14:paraId="0C6C2CD5" wp14:textId="77777777">
            <w:pPr>
              <w:snapToGrid w:val="0"/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0755C2" w:rsidTr="000755C2" w14:paraId="1332D58D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0755C2" w:rsidRDefault="000755C2" w14:paraId="5A5A0D1A" wp14:textId="77777777">
            <w:r>
              <w:rPr>
                <w:rFonts w:eastAsia="MS Mincho"/>
                <w:b/>
              </w:rPr>
              <w:t>English version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09E88E4" wp14:textId="77777777">
            <w:pPr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0755C2" w:rsidTr="000755C2" w14:paraId="6D5B9082" wp14:textId="77777777">
        <w:trPr>
          <w:cantSplit/>
        </w:trPr>
        <w:tc>
          <w:tcPr>
            <w:tcW w:w="279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0755C2" w:rsidRDefault="000755C2" w14:paraId="19ED2998" wp14:textId="77777777">
            <w:r>
              <w:rPr>
                <w:rFonts w:eastAsia="MS Mincho"/>
                <w:b/>
              </w:rPr>
              <w:t>Source for the query need in the SRS document</w:t>
            </w:r>
          </w:p>
        </w:tc>
        <w:tc>
          <w:tcPr>
            <w:tcW w:w="633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508C98E9" wp14:textId="77777777"/>
        </w:tc>
      </w:tr>
      <w:tr xmlns:wp14="http://schemas.microsoft.com/office/word/2010/wordml" w:rsidR="000755C2" w:rsidTr="000755C2" w14:paraId="34ABEB6D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0755C2" w:rsidRDefault="000755C2" w14:paraId="3B2DFAF1" wp14:textId="77777777">
            <w:r>
              <w:rPr>
                <w:b/>
              </w:rPr>
              <w:t xml:space="preserve">SQL sentence 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79F8E76" wp14:textId="77777777"/>
        </w:tc>
      </w:tr>
      <w:tr xmlns:wp14="http://schemas.microsoft.com/office/word/2010/wordml" w:rsidR="000755C2" w:rsidTr="000755C2" w14:paraId="225F2245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0755C2" w:rsidRDefault="000755C2" w14:paraId="5E6BFF9C" wp14:textId="77777777">
            <w:r>
              <w:rPr>
                <w:b/>
              </w:rPr>
              <w:t>Example of returned rows (cropped screen caption)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818863E" wp14:textId="77777777">
            <w:pPr>
              <w:snapToGrid w:val="0"/>
            </w:pPr>
          </w:p>
        </w:tc>
      </w:tr>
    </w:tbl>
    <w:p xmlns:wp14="http://schemas.microsoft.com/office/word/2010/wordml" w:rsidR="00CF533B" w:rsidRDefault="00CF533B" w14:paraId="44F69B9A" wp14:textId="77777777"/>
    <w:p xmlns:wp14="http://schemas.microsoft.com/office/word/2010/wordml" w:rsidR="00CF533B" w:rsidRDefault="00CF533B" w14:paraId="088CFA42" wp14:textId="77777777">
      <w:r>
        <w:t>…</w:t>
      </w:r>
    </w:p>
    <w:p xmlns:wp14="http://schemas.microsoft.com/office/word/2010/wordml" w:rsidR="00CF533B" w:rsidRDefault="00CF533B" w14:paraId="5F07D11E" wp14:textId="77777777"/>
    <w:sectPr w:rsidR="00CF533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967E4" w:rsidRDefault="007967E4" w14:paraId="41508A3C" wp14:textId="77777777">
      <w:r>
        <w:separator/>
      </w:r>
    </w:p>
  </w:endnote>
  <w:endnote w:type="continuationSeparator" w:id="0">
    <w:p xmlns:wp14="http://schemas.microsoft.com/office/word/2010/wordml" w:rsidR="007967E4" w:rsidRDefault="007967E4" w14:paraId="43D6B1D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41CE01EB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i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0D142F6F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17DBC151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69E2BB2B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DE6616D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iii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7D3BEE8F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CB648E9" wp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C0395D3" wp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0EECE0C1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8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75FBE423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enter" w:pos="4770"/>
      </w:tabs>
    </w:pPr>
    <w:r>
      <w:rPr>
        <w:rStyle w:val="PageNumber"/>
        <w:b/>
        <w:sz w:val="20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B88899E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967E4" w:rsidRDefault="007967E4" w14:paraId="687C6DE0" wp14:textId="77777777">
      <w:r>
        <w:separator/>
      </w:r>
    </w:p>
  </w:footnote>
  <w:footnote w:type="continuationSeparator" w:id="0">
    <w:p xmlns:wp14="http://schemas.microsoft.com/office/word/2010/wordml" w:rsidR="007967E4" w:rsidRDefault="007967E4" w14:paraId="5B2F937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2D3F0BEC" wp14:textId="77777777">
    <w:pPr>
      <w:pStyle w:val="Header"/>
      <w:rPr>
        <w:b/>
      </w:rPr>
    </w:pPr>
  </w:p>
  <w:p xmlns:wp14="http://schemas.microsoft.com/office/word/2010/wordml" w:rsidR="00CF533B" w:rsidRDefault="00CF533B" w14:paraId="04047B0F" wp14:textId="77777777">
    <w:pPr>
      <w:pStyle w:val="Header"/>
      <w:jc w:val="right"/>
    </w:pPr>
    <w:r>
      <w:rPr>
        <w:b/>
        <w:sz w:val="20"/>
      </w:rPr>
      <w:t>Revision Sheet</w:t>
    </w:r>
  </w:p>
  <w:p xmlns:wp14="http://schemas.microsoft.com/office/word/2010/wordml" w:rsidR="00CF533B" w:rsidRDefault="00CF533B" w14:paraId="75CF4315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58E6DD4E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0C178E9E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120C4E94" wp14:textId="77777777">
    <w:pPr>
      <w:pStyle w:val="Header"/>
      <w:rPr>
        <w:b/>
        <w:sz w:val="20"/>
      </w:rPr>
    </w:pPr>
  </w:p>
  <w:p xmlns:wp14="http://schemas.microsoft.com/office/word/2010/wordml" w:rsidR="00CF533B" w:rsidRDefault="00CF533B" w14:paraId="42AFC42D" wp14:textId="77777777">
    <w:pPr>
      <w:pStyle w:val="Header"/>
      <w:rPr>
        <w:b/>
        <w:sz w:val="20"/>
      </w:rPr>
    </w:pPr>
  </w:p>
  <w:p xmlns:wp14="http://schemas.microsoft.com/office/word/2010/wordml" w:rsidR="00CF533B" w:rsidRDefault="00CF533B" w14:paraId="271CA723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6F8BD81B" wp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57C0D796" wp14:textId="7777777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2613E9C1" wp14:textId="77777777">
    <w:pPr>
      <w:pStyle w:val="Header"/>
      <w:rPr>
        <w:b/>
      </w:rPr>
    </w:pPr>
  </w:p>
  <w:p xmlns:wp14="http://schemas.microsoft.com/office/word/2010/wordml" w:rsidR="00CF533B" w:rsidRDefault="00CF533B" w14:paraId="1DA27775" wp14:textId="77777777">
    <w:pPr>
      <w:pStyle w:val="Header"/>
      <w:tabs>
        <w:tab w:val="clear" w:pos="8640"/>
      </w:tabs>
      <w:jc w:val="right"/>
    </w:pPr>
    <w:r>
      <w:rPr>
        <w:b/>
        <w:sz w:val="20"/>
      </w:rPr>
      <w:t>1.0  General Information</w:t>
    </w:r>
  </w:p>
  <w:p xmlns:wp14="http://schemas.microsoft.com/office/word/2010/wordml" w:rsidR="00CF533B" w:rsidRDefault="00CF533B" w14:paraId="1037B8A3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4475AD14" wp14:textId="77777777"/>
</w:hdr>
</file>

<file path=word/intelligence2.xml><?xml version="1.0" encoding="utf-8"?>
<int2:intelligence xmlns:int2="http://schemas.microsoft.com/office/intelligence/2020/intelligence">
  <int2:observations>
    <int2:textHash int2:hashCode="dSG9KMZ4BCTTcj" int2:id="oFGbzISK">
      <int2:state int2:type="AugLoop_Text_Critique" int2:value="Rejected"/>
    </int2:textHash>
    <int2:bookmark int2:bookmarkName="_Int_aFJQLlXg" int2:invalidationBookmarkName="" int2:hashCode="J+kN+lfDWKz69H" int2:id="0dAwsoBp">
      <int2:state int2:type="AugLoop_Text_Critique" int2:value="Rejected"/>
    </int2:bookmark>
    <int2:bookmark int2:bookmarkName="_Int_zPn2LHZG" int2:invalidationBookmarkName="" int2:hashCode="IHuHfhNDezWz+6" int2:id="DSVp7kr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367bf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253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 w:ascii="Arial" w:hAnsi="Arial" w:cs="Arial"/>
        <w:b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3CFE1C5C"/>
    <w:multiLevelType w:val="hybridMultilevel"/>
    <w:tmpl w:val="4F2CC6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8C063E"/>
    <w:multiLevelType w:val="hybridMultilevel"/>
    <w:tmpl w:val="FFD2D404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" w16cid:durableId="2117820886">
    <w:abstractNumId w:val="0"/>
  </w:num>
  <w:num w:numId="2" w16cid:durableId="432630180">
    <w:abstractNumId w:val="1"/>
  </w:num>
  <w:num w:numId="3" w16cid:durableId="117258982">
    <w:abstractNumId w:val="2"/>
  </w:num>
  <w:num w:numId="4" w16cid:durableId="1334380796">
    <w:abstractNumId w:val="3"/>
  </w:num>
  <w:num w:numId="5" w16cid:durableId="1584948726">
    <w:abstractNumId w:val="4"/>
  </w:num>
  <w:num w:numId="6" w16cid:durableId="1303971551">
    <w:abstractNumId w:val="5"/>
  </w:num>
  <w:num w:numId="7" w16cid:durableId="950894478">
    <w:abstractNumId w:val="6"/>
  </w:num>
  <w:num w:numId="8" w16cid:durableId="762578275">
    <w:abstractNumId w:val="7"/>
  </w:num>
  <w:num w:numId="9" w16cid:durableId="1377506278">
    <w:abstractNumId w:val="8"/>
  </w:num>
  <w:num w:numId="10" w16cid:durableId="39901472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C2"/>
    <w:rsid w:val="000755C2"/>
    <w:rsid w:val="000C6BAE"/>
    <w:rsid w:val="0010329A"/>
    <w:rsid w:val="00125007"/>
    <w:rsid w:val="001326DE"/>
    <w:rsid w:val="0024C893"/>
    <w:rsid w:val="00496937"/>
    <w:rsid w:val="0051129F"/>
    <w:rsid w:val="005124DA"/>
    <w:rsid w:val="00661919"/>
    <w:rsid w:val="006F29DE"/>
    <w:rsid w:val="007967E4"/>
    <w:rsid w:val="007D0D5A"/>
    <w:rsid w:val="00965E8D"/>
    <w:rsid w:val="00AC415C"/>
    <w:rsid w:val="00CF533B"/>
    <w:rsid w:val="00D52EA5"/>
    <w:rsid w:val="00DF4D1E"/>
    <w:rsid w:val="011C82FC"/>
    <w:rsid w:val="016DDA6B"/>
    <w:rsid w:val="01B439A5"/>
    <w:rsid w:val="01CAE01A"/>
    <w:rsid w:val="020231E9"/>
    <w:rsid w:val="024C4631"/>
    <w:rsid w:val="028F04D1"/>
    <w:rsid w:val="02D1F7CB"/>
    <w:rsid w:val="0352B08F"/>
    <w:rsid w:val="03F7CE50"/>
    <w:rsid w:val="03F81774"/>
    <w:rsid w:val="041F6058"/>
    <w:rsid w:val="0442EC5D"/>
    <w:rsid w:val="045F962E"/>
    <w:rsid w:val="04651B5B"/>
    <w:rsid w:val="04CAAB35"/>
    <w:rsid w:val="04CD82AA"/>
    <w:rsid w:val="0546F5A6"/>
    <w:rsid w:val="0553B1FE"/>
    <w:rsid w:val="05680F47"/>
    <w:rsid w:val="058578FE"/>
    <w:rsid w:val="05A36320"/>
    <w:rsid w:val="05B0E7BD"/>
    <w:rsid w:val="05C61056"/>
    <w:rsid w:val="05DFF4A7"/>
    <w:rsid w:val="06244F68"/>
    <w:rsid w:val="0761E0B7"/>
    <w:rsid w:val="07D59225"/>
    <w:rsid w:val="08962A44"/>
    <w:rsid w:val="08CECC3C"/>
    <w:rsid w:val="08F452F4"/>
    <w:rsid w:val="0910159F"/>
    <w:rsid w:val="0910F4D8"/>
    <w:rsid w:val="092C664D"/>
    <w:rsid w:val="09BFAF01"/>
    <w:rsid w:val="0A76FAF8"/>
    <w:rsid w:val="0B1BC11B"/>
    <w:rsid w:val="0B41F38E"/>
    <w:rsid w:val="0BE9B7D8"/>
    <w:rsid w:val="0C156A65"/>
    <w:rsid w:val="0C7326F7"/>
    <w:rsid w:val="0C775371"/>
    <w:rsid w:val="0CD9C849"/>
    <w:rsid w:val="0CE327D6"/>
    <w:rsid w:val="0D7777F4"/>
    <w:rsid w:val="0DA36656"/>
    <w:rsid w:val="0DA6CA65"/>
    <w:rsid w:val="0DDD4211"/>
    <w:rsid w:val="0E2B622B"/>
    <w:rsid w:val="0E4EABB2"/>
    <w:rsid w:val="0E86C7A0"/>
    <w:rsid w:val="0EBED977"/>
    <w:rsid w:val="0EFCC0A8"/>
    <w:rsid w:val="0F014EF3"/>
    <w:rsid w:val="0F28BBB1"/>
    <w:rsid w:val="0F7BE96D"/>
    <w:rsid w:val="10BD28FB"/>
    <w:rsid w:val="111377B6"/>
    <w:rsid w:val="11499675"/>
    <w:rsid w:val="116CF985"/>
    <w:rsid w:val="11802847"/>
    <w:rsid w:val="11B2F645"/>
    <w:rsid w:val="12370F2C"/>
    <w:rsid w:val="1251EA6F"/>
    <w:rsid w:val="125AC665"/>
    <w:rsid w:val="12D67F12"/>
    <w:rsid w:val="131C378F"/>
    <w:rsid w:val="132F64ED"/>
    <w:rsid w:val="132FD5DC"/>
    <w:rsid w:val="134D0573"/>
    <w:rsid w:val="13A55DF5"/>
    <w:rsid w:val="13EC52A4"/>
    <w:rsid w:val="14254197"/>
    <w:rsid w:val="14D5CB2C"/>
    <w:rsid w:val="14E4D6A3"/>
    <w:rsid w:val="14ED4AD5"/>
    <w:rsid w:val="15787929"/>
    <w:rsid w:val="158D2EFD"/>
    <w:rsid w:val="15CD210D"/>
    <w:rsid w:val="15E8F816"/>
    <w:rsid w:val="165B9392"/>
    <w:rsid w:val="16687C1F"/>
    <w:rsid w:val="16CC9856"/>
    <w:rsid w:val="17080D68"/>
    <w:rsid w:val="1713215E"/>
    <w:rsid w:val="1753A95D"/>
    <w:rsid w:val="17A3A1D9"/>
    <w:rsid w:val="184587B2"/>
    <w:rsid w:val="1879219C"/>
    <w:rsid w:val="18993C54"/>
    <w:rsid w:val="18C1DB81"/>
    <w:rsid w:val="18CE7863"/>
    <w:rsid w:val="18FD2FE3"/>
    <w:rsid w:val="19090E94"/>
    <w:rsid w:val="1982FE36"/>
    <w:rsid w:val="19BC46F7"/>
    <w:rsid w:val="1A019959"/>
    <w:rsid w:val="1A85662B"/>
    <w:rsid w:val="1B7A16F1"/>
    <w:rsid w:val="1C3E4389"/>
    <w:rsid w:val="1C9E0447"/>
    <w:rsid w:val="1CAF2CDB"/>
    <w:rsid w:val="1CB5F8B1"/>
    <w:rsid w:val="1CCEA683"/>
    <w:rsid w:val="1D49B443"/>
    <w:rsid w:val="1DC9606B"/>
    <w:rsid w:val="1E9E2A77"/>
    <w:rsid w:val="1F350EC7"/>
    <w:rsid w:val="1F9A5870"/>
    <w:rsid w:val="1F9B05D7"/>
    <w:rsid w:val="21D6FADC"/>
    <w:rsid w:val="21F9815D"/>
    <w:rsid w:val="227A2C82"/>
    <w:rsid w:val="22CD85CA"/>
    <w:rsid w:val="22E1884C"/>
    <w:rsid w:val="23213411"/>
    <w:rsid w:val="234556CA"/>
    <w:rsid w:val="23456C9E"/>
    <w:rsid w:val="2359A3E6"/>
    <w:rsid w:val="238A2016"/>
    <w:rsid w:val="238D4E72"/>
    <w:rsid w:val="239551BE"/>
    <w:rsid w:val="23989804"/>
    <w:rsid w:val="23B69289"/>
    <w:rsid w:val="24003DF6"/>
    <w:rsid w:val="245B0353"/>
    <w:rsid w:val="246E76FA"/>
    <w:rsid w:val="2474955F"/>
    <w:rsid w:val="247D58AD"/>
    <w:rsid w:val="248B9FA5"/>
    <w:rsid w:val="24DE85FC"/>
    <w:rsid w:val="2506E724"/>
    <w:rsid w:val="25C05385"/>
    <w:rsid w:val="2607CA44"/>
    <w:rsid w:val="260C79DB"/>
    <w:rsid w:val="26178906"/>
    <w:rsid w:val="262C3124"/>
    <w:rsid w:val="268D820E"/>
    <w:rsid w:val="26AA6BFF"/>
    <w:rsid w:val="27396870"/>
    <w:rsid w:val="27BB208D"/>
    <w:rsid w:val="2814B4DB"/>
    <w:rsid w:val="285EFB5A"/>
    <w:rsid w:val="2868C2E1"/>
    <w:rsid w:val="28E10204"/>
    <w:rsid w:val="2957723E"/>
    <w:rsid w:val="2994012E"/>
    <w:rsid w:val="29FF2E68"/>
    <w:rsid w:val="2A88049A"/>
    <w:rsid w:val="2AA3329C"/>
    <w:rsid w:val="2AD897AF"/>
    <w:rsid w:val="2AE08535"/>
    <w:rsid w:val="2AF2C14F"/>
    <w:rsid w:val="2B0ADCD9"/>
    <w:rsid w:val="2B451C60"/>
    <w:rsid w:val="2BA702CA"/>
    <w:rsid w:val="2C0B328A"/>
    <w:rsid w:val="2C1F1C4F"/>
    <w:rsid w:val="2C2475D0"/>
    <w:rsid w:val="2C44D687"/>
    <w:rsid w:val="2C505E97"/>
    <w:rsid w:val="2D4C7AC0"/>
    <w:rsid w:val="2D682B03"/>
    <w:rsid w:val="2D83447D"/>
    <w:rsid w:val="2DAEC5FE"/>
    <w:rsid w:val="2E39B5B6"/>
    <w:rsid w:val="2E7DCBD1"/>
    <w:rsid w:val="2E84A557"/>
    <w:rsid w:val="2E972383"/>
    <w:rsid w:val="2EE8C4DD"/>
    <w:rsid w:val="2F241EC8"/>
    <w:rsid w:val="2F5EBDE5"/>
    <w:rsid w:val="2F6C220B"/>
    <w:rsid w:val="2F94720F"/>
    <w:rsid w:val="2FADEBAC"/>
    <w:rsid w:val="2FB3F658"/>
    <w:rsid w:val="30290DA6"/>
    <w:rsid w:val="30356475"/>
    <w:rsid w:val="31093C33"/>
    <w:rsid w:val="314FC6B9"/>
    <w:rsid w:val="3168F970"/>
    <w:rsid w:val="3190A252"/>
    <w:rsid w:val="31ABA1DA"/>
    <w:rsid w:val="32071FC2"/>
    <w:rsid w:val="326E8DF5"/>
    <w:rsid w:val="327CE21A"/>
    <w:rsid w:val="32FA09F6"/>
    <w:rsid w:val="33A2C078"/>
    <w:rsid w:val="33D97847"/>
    <w:rsid w:val="3400EBFB"/>
    <w:rsid w:val="3471E3FA"/>
    <w:rsid w:val="35BE8969"/>
    <w:rsid w:val="36F487AD"/>
    <w:rsid w:val="3795E069"/>
    <w:rsid w:val="37C0AEC5"/>
    <w:rsid w:val="395AD89E"/>
    <w:rsid w:val="3960A882"/>
    <w:rsid w:val="39815D70"/>
    <w:rsid w:val="39AD9486"/>
    <w:rsid w:val="3A001E11"/>
    <w:rsid w:val="3A32A67D"/>
    <w:rsid w:val="3A798F02"/>
    <w:rsid w:val="3A83A8DF"/>
    <w:rsid w:val="3ADA85D6"/>
    <w:rsid w:val="3AF6A8FF"/>
    <w:rsid w:val="3B2AB6C7"/>
    <w:rsid w:val="3BCB4B19"/>
    <w:rsid w:val="3CB1204B"/>
    <w:rsid w:val="3CE31BE8"/>
    <w:rsid w:val="3D0D7E18"/>
    <w:rsid w:val="3D772BF8"/>
    <w:rsid w:val="3D8993D1"/>
    <w:rsid w:val="3DE82BBC"/>
    <w:rsid w:val="3DF48381"/>
    <w:rsid w:val="3E1A0AA9"/>
    <w:rsid w:val="3E62FDDE"/>
    <w:rsid w:val="3EB9B989"/>
    <w:rsid w:val="3F103C5B"/>
    <w:rsid w:val="3F926DF6"/>
    <w:rsid w:val="4025ECFA"/>
    <w:rsid w:val="406FC54B"/>
    <w:rsid w:val="40874CB6"/>
    <w:rsid w:val="41134AE1"/>
    <w:rsid w:val="411908A9"/>
    <w:rsid w:val="4128B8AD"/>
    <w:rsid w:val="420A089A"/>
    <w:rsid w:val="4252C133"/>
    <w:rsid w:val="42A0C59A"/>
    <w:rsid w:val="42CA0EB8"/>
    <w:rsid w:val="42CF5285"/>
    <w:rsid w:val="43006387"/>
    <w:rsid w:val="43207A4D"/>
    <w:rsid w:val="433EEE41"/>
    <w:rsid w:val="434582E3"/>
    <w:rsid w:val="434D2A60"/>
    <w:rsid w:val="43C32063"/>
    <w:rsid w:val="43EEC383"/>
    <w:rsid w:val="446ABF85"/>
    <w:rsid w:val="446DF9BC"/>
    <w:rsid w:val="44CEA7C3"/>
    <w:rsid w:val="4503C988"/>
    <w:rsid w:val="4521DDAD"/>
    <w:rsid w:val="45281816"/>
    <w:rsid w:val="45979A16"/>
    <w:rsid w:val="45A251ED"/>
    <w:rsid w:val="45F53513"/>
    <w:rsid w:val="460DC94E"/>
    <w:rsid w:val="46487BB5"/>
    <w:rsid w:val="469DB776"/>
    <w:rsid w:val="46AF9C31"/>
    <w:rsid w:val="46C5166D"/>
    <w:rsid w:val="46EDE31A"/>
    <w:rsid w:val="46F367B0"/>
    <w:rsid w:val="4718DF81"/>
    <w:rsid w:val="47436694"/>
    <w:rsid w:val="4761592B"/>
    <w:rsid w:val="4845E5C1"/>
    <w:rsid w:val="4849E655"/>
    <w:rsid w:val="48559477"/>
    <w:rsid w:val="48F1F1D5"/>
    <w:rsid w:val="494520EC"/>
    <w:rsid w:val="49779291"/>
    <w:rsid w:val="4992896D"/>
    <w:rsid w:val="49F045FF"/>
    <w:rsid w:val="4A968F0C"/>
    <w:rsid w:val="4B2364DD"/>
    <w:rsid w:val="4B23E96D"/>
    <w:rsid w:val="4B6DB3BA"/>
    <w:rsid w:val="4B7F5249"/>
    <w:rsid w:val="4BEB9AC8"/>
    <w:rsid w:val="4C37C8AF"/>
    <w:rsid w:val="4C5BEA85"/>
    <w:rsid w:val="4C7208BF"/>
    <w:rsid w:val="4C79A727"/>
    <w:rsid w:val="4C8B8C0B"/>
    <w:rsid w:val="4CE450CD"/>
    <w:rsid w:val="4D0F820B"/>
    <w:rsid w:val="4D72E1B1"/>
    <w:rsid w:val="4DC53B43"/>
    <w:rsid w:val="4E11A5ED"/>
    <w:rsid w:val="4E496D65"/>
    <w:rsid w:val="4E5B059F"/>
    <w:rsid w:val="4E635ADA"/>
    <w:rsid w:val="4E984B5C"/>
    <w:rsid w:val="4F1F0821"/>
    <w:rsid w:val="4F887EA8"/>
    <w:rsid w:val="4F8E6FC8"/>
    <w:rsid w:val="4F9A3BB3"/>
    <w:rsid w:val="50121E4D"/>
    <w:rsid w:val="502AA951"/>
    <w:rsid w:val="50351EF3"/>
    <w:rsid w:val="50651DB4"/>
    <w:rsid w:val="51FDDE15"/>
    <w:rsid w:val="5235A9DA"/>
    <w:rsid w:val="523E1E84"/>
    <w:rsid w:val="52910F4F"/>
    <w:rsid w:val="52B2AB9E"/>
    <w:rsid w:val="52C204A5"/>
    <w:rsid w:val="531845AB"/>
    <w:rsid w:val="539658AD"/>
    <w:rsid w:val="539BFE4E"/>
    <w:rsid w:val="547F6550"/>
    <w:rsid w:val="54BA4538"/>
    <w:rsid w:val="550078C3"/>
    <w:rsid w:val="551A93F0"/>
    <w:rsid w:val="557A0A8D"/>
    <w:rsid w:val="55841531"/>
    <w:rsid w:val="55CA8EE4"/>
    <w:rsid w:val="55DD5CA6"/>
    <w:rsid w:val="55EF150C"/>
    <w:rsid w:val="55F4828F"/>
    <w:rsid w:val="56338F18"/>
    <w:rsid w:val="56373D30"/>
    <w:rsid w:val="563CED3C"/>
    <w:rsid w:val="567FDB22"/>
    <w:rsid w:val="56A1F169"/>
    <w:rsid w:val="56C40DFB"/>
    <w:rsid w:val="56F2CD7D"/>
    <w:rsid w:val="573F64CB"/>
    <w:rsid w:val="578B1490"/>
    <w:rsid w:val="578D42C3"/>
    <w:rsid w:val="57C9C632"/>
    <w:rsid w:val="57CC1D53"/>
    <w:rsid w:val="57CF5F79"/>
    <w:rsid w:val="57E9D133"/>
    <w:rsid w:val="5816F0B6"/>
    <w:rsid w:val="58425ABA"/>
    <w:rsid w:val="58AC8B0A"/>
    <w:rsid w:val="58F9C119"/>
    <w:rsid w:val="59022FA6"/>
    <w:rsid w:val="596B2FDA"/>
    <w:rsid w:val="598DB65B"/>
    <w:rsid w:val="59A56E42"/>
    <w:rsid w:val="59FBAEBD"/>
    <w:rsid w:val="5A7C1657"/>
    <w:rsid w:val="5AF7F64F"/>
    <w:rsid w:val="5B00E9F0"/>
    <w:rsid w:val="5B2023CC"/>
    <w:rsid w:val="5B2986BC"/>
    <w:rsid w:val="5B82D6E7"/>
    <w:rsid w:val="5BE6F2C9"/>
    <w:rsid w:val="5C14753F"/>
    <w:rsid w:val="5CA2D09C"/>
    <w:rsid w:val="5D160D2D"/>
    <w:rsid w:val="5D3B6026"/>
    <w:rsid w:val="5D5ABE8A"/>
    <w:rsid w:val="5D6DC932"/>
    <w:rsid w:val="5DEDB0BC"/>
    <w:rsid w:val="5E1D44C4"/>
    <w:rsid w:val="5E7579A2"/>
    <w:rsid w:val="5F059A62"/>
    <w:rsid w:val="5F2E0916"/>
    <w:rsid w:val="5F78F482"/>
    <w:rsid w:val="60289537"/>
    <w:rsid w:val="604B4B5A"/>
    <w:rsid w:val="6098A54E"/>
    <w:rsid w:val="61A34D77"/>
    <w:rsid w:val="61B4B1F9"/>
    <w:rsid w:val="61C46598"/>
    <w:rsid w:val="6231F7BC"/>
    <w:rsid w:val="62413A55"/>
    <w:rsid w:val="6255872A"/>
    <w:rsid w:val="626F9971"/>
    <w:rsid w:val="629C8D1E"/>
    <w:rsid w:val="62B79601"/>
    <w:rsid w:val="62D5A152"/>
    <w:rsid w:val="62E9FBE1"/>
    <w:rsid w:val="6363393F"/>
    <w:rsid w:val="638968A6"/>
    <w:rsid w:val="63BC583A"/>
    <w:rsid w:val="63FC4B7C"/>
    <w:rsid w:val="63FC7E64"/>
    <w:rsid w:val="64504157"/>
    <w:rsid w:val="64E337A4"/>
    <w:rsid w:val="64E85873"/>
    <w:rsid w:val="6545EC5D"/>
    <w:rsid w:val="654CA812"/>
    <w:rsid w:val="655398E6"/>
    <w:rsid w:val="65697D65"/>
    <w:rsid w:val="658D27EC"/>
    <w:rsid w:val="661AF2A8"/>
    <w:rsid w:val="669F712C"/>
    <w:rsid w:val="66C012FB"/>
    <w:rsid w:val="670E809C"/>
    <w:rsid w:val="67A3A9D4"/>
    <w:rsid w:val="67D6055F"/>
    <w:rsid w:val="67EA7793"/>
    <w:rsid w:val="68634B50"/>
    <w:rsid w:val="6876E3E2"/>
    <w:rsid w:val="6898B1C9"/>
    <w:rsid w:val="69349E3F"/>
    <w:rsid w:val="696214FC"/>
    <w:rsid w:val="6971D5C0"/>
    <w:rsid w:val="69C5D56E"/>
    <w:rsid w:val="6A03A7C8"/>
    <w:rsid w:val="6A5439C0"/>
    <w:rsid w:val="6B4EFFA4"/>
    <w:rsid w:val="6B5A4936"/>
    <w:rsid w:val="6B62E5EB"/>
    <w:rsid w:val="6BEC09F5"/>
    <w:rsid w:val="6D3A5985"/>
    <w:rsid w:val="6D40E388"/>
    <w:rsid w:val="6D550816"/>
    <w:rsid w:val="6D85C62D"/>
    <w:rsid w:val="6D8BDA82"/>
    <w:rsid w:val="6DB2C532"/>
    <w:rsid w:val="6EF72FCD"/>
    <w:rsid w:val="6F88A480"/>
    <w:rsid w:val="6FB646D0"/>
    <w:rsid w:val="6FE6610C"/>
    <w:rsid w:val="707D3B13"/>
    <w:rsid w:val="70C37B44"/>
    <w:rsid w:val="70FF4FB5"/>
    <w:rsid w:val="710568DD"/>
    <w:rsid w:val="71B2A680"/>
    <w:rsid w:val="71D1DCDF"/>
    <w:rsid w:val="72026A01"/>
    <w:rsid w:val="721B3AAA"/>
    <w:rsid w:val="727BA55F"/>
    <w:rsid w:val="72E33741"/>
    <w:rsid w:val="73657893"/>
    <w:rsid w:val="7399D04C"/>
    <w:rsid w:val="73B495BE"/>
    <w:rsid w:val="73D6320D"/>
    <w:rsid w:val="749ED0AF"/>
    <w:rsid w:val="74BB30E2"/>
    <w:rsid w:val="750148F4"/>
    <w:rsid w:val="7536BC95"/>
    <w:rsid w:val="75988A96"/>
    <w:rsid w:val="75AE062A"/>
    <w:rsid w:val="76D18369"/>
    <w:rsid w:val="76F2E223"/>
    <w:rsid w:val="77219D74"/>
    <w:rsid w:val="78058DB3"/>
    <w:rsid w:val="78178870"/>
    <w:rsid w:val="7824AA9E"/>
    <w:rsid w:val="78712454"/>
    <w:rsid w:val="788EB284"/>
    <w:rsid w:val="78D02B58"/>
    <w:rsid w:val="78DC04A5"/>
    <w:rsid w:val="796ED12D"/>
    <w:rsid w:val="79AF47FE"/>
    <w:rsid w:val="79B5870E"/>
    <w:rsid w:val="79B8964F"/>
    <w:rsid w:val="79D07116"/>
    <w:rsid w:val="7A43B483"/>
    <w:rsid w:val="7A982DE6"/>
    <w:rsid w:val="7AAC87F6"/>
    <w:rsid w:val="7AEE5B91"/>
    <w:rsid w:val="7AF7531C"/>
    <w:rsid w:val="7C3D2CDC"/>
    <w:rsid w:val="7C42E3C0"/>
    <w:rsid w:val="7C58766F"/>
    <w:rsid w:val="7C8D10ED"/>
    <w:rsid w:val="7CCC5862"/>
    <w:rsid w:val="7CE063DA"/>
    <w:rsid w:val="7D125E5A"/>
    <w:rsid w:val="7D1AD84D"/>
    <w:rsid w:val="7D55AFBF"/>
    <w:rsid w:val="7DF83046"/>
    <w:rsid w:val="7E51B044"/>
    <w:rsid w:val="7E6898E6"/>
    <w:rsid w:val="7EB735AC"/>
    <w:rsid w:val="7EFA471E"/>
    <w:rsid w:val="7F245D2C"/>
    <w:rsid w:val="7F34B7C6"/>
    <w:rsid w:val="7F66AD6C"/>
    <w:rsid w:val="7F815526"/>
    <w:rsid w:val="7F8908F0"/>
    <w:rsid w:val="7FD55CD8"/>
    <w:rsid w:val="7FF4C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1EDBB5E"/>
  <w15:chartTrackingRefBased/>
  <w15:docId w15:val="{F0BAC2F8-88AF-4767-BE5C-571F35EBD0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overflowPunct w:val="0"/>
      <w:autoSpaceDE w:val="0"/>
      <w:textAlignment w:val="baseline"/>
    </w:pPr>
    <w:rPr>
      <w:sz w:val="22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spacing w:before="240" w:after="60"/>
      <w:outlineLvl w:val="0"/>
    </w:pPr>
    <w:rPr>
      <w:rFonts w:ascii="Arial" w:hAnsi="Arial" w:cs="Arial"/>
      <w:b/>
      <w:caps/>
      <w:kern w:val="2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  <w:rPr>
      <w:rFonts w:hint="default" w:ascii="Arial" w:hAnsi="Arial" w:cs="Arial"/>
      <w:b/>
    </w:rPr>
  </w:style>
  <w:style w:type="character" w:styleId="WW8Num1z3" w:customStyle="1">
    <w:name w:val="WW8Num1z3"/>
    <w:rPr>
      <w:rFonts w:hint="default"/>
    </w:rPr>
  </w:style>
  <w:style w:type="character" w:styleId="WW8Num2z0" w:customStyle="1">
    <w:name w:val="WW8Num2z0"/>
    <w:rPr>
      <w:rFonts w:hint="default" w:ascii="Symbol" w:hAnsi="Symbol" w:cs="Symbol"/>
    </w:rPr>
  </w:style>
  <w:style w:type="character" w:styleId="WW8Num3z0" w:customStyle="1">
    <w:name w:val="WW8Num3z0"/>
    <w:rPr>
      <w:rFonts w:hint="default" w:ascii="Wingdings" w:hAnsi="Wingdings" w:cs="Wingdings"/>
    </w:rPr>
  </w:style>
  <w:style w:type="character" w:styleId="WW8Num4z0" w:customStyle="1">
    <w:name w:val="WW8Num4z0"/>
    <w:rPr>
      <w:rFonts w:hint="default" w:ascii="Symbol" w:hAnsi="Symbol" w:cs="Symbol"/>
    </w:rPr>
  </w:style>
  <w:style w:type="character" w:styleId="WW8Num5z0" w:customStyle="1">
    <w:name w:val="WW8Num5z0"/>
    <w:rPr>
      <w:rFonts w:ascii="Symbol" w:hAnsi="Symbol" w:cs="Symbol"/>
    </w:rPr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  <w:rPr>
      <w:rFonts w:ascii="Symbol" w:hAnsi="Symbol" w:cs="Symbol"/>
    </w:rPr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ascii="Symbol" w:hAnsi="Symbol" w:cs="OpenSymbol"/>
    </w:rPr>
  </w:style>
  <w:style w:type="character" w:styleId="WW8Num8z1" w:customStyle="1">
    <w:name w:val="WW8Num8z1"/>
    <w:rPr>
      <w:rFonts w:ascii="OpenSymbol" w:hAnsi="OpenSymbol" w:cs="OpenSymbol"/>
    </w:rPr>
  </w:style>
  <w:style w:type="character" w:styleId="WW8Num3z2" w:customStyle="1">
    <w:name w:val="WW8Num3z2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8z3" w:customStyle="1">
    <w:name w:val="WW8Num8z3"/>
    <w:rPr>
      <w:rFonts w:hint="default" w:ascii="Symbol" w:hAnsi="Symbol" w:cs="Symbol"/>
    </w:rPr>
  </w:style>
  <w:style w:type="character" w:styleId="WW8Num9z0" w:customStyle="1">
    <w:name w:val="WW8Num9z0"/>
    <w:rPr>
      <w:rFonts w:hint="default" w:ascii="Times New Roman" w:hAnsi="Times New Roman" w:eastAsia="Times New Roman" w:cs="Times New Roman"/>
    </w:rPr>
  </w:style>
  <w:style w:type="character" w:styleId="WW8Num9z1" w:customStyle="1">
    <w:name w:val="WW8Num9z1"/>
    <w:rPr>
      <w:rFonts w:hint="default" w:ascii="Courier New" w:hAnsi="Courier New" w:cs="Courier New"/>
    </w:rPr>
  </w:style>
  <w:style w:type="character" w:styleId="WW8Num9z2" w:customStyle="1">
    <w:name w:val="WW8Num9z2"/>
    <w:rPr>
      <w:rFonts w:hint="default" w:ascii="Wingdings" w:hAnsi="Wingdings" w:cs="Wingdings"/>
    </w:rPr>
  </w:style>
  <w:style w:type="character" w:styleId="WW8Num9z3" w:customStyle="1">
    <w:name w:val="WW8Num9z3"/>
    <w:rPr>
      <w:rFonts w:hint="default" w:ascii="Symbol" w:hAnsi="Symbol" w:cs="Symbol"/>
    </w:rPr>
  </w:style>
  <w:style w:type="character" w:styleId="WW8NumSt2z0" w:customStyle="1">
    <w:name w:val="WW8NumSt2z0"/>
    <w:rPr>
      <w:rFonts w:hint="default" w:ascii="Symbol" w:hAnsi="Symbol" w:cs="Symbol"/>
    </w:rPr>
  </w:style>
  <w:style w:type="character" w:styleId="WW8NumSt2z1" w:customStyle="1">
    <w:name w:val="WW8NumSt2z1"/>
    <w:rPr>
      <w:rFonts w:hint="default" w:ascii="Courier New" w:hAnsi="Courier New" w:cs="Courier New"/>
    </w:rPr>
  </w:style>
  <w:style w:type="character" w:styleId="WW8NumSt2z2" w:customStyle="1">
    <w:name w:val="WW8NumSt2z2"/>
    <w:rPr>
      <w:rFonts w:hint="default" w:ascii="Wingdings" w:hAnsi="Wingdings" w:cs="Wingdings"/>
    </w:rPr>
  </w:style>
  <w:style w:type="character" w:styleId="WW8NumSt3z0" w:customStyle="1">
    <w:name w:val="WW8NumSt3z0"/>
    <w:rPr>
      <w:rFonts w:hint="default" w:ascii="Symbol" w:hAnsi="Symbol" w:cs="Symbol"/>
    </w:rPr>
  </w:style>
  <w:style w:type="character" w:styleId="WW8NumSt4z0" w:customStyle="1">
    <w:name w:val="WW8NumSt4z0"/>
    <w:rPr>
      <w:rFonts w:hint="default" w:ascii="Symbol" w:hAnsi="Symbol" w:cs="Symbol"/>
      <w:sz w:val="24"/>
    </w:rPr>
  </w:style>
  <w:style w:type="character" w:styleId="DefaultParagraphFont0">
    <w:name w:val="Default Paragraph Font0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FootnoteTextChar" w:customStyle="1">
    <w:name w:val="Footnote Text Char"/>
    <w:basedOn w:val="DefaultParagraphFont0"/>
  </w:style>
  <w:style w:type="character" w:styleId="FootnoteCharacters" w:customStyle="1">
    <w:name w:val="Footnote Characters"/>
    <w:rPr>
      <w:vertAlign w:val="superscript"/>
    </w:rPr>
  </w:style>
  <w:style w:type="character" w:styleId="ListParagraphChar" w:customStyle="1">
    <w:name w:val="List Paragraph Char"/>
    <w:rPr>
      <w:rFonts w:ascii="Calibri" w:hAnsi="Calibri" w:eastAsia="Calibri" w:cs="Calibri"/>
      <w:sz w:val="22"/>
      <w:szCs w:val="22"/>
    </w:rPr>
  </w:style>
  <w:style w:type="character" w:styleId="b2Char" w:customStyle="1">
    <w:name w:val="b2 Char"/>
    <w:basedOn w:val="ListParagraphChar"/>
    <w:rPr>
      <w:rFonts w:ascii="Calibri" w:hAnsi="Calibri" w:eastAsia="Calibri" w:cs="Calibri"/>
      <w:sz w:val="22"/>
      <w:szCs w:val="22"/>
    </w:rPr>
  </w:style>
  <w:style w:type="character" w:styleId="B1Char" w:customStyle="1">
    <w:name w:val="B1 Char"/>
    <w:rPr>
      <w:sz w:val="22"/>
    </w:rPr>
  </w:style>
  <w:style w:type="character" w:styleId="IndexLink" w:customStyle="1">
    <w:name w:val="Index Link"/>
  </w:style>
  <w:style w:type="character" w:styleId="FootnoteReference">
    <w:name w:val="footnote reference"/>
    <w:rPr>
      <w:vertAlign w:val="superscript"/>
    </w:rPr>
  </w:style>
  <w:style w:type="character" w:styleId="EndnoteCharacters" w:customStyle="1">
    <w:name w:val="Endnote Characters"/>
    <w:rPr>
      <w:vertAlign w:val="superscript"/>
    </w:rPr>
  </w:style>
  <w:style w:type="character" w:styleId="WW-EndnoteCharacters" w:customStyle="1">
    <w:name w:val="WW-Endnote Characters"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ListLabel207" w:customStyle="1">
    <w:name w:val="ListLabel 207"/>
    <w:rPr>
      <w:rFonts w:cs="OpenSymbol"/>
    </w:rPr>
  </w:style>
  <w:style w:type="character" w:styleId="ListLabel208" w:customStyle="1">
    <w:name w:val="ListLabel 208"/>
    <w:rPr>
      <w:rFonts w:cs="OpenSymbol"/>
    </w:rPr>
  </w:style>
  <w:style w:type="character" w:styleId="ListLabel209" w:customStyle="1">
    <w:name w:val="ListLabel 209"/>
    <w:rPr>
      <w:rFonts w:cs="OpenSymbol"/>
    </w:rPr>
  </w:style>
  <w:style w:type="character" w:styleId="ListLabel210" w:customStyle="1">
    <w:name w:val="ListLabel 210"/>
    <w:rPr>
      <w:rFonts w:cs="OpenSymbol"/>
    </w:rPr>
  </w:style>
  <w:style w:type="character" w:styleId="ListLabel211" w:customStyle="1">
    <w:name w:val="ListLabel 211"/>
    <w:rPr>
      <w:rFonts w:cs="OpenSymbol"/>
    </w:rPr>
  </w:style>
  <w:style w:type="character" w:styleId="ListLabel212" w:customStyle="1">
    <w:name w:val="ListLabel 212"/>
    <w:rPr>
      <w:rFonts w:cs="OpenSymbol"/>
    </w:rPr>
  </w:style>
  <w:style w:type="character" w:styleId="ListLabel213" w:customStyle="1">
    <w:name w:val="ListLabel 213"/>
    <w:rPr>
      <w:rFonts w:cs="OpenSymbol"/>
    </w:rPr>
  </w:style>
  <w:style w:type="character" w:styleId="ListLabel214" w:customStyle="1">
    <w:name w:val="ListLabel 214"/>
    <w:rPr>
      <w:rFonts w:cs="OpenSymbol"/>
    </w:rPr>
  </w:style>
  <w:style w:type="character" w:styleId="ListLabel215" w:customStyle="1">
    <w:name w:val="ListLabel 215"/>
    <w:rPr>
      <w:rFonts w:cs="OpenSymbol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qFormat/>
    <w:pPr>
      <w:spacing w:after="240"/>
      <w:jc w:val="center"/>
    </w:pPr>
    <w:rPr>
      <w:b/>
      <w:sz w:val="24"/>
    </w:rPr>
  </w:style>
  <w:style w:type="paragraph" w:styleId="Index" w:customStyle="1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  <w:rPr>
      <w:sz w:val="20"/>
    </w:rPr>
  </w:style>
  <w:style w:type="paragraph" w:styleId="bullet2" w:customStyle="1">
    <w:name w:val="bullet2"/>
    <w:basedOn w:val="Normal"/>
    <w:next w:val="Normal"/>
    <w:pPr>
      <w:numPr>
        <w:numId w:val="5"/>
      </w:numPr>
      <w:spacing w:before="60" w:after="60"/>
      <w:ind w:left="1440"/>
    </w:pPr>
    <w:rPr>
      <w:sz w:val="24"/>
    </w:rPr>
  </w:style>
  <w:style w:type="paragraph" w:styleId="Heading10" w:customStyle="1">
    <w:name w:val="Heading1"/>
    <w:basedOn w:val="Normal"/>
    <w:pPr>
      <w:numPr>
        <w:numId w:val="6"/>
      </w:numPr>
      <w:jc w:val="both"/>
    </w:pPr>
    <w:rPr>
      <w:rFonts w:ascii="Arial" w:hAnsi="Arial" w:cs="Arial"/>
      <w:b/>
      <w:sz w:val="28"/>
    </w:rPr>
  </w:style>
  <w:style w:type="paragraph" w:styleId="bullet" w:customStyle="1">
    <w:name w:val="bullet"/>
    <w:basedOn w:val="Normal"/>
    <w:pPr>
      <w:numPr>
        <w:numId w:val="7"/>
      </w:numPr>
      <w:spacing w:before="60" w:after="60"/>
    </w:pPr>
  </w:style>
  <w:style w:type="paragraph" w:styleId="Title1" w:customStyle="1">
    <w:name w:val="Title 1"/>
    <w:basedOn w:val="Normal"/>
    <w:next w:val="Normal"/>
    <w:pPr>
      <w:widowControl w:val="0"/>
      <w:overflowPunct/>
      <w:autoSpaceDE/>
      <w:spacing w:before="60" w:after="240"/>
      <w:textAlignment w:val="auto"/>
    </w:pPr>
    <w:rPr>
      <w:rFonts w:ascii="Arial" w:hAnsi="Arial" w:cs="Arial"/>
      <w:b/>
      <w:sz w:val="36"/>
      <w:lang w:val="en-GB"/>
    </w:rPr>
  </w:style>
  <w:style w:type="paragraph" w:styleId="BBCText" w:customStyle="1">
    <w:name w:val="BBCText"/>
    <w:pPr>
      <w:keepLines/>
      <w:widowControl w:val="0"/>
      <w:suppressAutoHyphens/>
      <w:spacing w:before="60" w:after="60"/>
    </w:pPr>
    <w:rPr>
      <w:sz w:val="24"/>
      <w:lang w:val="en-GB" w:eastAsia="zh-CN"/>
    </w:rPr>
  </w:style>
  <w:style w:type="paragraph" w:styleId="Bullet0" w:customStyle="1">
    <w:name w:val="Bullet"/>
    <w:basedOn w:val="Normal"/>
    <w:pPr>
      <w:numPr>
        <w:numId w:val="2"/>
      </w:numPr>
      <w:overflowPunct/>
      <w:autoSpaceDE/>
      <w:textAlignment w:val="auto"/>
    </w:pPr>
    <w:rPr>
      <w:sz w:val="24"/>
    </w:rPr>
  </w:style>
  <w:style w:type="paragraph" w:styleId="FootnoteText">
    <w:name w:val="footnote text"/>
    <w:basedOn w:val="Normal"/>
    <w:pPr>
      <w:overflowPunct/>
      <w:autoSpaceDE/>
      <w:textAlignment w:val="auto"/>
    </w:pPr>
    <w:rPr>
      <w:sz w:val="20"/>
    </w:rPr>
  </w:style>
  <w:style w:type="paragraph" w:styleId="ListParagraph">
    <w:name w:val="List Paragraph"/>
    <w:basedOn w:val="Normal"/>
    <w:qFormat/>
    <w:pPr>
      <w:overflowPunct/>
      <w:autoSpaceDE/>
      <w:spacing w:after="200" w:line="276" w:lineRule="auto"/>
      <w:ind w:left="720"/>
      <w:contextualSpacing/>
      <w:textAlignment w:val="auto"/>
    </w:pPr>
    <w:rPr>
      <w:rFonts w:ascii="Calibri" w:hAnsi="Calibri" w:eastAsia="Calibri"/>
      <w:szCs w:val="22"/>
    </w:rPr>
  </w:style>
  <w:style w:type="paragraph" w:styleId="b2" w:customStyle="1">
    <w:name w:val="b2"/>
    <w:basedOn w:val="ListParagraph"/>
    <w:pPr>
      <w:numPr>
        <w:numId w:val="3"/>
      </w:numPr>
      <w:ind w:left="720" w:firstLine="0"/>
    </w:pPr>
  </w:style>
  <w:style w:type="paragraph" w:styleId="B1" w:customStyle="1">
    <w:name w:val="B1"/>
    <w:basedOn w:val="Normal"/>
    <w:pPr>
      <w:numPr>
        <w:numId w:val="4"/>
      </w:numPr>
      <w:tabs>
        <w:tab w:val="left" w:pos="360"/>
      </w:tabs>
      <w:spacing w:before="60" w:after="60"/>
      <w:jc w:val="both"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header" Target="header5.xml" Id="rId18" /><Relationship Type="http://schemas.openxmlformats.org/officeDocument/2006/relationships/fontTable" Target="fontTable.xml" Id="rId26" /><Relationship Type="http://schemas.openxmlformats.org/officeDocument/2006/relationships/numbering" Target="numbering.xml" Id="rId3" /><Relationship Type="http://schemas.openxmlformats.org/officeDocument/2006/relationships/header" Target="header7.xml" Id="rId21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footer" Target="footer4.xml" Id="rId17" /><Relationship Type="http://schemas.openxmlformats.org/officeDocument/2006/relationships/footer" Target="footer8.xml" Id="rId25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header" Target="header6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header" Target="header8.xml" Id="rId24" /><Relationship Type="http://schemas.openxmlformats.org/officeDocument/2006/relationships/settings" Target="settings.xml" Id="rId5" /><Relationship Type="http://schemas.openxmlformats.org/officeDocument/2006/relationships/header" Target="header4.xml" Id="rId15" /><Relationship Type="http://schemas.openxmlformats.org/officeDocument/2006/relationships/footer" Target="footer7.xml" Id="rId23" /><Relationship Type="http://schemas.openxmlformats.org/officeDocument/2006/relationships/header" Target="header1.xml" Id="rId10" /><Relationship Type="http://schemas.openxmlformats.org/officeDocument/2006/relationships/footer" Target="footer5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Relationship Type="http://schemas.openxmlformats.org/officeDocument/2006/relationships/footer" Target="footer6.xml" Id="rId22" /><Relationship Type="http://schemas.openxmlformats.org/officeDocument/2006/relationships/theme" Target="theme/theme1.xml" Id="rId27" /><Relationship Type="http://schemas.microsoft.com/office/2020/10/relationships/intelligence" Target="intelligence2.xml" Id="Rac002f1ebdda4101" /><Relationship Type="http://schemas.openxmlformats.org/officeDocument/2006/relationships/image" Target="/media/image2.png" Id="R3cff9ace639d40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D8C98D83062478AE2321AE0015952" ma:contentTypeVersion="4" ma:contentTypeDescription="Create a new document." ma:contentTypeScope="" ma:versionID="7c7d8d1364caadbcb45199289c0752f4">
  <xsd:schema xmlns:xsd="http://www.w3.org/2001/XMLSchema" xmlns:xs="http://www.w3.org/2001/XMLSchema" xmlns:p="http://schemas.microsoft.com/office/2006/metadata/properties" xmlns:ns2="4151c6d9-9b3d-4f0c-aade-4162020f896f" targetNamespace="http://schemas.microsoft.com/office/2006/metadata/properties" ma:root="true" ma:fieldsID="f82bcf8893154d604123eb9ea8f7bc3e" ns2:_="">
    <xsd:import namespace="4151c6d9-9b3d-4f0c-aade-4162020f89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1c6d9-9b3d-4f0c-aade-4162020f8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2DE541-0980-4C4C-83DD-0386BFD37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1c6d9-9b3d-4f0c-aade-4162020f8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29388-9052-4B9D-AA29-64530B1DE74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Windows User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Database Specifications Template</dc:title>
  <dc:subject/>
  <dc:creator>Barb, Adrian</dc:creator>
  <keywords/>
  <lastModifiedBy>Forleo, Nick</lastModifiedBy>
  <revision>16</revision>
  <lastPrinted>2002-04-09T15:55:00.0000000Z</lastPrinted>
  <dcterms:created xsi:type="dcterms:W3CDTF">2024-01-19T01:49:00.0000000Z</dcterms:created>
  <dcterms:modified xsi:type="dcterms:W3CDTF">2024-02-13T21:44:31.4338609Z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MO_XmlVersion">
    <vt:lpwstr>_AMO_XmlVersion</vt:lpwstr>
  </property>
</Properties>
</file>